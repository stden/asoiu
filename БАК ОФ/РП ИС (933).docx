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D03" w:rsidRPr="00F04B61" w:rsidRDefault="00EA3D03" w:rsidP="00EA3D03">
      <w:pPr>
        <w:ind w:right="489"/>
        <w:jc w:val="center"/>
        <w:rPr>
          <w:bCs/>
          <w:sz w:val="24"/>
          <w:szCs w:val="24"/>
        </w:rPr>
      </w:pPr>
      <w:r w:rsidRPr="00F04B61">
        <w:rPr>
          <w:bCs/>
          <w:sz w:val="24"/>
          <w:szCs w:val="24"/>
        </w:rPr>
        <w:t>Министерство образования и науки РФ</w:t>
      </w:r>
    </w:p>
    <w:p w:rsidR="00EA3D03" w:rsidRPr="00F04B61" w:rsidRDefault="00EA3D03" w:rsidP="00EA3D03">
      <w:pPr>
        <w:ind w:right="-2"/>
        <w:jc w:val="center"/>
        <w:rPr>
          <w:sz w:val="24"/>
          <w:szCs w:val="24"/>
        </w:rPr>
      </w:pPr>
      <w:r w:rsidRPr="00F04B61">
        <w:rPr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EA3D03" w:rsidRPr="00F04B61" w:rsidRDefault="00EA3D03" w:rsidP="00EA3D03">
      <w:pPr>
        <w:pStyle w:val="BodyText"/>
        <w:ind w:right="489"/>
        <w:jc w:val="center"/>
        <w:rPr>
          <w:b/>
          <w:bCs/>
          <w:sz w:val="24"/>
          <w:szCs w:val="24"/>
        </w:rPr>
      </w:pPr>
      <w:r w:rsidRPr="00F04B61">
        <w:rPr>
          <w:b/>
          <w:bCs/>
          <w:sz w:val="24"/>
          <w:szCs w:val="24"/>
        </w:rPr>
        <w:t>«Санкт-Петербургский государственный электротехнический университет “ЛЭТИ” им</w:t>
      </w:r>
      <w:r>
        <w:rPr>
          <w:b/>
          <w:bCs/>
          <w:sz w:val="24"/>
          <w:szCs w:val="24"/>
        </w:rPr>
        <w:t>.</w:t>
      </w:r>
      <w:r w:rsidRPr="00F04B61">
        <w:rPr>
          <w:b/>
          <w:bCs/>
          <w:sz w:val="24"/>
          <w:szCs w:val="24"/>
        </w:rPr>
        <w:t xml:space="preserve"> В.И. Ульянова (Ленина)» (СПбГЭТУ)</w:t>
      </w: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pStyle w:val="20"/>
        <w:widowControl/>
        <w:rPr>
          <w:rFonts w:ascii="Times New Roman" w:hAnsi="Times New Roman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EA3D03" w:rsidRDefault="00EA3D03" w:rsidP="00EA3D03">
      <w:pPr>
        <w:jc w:val="center"/>
        <w:rPr>
          <w:sz w:val="24"/>
          <w:szCs w:val="24"/>
        </w:rPr>
      </w:pPr>
    </w:p>
    <w:p w:rsidR="00EA3D03" w:rsidRDefault="00EA3D03" w:rsidP="00EA3D03">
      <w:pPr>
        <w:jc w:val="center"/>
        <w:rPr>
          <w:i/>
          <w:iCs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«Инфо</w:t>
      </w:r>
      <w:r w:rsidR="00AD2B57">
        <w:rPr>
          <w:i/>
          <w:iCs/>
          <w:sz w:val="24"/>
          <w:szCs w:val="24"/>
        </w:rPr>
        <w:t>коммуникационные системы и</w:t>
      </w:r>
      <w:r>
        <w:rPr>
          <w:i/>
          <w:iCs/>
          <w:sz w:val="24"/>
          <w:szCs w:val="24"/>
        </w:rPr>
        <w:t xml:space="preserve"> сети</w:t>
      </w:r>
      <w:r w:rsidRPr="003A48BE">
        <w:rPr>
          <w:i/>
          <w:iCs/>
          <w:sz w:val="24"/>
          <w:szCs w:val="24"/>
        </w:rPr>
        <w:t>»</w:t>
      </w:r>
    </w:p>
    <w:p w:rsidR="00EA3D03" w:rsidRDefault="00EA3D03" w:rsidP="00EA3D03">
      <w:pPr>
        <w:jc w:val="center"/>
        <w:rPr>
          <w:sz w:val="24"/>
          <w:szCs w:val="24"/>
        </w:rPr>
      </w:pPr>
    </w:p>
    <w:p w:rsidR="00C865D5" w:rsidRDefault="00C865D5" w:rsidP="00C865D5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Для подготовки бакалавров по направлению 230400.62</w:t>
      </w:r>
    </w:p>
    <w:p w:rsidR="00C865D5" w:rsidRDefault="00C865D5" w:rsidP="00C865D5">
      <w:pPr>
        <w:spacing w:line="288" w:lineRule="auto"/>
        <w:jc w:val="center"/>
        <w:rPr>
          <w:i/>
          <w:sz w:val="24"/>
          <w:szCs w:val="24"/>
        </w:rPr>
      </w:pPr>
      <w:r w:rsidRPr="00F52DF5">
        <w:rPr>
          <w:i/>
          <w:sz w:val="24"/>
          <w:szCs w:val="24"/>
        </w:rPr>
        <w:t>«</w:t>
      </w:r>
      <w:r>
        <w:rPr>
          <w:i/>
          <w:sz w:val="24"/>
          <w:szCs w:val="24"/>
        </w:rPr>
        <w:t>Информационные системы и технологии</w:t>
      </w:r>
      <w:r w:rsidRPr="00F52DF5">
        <w:rPr>
          <w:i/>
          <w:sz w:val="24"/>
          <w:szCs w:val="24"/>
        </w:rPr>
        <w:t>»</w:t>
      </w:r>
    </w:p>
    <w:p w:rsidR="00C865D5" w:rsidRPr="00A95604" w:rsidRDefault="00C865D5" w:rsidP="00C865D5">
      <w:pPr>
        <w:spacing w:line="288" w:lineRule="auto"/>
        <w:jc w:val="center"/>
        <w:rPr>
          <w:sz w:val="24"/>
          <w:szCs w:val="24"/>
        </w:rPr>
      </w:pPr>
      <w:r w:rsidRPr="00A95604">
        <w:rPr>
          <w:sz w:val="24"/>
          <w:szCs w:val="24"/>
        </w:rPr>
        <w:t>на открытом факультете</w:t>
      </w:r>
    </w:p>
    <w:p w:rsidR="00EA3D03" w:rsidRDefault="00EA3D03" w:rsidP="00EA3D03">
      <w:pPr>
        <w:ind w:firstLine="709"/>
        <w:rPr>
          <w:sz w:val="24"/>
          <w:szCs w:val="24"/>
        </w:rPr>
      </w:pPr>
    </w:p>
    <w:p w:rsidR="00EA3D03" w:rsidRDefault="00EA3D03" w:rsidP="00EA3D03">
      <w:pPr>
        <w:jc w:val="center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Pr="00EA3D03" w:rsidRDefault="00EA3D03" w:rsidP="00EA3D03">
      <w:pPr>
        <w:jc w:val="both"/>
        <w:rPr>
          <w:sz w:val="24"/>
          <w:szCs w:val="24"/>
        </w:rPr>
      </w:pPr>
    </w:p>
    <w:p w:rsidR="00EA3D03" w:rsidRPr="00EA3D03" w:rsidRDefault="00EA3D03" w:rsidP="00EA3D03">
      <w:pPr>
        <w:jc w:val="both"/>
        <w:rPr>
          <w:sz w:val="24"/>
          <w:szCs w:val="24"/>
        </w:rPr>
      </w:pPr>
    </w:p>
    <w:p w:rsidR="00EA3D03" w:rsidRP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center"/>
        <w:rPr>
          <w:sz w:val="24"/>
          <w:szCs w:val="24"/>
        </w:rPr>
      </w:pPr>
      <w:r>
        <w:rPr>
          <w:sz w:val="24"/>
          <w:szCs w:val="24"/>
        </w:rPr>
        <w:t>Санкт-Петербург</w:t>
      </w:r>
    </w:p>
    <w:p w:rsidR="00EA3D03" w:rsidRDefault="00EA3D03" w:rsidP="00EA3D03">
      <w:pPr>
        <w:jc w:val="center"/>
        <w:rPr>
          <w:sz w:val="24"/>
          <w:szCs w:val="24"/>
        </w:rPr>
      </w:pPr>
      <w:r>
        <w:rPr>
          <w:sz w:val="24"/>
          <w:szCs w:val="24"/>
        </w:rPr>
        <w:t>2011</w:t>
      </w:r>
    </w:p>
    <w:p w:rsidR="00C81CFF" w:rsidRPr="00C81CFF" w:rsidRDefault="00C81CFF" w:rsidP="00C81CFF">
      <w:pPr>
        <w:suppressAutoHyphens w:val="0"/>
        <w:spacing w:line="240" w:lineRule="auto"/>
        <w:jc w:val="center"/>
        <w:rPr>
          <w:kern w:val="0"/>
          <w:sz w:val="24"/>
          <w:szCs w:val="24"/>
          <w:lang w:eastAsia="ru-RU" w:bidi="ar-SA"/>
        </w:rPr>
      </w:pPr>
      <w:r w:rsidRPr="00C81CFF">
        <w:rPr>
          <w:kern w:val="0"/>
          <w:sz w:val="24"/>
          <w:szCs w:val="24"/>
          <w:lang w:eastAsia="ru-RU" w:bidi="ar-SA"/>
        </w:rPr>
        <w:lastRenderedPageBreak/>
        <w:t>Санкт-Петербургский государственный электротехнический</w:t>
      </w:r>
    </w:p>
    <w:p w:rsidR="00C81CFF" w:rsidRPr="00C81CFF" w:rsidRDefault="00C81CFF" w:rsidP="00C81CFF">
      <w:pPr>
        <w:suppressAutoHyphens w:val="0"/>
        <w:spacing w:line="240" w:lineRule="auto"/>
        <w:jc w:val="center"/>
        <w:rPr>
          <w:kern w:val="0"/>
          <w:sz w:val="24"/>
          <w:szCs w:val="24"/>
          <w:lang w:eastAsia="ru-RU" w:bidi="ar-SA"/>
        </w:rPr>
      </w:pPr>
      <w:r w:rsidRPr="00C81CFF">
        <w:rPr>
          <w:kern w:val="0"/>
          <w:sz w:val="24"/>
          <w:szCs w:val="24"/>
          <w:lang w:eastAsia="ru-RU" w:bidi="ar-SA"/>
        </w:rPr>
        <w:t>университет “ЛЭТИ”</w:t>
      </w:r>
    </w:p>
    <w:p w:rsidR="00C81CFF" w:rsidRPr="00C81CFF" w:rsidRDefault="00C81CFF" w:rsidP="00C81CFF">
      <w:pPr>
        <w:suppressAutoHyphens w:val="0"/>
        <w:spacing w:line="240" w:lineRule="auto"/>
        <w:ind w:left="6120"/>
        <w:jc w:val="both"/>
        <w:rPr>
          <w:kern w:val="0"/>
          <w:sz w:val="24"/>
          <w:szCs w:val="24"/>
          <w:lang w:eastAsia="ru-RU" w:bidi="ar-SA"/>
        </w:rPr>
      </w:pPr>
    </w:p>
    <w:p w:rsidR="00C81CFF" w:rsidRPr="00C81CFF" w:rsidRDefault="00C81CFF" w:rsidP="00C81CFF">
      <w:pPr>
        <w:suppressAutoHyphens w:val="0"/>
        <w:spacing w:line="240" w:lineRule="auto"/>
        <w:ind w:left="6120"/>
        <w:jc w:val="both"/>
        <w:rPr>
          <w:kern w:val="0"/>
          <w:sz w:val="24"/>
          <w:szCs w:val="24"/>
          <w:lang w:eastAsia="ru-RU" w:bidi="ar-SA"/>
        </w:rPr>
      </w:pPr>
    </w:p>
    <w:p w:rsidR="00C81CFF" w:rsidRPr="00C81CFF" w:rsidRDefault="00C81CFF" w:rsidP="00C81CFF">
      <w:pPr>
        <w:suppressAutoHyphens w:val="0"/>
        <w:spacing w:line="240" w:lineRule="auto"/>
        <w:ind w:left="6120"/>
        <w:jc w:val="both"/>
        <w:rPr>
          <w:kern w:val="0"/>
          <w:sz w:val="24"/>
          <w:szCs w:val="24"/>
          <w:lang w:eastAsia="ru-RU" w:bidi="ar-SA"/>
        </w:rPr>
      </w:pPr>
    </w:p>
    <w:p w:rsidR="00C81CFF" w:rsidRPr="00C81CFF" w:rsidRDefault="00C81CFF" w:rsidP="00C81CFF">
      <w:pPr>
        <w:suppressAutoHyphens w:val="0"/>
        <w:spacing w:line="240" w:lineRule="auto"/>
        <w:ind w:left="6120"/>
        <w:jc w:val="both"/>
        <w:rPr>
          <w:kern w:val="0"/>
          <w:sz w:val="24"/>
          <w:szCs w:val="24"/>
          <w:lang w:eastAsia="ru-RU" w:bidi="ar-SA"/>
        </w:rPr>
      </w:pPr>
    </w:p>
    <w:p w:rsidR="00C81CFF" w:rsidRPr="00C81CFF" w:rsidRDefault="00C81CFF" w:rsidP="00C81CFF">
      <w:pPr>
        <w:suppressAutoHyphens w:val="0"/>
        <w:spacing w:line="240" w:lineRule="auto"/>
        <w:ind w:left="6120"/>
        <w:jc w:val="both"/>
        <w:rPr>
          <w:kern w:val="0"/>
          <w:sz w:val="24"/>
          <w:szCs w:val="24"/>
          <w:lang w:eastAsia="ru-RU" w:bidi="ar-SA"/>
        </w:rPr>
      </w:pPr>
    </w:p>
    <w:p w:rsidR="00C81CFF" w:rsidRPr="00C81CFF" w:rsidRDefault="00C81CFF" w:rsidP="00C81CFF">
      <w:pPr>
        <w:suppressAutoHyphens w:val="0"/>
        <w:spacing w:line="240" w:lineRule="auto"/>
        <w:ind w:left="6120"/>
        <w:jc w:val="right"/>
        <w:rPr>
          <w:kern w:val="0"/>
          <w:sz w:val="24"/>
          <w:szCs w:val="24"/>
          <w:lang w:eastAsia="ru-RU" w:bidi="ar-SA"/>
        </w:rPr>
      </w:pPr>
      <w:r w:rsidRPr="00C81CFF">
        <w:rPr>
          <w:kern w:val="0"/>
          <w:sz w:val="24"/>
          <w:szCs w:val="24"/>
          <w:lang w:eastAsia="ru-RU" w:bidi="ar-SA"/>
        </w:rPr>
        <w:t>"УТВЕРЖДАЮ"</w:t>
      </w:r>
    </w:p>
    <w:p w:rsidR="00C81CFF" w:rsidRPr="00C81CFF" w:rsidRDefault="00C81CFF" w:rsidP="00C81CFF">
      <w:pPr>
        <w:suppressAutoHyphens w:val="0"/>
        <w:spacing w:line="240" w:lineRule="auto"/>
        <w:ind w:left="6120"/>
        <w:jc w:val="right"/>
        <w:rPr>
          <w:kern w:val="0"/>
          <w:sz w:val="24"/>
          <w:szCs w:val="24"/>
          <w:lang w:eastAsia="ru-RU" w:bidi="ar-SA"/>
        </w:rPr>
      </w:pPr>
      <w:r w:rsidRPr="00C81CFF">
        <w:rPr>
          <w:kern w:val="0"/>
          <w:sz w:val="24"/>
          <w:szCs w:val="24"/>
          <w:lang w:eastAsia="ru-RU" w:bidi="ar-SA"/>
        </w:rPr>
        <w:t>проректор по учебной работе</w:t>
      </w:r>
    </w:p>
    <w:p w:rsidR="00C81CFF" w:rsidRPr="00C81CFF" w:rsidRDefault="00C81CFF" w:rsidP="00C81CFF">
      <w:pPr>
        <w:suppressAutoHyphens w:val="0"/>
        <w:spacing w:line="240" w:lineRule="auto"/>
        <w:jc w:val="right"/>
        <w:rPr>
          <w:kern w:val="0"/>
          <w:sz w:val="24"/>
          <w:lang w:eastAsia="ru-RU" w:bidi="ar-SA"/>
        </w:rPr>
      </w:pPr>
      <w:r w:rsidRPr="00C81CFF">
        <w:rPr>
          <w:kern w:val="0"/>
          <w:sz w:val="24"/>
          <w:lang w:eastAsia="ru-RU" w:bidi="ar-SA"/>
        </w:rPr>
        <w:t>Лысенко Н.В.</w:t>
      </w:r>
    </w:p>
    <w:p w:rsidR="00C81CFF" w:rsidRPr="00C81CFF" w:rsidRDefault="00C81CFF" w:rsidP="00C81CFF">
      <w:pPr>
        <w:suppressAutoHyphens w:val="0"/>
        <w:spacing w:line="240" w:lineRule="auto"/>
        <w:ind w:left="6120"/>
        <w:jc w:val="right"/>
        <w:rPr>
          <w:kern w:val="0"/>
          <w:sz w:val="24"/>
          <w:szCs w:val="24"/>
          <w:lang w:eastAsia="ru-RU" w:bidi="ar-SA"/>
        </w:rPr>
      </w:pPr>
    </w:p>
    <w:p w:rsidR="00C81CFF" w:rsidRPr="00C81CFF" w:rsidRDefault="00C81CFF" w:rsidP="00C81CFF">
      <w:pPr>
        <w:suppressAutoHyphens w:val="0"/>
        <w:spacing w:line="240" w:lineRule="auto"/>
        <w:ind w:left="6120"/>
        <w:jc w:val="right"/>
        <w:rPr>
          <w:kern w:val="0"/>
          <w:sz w:val="24"/>
          <w:szCs w:val="24"/>
          <w:lang w:eastAsia="ru-RU" w:bidi="ar-SA"/>
        </w:rPr>
      </w:pPr>
      <w:r w:rsidRPr="00C81CFF">
        <w:rPr>
          <w:kern w:val="0"/>
          <w:sz w:val="24"/>
          <w:szCs w:val="24"/>
          <w:lang w:eastAsia="ru-RU" w:bidi="ar-SA"/>
        </w:rPr>
        <w:t>"______"_____________2011 г.</w:t>
      </w:r>
    </w:p>
    <w:p w:rsidR="00C703CE" w:rsidRDefault="00C703CE">
      <w:pPr>
        <w:jc w:val="center"/>
        <w:rPr>
          <w:sz w:val="24"/>
        </w:rPr>
      </w:pPr>
    </w:p>
    <w:p w:rsidR="00C81CFF" w:rsidRPr="00C81CFF" w:rsidRDefault="00C81CFF" w:rsidP="00C81CFF">
      <w:pPr>
        <w:pStyle w:val="ListParagraph"/>
        <w:numPr>
          <w:ilvl w:val="0"/>
          <w:numId w:val="1"/>
        </w:numPr>
        <w:jc w:val="center"/>
        <w:rPr>
          <w:sz w:val="24"/>
          <w:szCs w:val="24"/>
        </w:rPr>
      </w:pPr>
      <w:r w:rsidRPr="00C81CFF">
        <w:rPr>
          <w:sz w:val="24"/>
          <w:szCs w:val="24"/>
        </w:rPr>
        <w:t>РАБОЧАЯ ПРОГРАММА</w:t>
      </w:r>
    </w:p>
    <w:p w:rsidR="00C81CFF" w:rsidRPr="00C81CFF" w:rsidRDefault="00C81CFF" w:rsidP="00C81CF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</w:p>
    <w:p w:rsidR="00C81CFF" w:rsidRPr="00C81CFF" w:rsidRDefault="00C81CFF" w:rsidP="00C81CFF">
      <w:pPr>
        <w:pStyle w:val="ListParagraph"/>
        <w:numPr>
          <w:ilvl w:val="0"/>
          <w:numId w:val="1"/>
        </w:numPr>
        <w:jc w:val="center"/>
        <w:rPr>
          <w:sz w:val="24"/>
          <w:szCs w:val="24"/>
        </w:rPr>
      </w:pPr>
      <w:r w:rsidRPr="00C81CFF">
        <w:rPr>
          <w:sz w:val="24"/>
          <w:szCs w:val="24"/>
        </w:rPr>
        <w:t>дисциплины</w:t>
      </w:r>
    </w:p>
    <w:p w:rsidR="00C81CFF" w:rsidRPr="00C81CFF" w:rsidRDefault="00C81CFF" w:rsidP="00C81CFF">
      <w:pPr>
        <w:pStyle w:val="ListParagraph"/>
        <w:numPr>
          <w:ilvl w:val="0"/>
          <w:numId w:val="1"/>
        </w:numPr>
        <w:jc w:val="center"/>
        <w:rPr>
          <w:sz w:val="24"/>
          <w:szCs w:val="24"/>
        </w:rPr>
      </w:pPr>
    </w:p>
    <w:p w:rsidR="00C81CFF" w:rsidRPr="00C81CFF" w:rsidRDefault="00C81CFF" w:rsidP="00C81CFF">
      <w:pPr>
        <w:pStyle w:val="ListParagraph"/>
        <w:numPr>
          <w:ilvl w:val="0"/>
          <w:numId w:val="1"/>
        </w:numPr>
        <w:jc w:val="center"/>
        <w:rPr>
          <w:i/>
          <w:iCs/>
          <w:sz w:val="24"/>
          <w:szCs w:val="24"/>
        </w:rPr>
      </w:pPr>
      <w:r w:rsidRPr="00C81CFF">
        <w:rPr>
          <w:i/>
          <w:iCs/>
          <w:sz w:val="24"/>
          <w:szCs w:val="24"/>
        </w:rPr>
        <w:t xml:space="preserve"> «</w:t>
      </w:r>
      <w:r w:rsidR="00AD2B57">
        <w:rPr>
          <w:i/>
          <w:iCs/>
          <w:sz w:val="24"/>
          <w:szCs w:val="24"/>
        </w:rPr>
        <w:t>Инфокоммуникационные системы и сети</w:t>
      </w:r>
      <w:r w:rsidRPr="00C81CFF">
        <w:rPr>
          <w:i/>
          <w:iCs/>
          <w:sz w:val="24"/>
          <w:szCs w:val="24"/>
        </w:rPr>
        <w:t>»</w:t>
      </w:r>
    </w:p>
    <w:p w:rsidR="00C81CFF" w:rsidRPr="00C81CFF" w:rsidRDefault="00C81CFF" w:rsidP="00C81CFF">
      <w:pPr>
        <w:pStyle w:val="ListParagraph"/>
        <w:numPr>
          <w:ilvl w:val="0"/>
          <w:numId w:val="1"/>
        </w:numPr>
        <w:jc w:val="center"/>
        <w:rPr>
          <w:sz w:val="24"/>
          <w:szCs w:val="24"/>
        </w:rPr>
      </w:pPr>
    </w:p>
    <w:p w:rsidR="00C865D5" w:rsidRPr="00C865D5" w:rsidRDefault="00C865D5" w:rsidP="00C865D5">
      <w:pPr>
        <w:pStyle w:val="ListParagraph"/>
        <w:numPr>
          <w:ilvl w:val="0"/>
          <w:numId w:val="1"/>
        </w:numPr>
        <w:spacing w:line="288" w:lineRule="auto"/>
        <w:jc w:val="center"/>
        <w:rPr>
          <w:sz w:val="24"/>
          <w:szCs w:val="24"/>
        </w:rPr>
      </w:pPr>
      <w:r w:rsidRPr="00C865D5">
        <w:rPr>
          <w:sz w:val="24"/>
          <w:szCs w:val="24"/>
        </w:rPr>
        <w:t>Для подготовки бакалавров по направлению 230400.62</w:t>
      </w:r>
    </w:p>
    <w:p w:rsidR="00C865D5" w:rsidRPr="00C865D5" w:rsidRDefault="00C865D5" w:rsidP="00C865D5">
      <w:pPr>
        <w:pStyle w:val="ListParagraph"/>
        <w:numPr>
          <w:ilvl w:val="0"/>
          <w:numId w:val="1"/>
        </w:numPr>
        <w:spacing w:line="288" w:lineRule="auto"/>
        <w:jc w:val="center"/>
        <w:rPr>
          <w:i/>
          <w:sz w:val="24"/>
          <w:szCs w:val="24"/>
        </w:rPr>
      </w:pPr>
      <w:r w:rsidRPr="00C865D5">
        <w:rPr>
          <w:i/>
          <w:sz w:val="24"/>
          <w:szCs w:val="24"/>
        </w:rPr>
        <w:t>«Информационные системы и технологии»</w:t>
      </w:r>
    </w:p>
    <w:p w:rsidR="00C865D5" w:rsidRPr="00C865D5" w:rsidRDefault="00C865D5" w:rsidP="00C865D5">
      <w:pPr>
        <w:pStyle w:val="ListParagraph"/>
        <w:numPr>
          <w:ilvl w:val="0"/>
          <w:numId w:val="1"/>
        </w:numPr>
        <w:spacing w:line="288" w:lineRule="auto"/>
        <w:jc w:val="center"/>
        <w:rPr>
          <w:sz w:val="24"/>
          <w:szCs w:val="24"/>
        </w:rPr>
      </w:pPr>
      <w:r w:rsidRPr="00C865D5">
        <w:rPr>
          <w:sz w:val="24"/>
          <w:szCs w:val="24"/>
        </w:rPr>
        <w:t>на открытом факультете</w:t>
      </w:r>
    </w:p>
    <w:p w:rsidR="00C81CFF" w:rsidRPr="00C81CFF" w:rsidRDefault="00C81CFF" w:rsidP="00C81CFF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:rsidR="00C703CE" w:rsidRDefault="00C703CE">
      <w:pPr>
        <w:pStyle w:val="Heading3"/>
        <w:rPr>
          <w:sz w:val="24"/>
          <w:lang w:val="ru-RU"/>
        </w:rPr>
      </w:pPr>
    </w:p>
    <w:p w:rsidR="00C703CE" w:rsidRDefault="00AD2B57">
      <w:pPr>
        <w:rPr>
          <w:sz w:val="24"/>
        </w:rPr>
      </w:pPr>
      <w:r>
        <w:rPr>
          <w:sz w:val="24"/>
        </w:rPr>
        <w:t>Уч. план №</w:t>
      </w:r>
      <w:r w:rsidR="00C865D5">
        <w:rPr>
          <w:sz w:val="24"/>
        </w:rPr>
        <w:t>9</w:t>
      </w:r>
      <w:r w:rsidR="00C81CFF">
        <w:rPr>
          <w:sz w:val="24"/>
        </w:rPr>
        <w:t>33</w:t>
      </w:r>
    </w:p>
    <w:p w:rsidR="00C703CE" w:rsidRDefault="00C67893">
      <w:pPr>
        <w:rPr>
          <w:sz w:val="24"/>
        </w:rPr>
      </w:pPr>
      <w:r>
        <w:rPr>
          <w:sz w:val="24"/>
        </w:rPr>
        <w:t>Факультет компьютерных технологий и информатики</w:t>
      </w:r>
    </w:p>
    <w:p w:rsidR="00C703CE" w:rsidRDefault="00C67893">
      <w:pPr>
        <w:rPr>
          <w:sz w:val="24"/>
        </w:rPr>
      </w:pPr>
      <w:r>
        <w:rPr>
          <w:sz w:val="24"/>
        </w:rPr>
        <w:t>Кафедра автоматизированных систем обработки информации и управления</w:t>
      </w:r>
    </w:p>
    <w:p w:rsidR="00C703CE" w:rsidRDefault="00C703CE">
      <w:pPr>
        <w:rPr>
          <w:sz w:val="24"/>
        </w:rPr>
      </w:pPr>
    </w:p>
    <w:p w:rsidR="00C703CE" w:rsidRDefault="00C67893">
      <w:pPr>
        <w:rPr>
          <w:sz w:val="24"/>
        </w:rPr>
      </w:pPr>
      <w:r>
        <w:rPr>
          <w:sz w:val="24"/>
        </w:rPr>
        <w:t>Курс – 4</w:t>
      </w:r>
    </w:p>
    <w:p w:rsidR="00C703CE" w:rsidRDefault="00AD2B57">
      <w:pPr>
        <w:rPr>
          <w:sz w:val="24"/>
        </w:rPr>
      </w:pPr>
      <w:r>
        <w:rPr>
          <w:sz w:val="24"/>
        </w:rPr>
        <w:t xml:space="preserve">Семестр – </w:t>
      </w:r>
      <w:r w:rsidR="00C865D5">
        <w:rPr>
          <w:sz w:val="24"/>
        </w:rPr>
        <w:t>8</w:t>
      </w:r>
    </w:p>
    <w:p w:rsidR="00C703CE" w:rsidRDefault="00C703CE">
      <w:pPr>
        <w:rPr>
          <w:sz w:val="24"/>
        </w:rPr>
      </w:pPr>
    </w:p>
    <w:tbl>
      <w:tblPr>
        <w:tblW w:w="9781" w:type="dxa"/>
        <w:tblLayout w:type="fixed"/>
        <w:tblLook w:val="0000"/>
      </w:tblPr>
      <w:tblGrid>
        <w:gridCol w:w="3543"/>
        <w:gridCol w:w="1134"/>
        <w:gridCol w:w="709"/>
        <w:gridCol w:w="2976"/>
        <w:gridCol w:w="1419"/>
      </w:tblGrid>
      <w:tr w:rsidR="00C703CE" w:rsidTr="00C81CFF">
        <w:tc>
          <w:tcPr>
            <w:tcW w:w="3543" w:type="dxa"/>
            <w:shd w:val="clear" w:color="auto" w:fill="auto"/>
          </w:tcPr>
          <w:p w:rsidR="00C703CE" w:rsidRDefault="00C67893">
            <w:pPr>
              <w:rPr>
                <w:sz w:val="24"/>
              </w:rPr>
            </w:pPr>
            <w:r>
              <w:rPr>
                <w:sz w:val="24"/>
              </w:rPr>
              <w:t>Лекции</w:t>
            </w:r>
          </w:p>
        </w:tc>
        <w:tc>
          <w:tcPr>
            <w:tcW w:w="1134" w:type="dxa"/>
            <w:shd w:val="clear" w:color="auto" w:fill="auto"/>
          </w:tcPr>
          <w:p w:rsidR="00C703CE" w:rsidRDefault="00C81CFF" w:rsidP="00AD2B57">
            <w:pPr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  <w:r w:rsidR="00C865D5">
              <w:rPr>
                <w:sz w:val="24"/>
              </w:rPr>
              <w:t>4</w:t>
            </w:r>
            <w:r w:rsidR="00C67893">
              <w:rPr>
                <w:sz w:val="24"/>
              </w:rPr>
              <w:t xml:space="preserve"> ч.</w:t>
            </w:r>
          </w:p>
        </w:tc>
        <w:tc>
          <w:tcPr>
            <w:tcW w:w="709" w:type="dxa"/>
            <w:shd w:val="clear" w:color="auto" w:fill="auto"/>
          </w:tcPr>
          <w:p w:rsidR="00C703CE" w:rsidRDefault="00C703CE">
            <w:pPr>
              <w:rPr>
                <w:sz w:val="24"/>
              </w:rPr>
            </w:pPr>
          </w:p>
        </w:tc>
        <w:tc>
          <w:tcPr>
            <w:tcW w:w="2976" w:type="dxa"/>
            <w:shd w:val="clear" w:color="auto" w:fill="auto"/>
          </w:tcPr>
          <w:p w:rsidR="00C703CE" w:rsidRDefault="00AD2B57">
            <w:pPr>
              <w:rPr>
                <w:sz w:val="24"/>
              </w:rPr>
            </w:pPr>
            <w:r>
              <w:rPr>
                <w:sz w:val="24"/>
              </w:rPr>
              <w:t>Экзамен</w:t>
            </w:r>
          </w:p>
        </w:tc>
        <w:tc>
          <w:tcPr>
            <w:tcW w:w="1419" w:type="dxa"/>
            <w:shd w:val="clear" w:color="auto" w:fill="auto"/>
          </w:tcPr>
          <w:p w:rsidR="00C703CE" w:rsidRDefault="00C81CFF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Семестр </w:t>
            </w:r>
            <w:r w:rsidR="00C865D5">
              <w:rPr>
                <w:sz w:val="24"/>
              </w:rPr>
              <w:t>8</w:t>
            </w:r>
          </w:p>
        </w:tc>
      </w:tr>
      <w:tr w:rsidR="00C703CE" w:rsidTr="00C81CFF">
        <w:tc>
          <w:tcPr>
            <w:tcW w:w="3543" w:type="dxa"/>
            <w:shd w:val="clear" w:color="auto" w:fill="auto"/>
          </w:tcPr>
          <w:p w:rsidR="00C703CE" w:rsidRDefault="00C703CE">
            <w:pPr>
              <w:rPr>
                <w:sz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C703CE" w:rsidRDefault="00C703CE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C703CE" w:rsidRDefault="00C703CE">
            <w:pPr>
              <w:rPr>
                <w:sz w:val="24"/>
              </w:rPr>
            </w:pPr>
          </w:p>
        </w:tc>
        <w:tc>
          <w:tcPr>
            <w:tcW w:w="2976" w:type="dxa"/>
            <w:shd w:val="clear" w:color="auto" w:fill="auto"/>
          </w:tcPr>
          <w:p w:rsidR="00C703CE" w:rsidRDefault="00C703CE" w:rsidP="00C81CFF">
            <w:pPr>
              <w:rPr>
                <w:sz w:val="24"/>
              </w:rPr>
            </w:pPr>
          </w:p>
        </w:tc>
        <w:tc>
          <w:tcPr>
            <w:tcW w:w="1419" w:type="dxa"/>
            <w:shd w:val="clear" w:color="auto" w:fill="auto"/>
          </w:tcPr>
          <w:p w:rsidR="00C703CE" w:rsidRDefault="00C703CE">
            <w:pPr>
              <w:jc w:val="right"/>
              <w:rPr>
                <w:sz w:val="24"/>
              </w:rPr>
            </w:pPr>
          </w:p>
        </w:tc>
      </w:tr>
      <w:tr w:rsidR="00C703CE" w:rsidTr="00C81CFF">
        <w:tc>
          <w:tcPr>
            <w:tcW w:w="3543" w:type="dxa"/>
            <w:shd w:val="clear" w:color="auto" w:fill="auto"/>
          </w:tcPr>
          <w:p w:rsidR="00C703CE" w:rsidRDefault="00C67893">
            <w:pPr>
              <w:rPr>
                <w:sz w:val="24"/>
              </w:rPr>
            </w:pPr>
            <w:r>
              <w:rPr>
                <w:sz w:val="24"/>
              </w:rPr>
              <w:t>Лабораторные занятия</w:t>
            </w:r>
          </w:p>
        </w:tc>
        <w:tc>
          <w:tcPr>
            <w:tcW w:w="1134" w:type="dxa"/>
            <w:shd w:val="clear" w:color="auto" w:fill="auto"/>
          </w:tcPr>
          <w:p w:rsidR="00C703CE" w:rsidRDefault="00C865D5">
            <w:pPr>
              <w:jc w:val="right"/>
              <w:rPr>
                <w:sz w:val="24"/>
              </w:rPr>
            </w:pPr>
            <w:r>
              <w:rPr>
                <w:sz w:val="24"/>
              </w:rPr>
              <w:t>17</w:t>
            </w:r>
            <w:r w:rsidR="00C67893">
              <w:rPr>
                <w:sz w:val="24"/>
              </w:rPr>
              <w:t xml:space="preserve"> ч.</w:t>
            </w:r>
          </w:p>
        </w:tc>
        <w:tc>
          <w:tcPr>
            <w:tcW w:w="709" w:type="dxa"/>
            <w:shd w:val="clear" w:color="auto" w:fill="auto"/>
          </w:tcPr>
          <w:p w:rsidR="00C703CE" w:rsidRDefault="00C703CE">
            <w:pPr>
              <w:rPr>
                <w:sz w:val="24"/>
              </w:rPr>
            </w:pPr>
          </w:p>
        </w:tc>
        <w:tc>
          <w:tcPr>
            <w:tcW w:w="2976" w:type="dxa"/>
            <w:shd w:val="clear" w:color="auto" w:fill="auto"/>
          </w:tcPr>
          <w:p w:rsidR="00C703CE" w:rsidRDefault="00C67893">
            <w:pPr>
              <w:rPr>
                <w:sz w:val="24"/>
              </w:rPr>
            </w:pPr>
            <w:r>
              <w:rPr>
                <w:sz w:val="24"/>
              </w:rPr>
              <w:t xml:space="preserve">Зачет </w:t>
            </w:r>
          </w:p>
        </w:tc>
        <w:tc>
          <w:tcPr>
            <w:tcW w:w="1419" w:type="dxa"/>
            <w:shd w:val="clear" w:color="auto" w:fill="auto"/>
          </w:tcPr>
          <w:p w:rsidR="00C703CE" w:rsidRDefault="00C81CFF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Семестр </w:t>
            </w:r>
            <w:r w:rsidR="00C865D5">
              <w:rPr>
                <w:sz w:val="24"/>
              </w:rPr>
              <w:t>8</w:t>
            </w:r>
          </w:p>
        </w:tc>
      </w:tr>
      <w:tr w:rsidR="00C703CE" w:rsidTr="00C81CFF">
        <w:tc>
          <w:tcPr>
            <w:tcW w:w="3543" w:type="dxa"/>
            <w:shd w:val="clear" w:color="auto" w:fill="auto"/>
          </w:tcPr>
          <w:p w:rsidR="00C703CE" w:rsidRDefault="00AD2B57">
            <w:pPr>
              <w:rPr>
                <w:sz w:val="24"/>
              </w:rPr>
            </w:pPr>
            <w:r>
              <w:rPr>
                <w:sz w:val="24"/>
              </w:rPr>
              <w:t>Практические занятия</w:t>
            </w:r>
          </w:p>
        </w:tc>
        <w:tc>
          <w:tcPr>
            <w:tcW w:w="1134" w:type="dxa"/>
            <w:shd w:val="clear" w:color="auto" w:fill="auto"/>
          </w:tcPr>
          <w:p w:rsidR="00C703CE" w:rsidRDefault="00C865D5">
            <w:pPr>
              <w:jc w:val="right"/>
              <w:rPr>
                <w:sz w:val="24"/>
              </w:rPr>
            </w:pPr>
            <w:r>
              <w:rPr>
                <w:sz w:val="24"/>
              </w:rPr>
              <w:t>17</w:t>
            </w:r>
            <w:r w:rsidR="00AD2B57">
              <w:rPr>
                <w:sz w:val="24"/>
              </w:rPr>
              <w:t xml:space="preserve"> ч.</w:t>
            </w:r>
          </w:p>
        </w:tc>
        <w:tc>
          <w:tcPr>
            <w:tcW w:w="709" w:type="dxa"/>
            <w:shd w:val="clear" w:color="auto" w:fill="auto"/>
          </w:tcPr>
          <w:p w:rsidR="00C703CE" w:rsidRDefault="00C703CE">
            <w:pPr>
              <w:rPr>
                <w:sz w:val="24"/>
              </w:rPr>
            </w:pPr>
          </w:p>
        </w:tc>
        <w:tc>
          <w:tcPr>
            <w:tcW w:w="2976" w:type="dxa"/>
            <w:shd w:val="clear" w:color="auto" w:fill="auto"/>
          </w:tcPr>
          <w:p w:rsidR="00C703CE" w:rsidRDefault="00C703CE">
            <w:pPr>
              <w:rPr>
                <w:sz w:val="24"/>
              </w:rPr>
            </w:pPr>
          </w:p>
        </w:tc>
        <w:tc>
          <w:tcPr>
            <w:tcW w:w="1419" w:type="dxa"/>
            <w:shd w:val="clear" w:color="auto" w:fill="auto"/>
          </w:tcPr>
          <w:p w:rsidR="00C703CE" w:rsidRDefault="00C703CE">
            <w:pPr>
              <w:jc w:val="right"/>
              <w:rPr>
                <w:sz w:val="24"/>
              </w:rPr>
            </w:pPr>
          </w:p>
        </w:tc>
      </w:tr>
      <w:tr w:rsidR="00C865D5" w:rsidTr="00C81CFF">
        <w:tc>
          <w:tcPr>
            <w:tcW w:w="3543" w:type="dxa"/>
            <w:shd w:val="clear" w:color="auto" w:fill="auto"/>
          </w:tcPr>
          <w:p w:rsidR="00C865D5" w:rsidRDefault="00C865D5">
            <w:pPr>
              <w:rPr>
                <w:sz w:val="24"/>
              </w:rPr>
            </w:pPr>
            <w:r>
              <w:rPr>
                <w:sz w:val="24"/>
              </w:rPr>
              <w:t>Курсовая работа</w:t>
            </w:r>
          </w:p>
        </w:tc>
        <w:tc>
          <w:tcPr>
            <w:tcW w:w="1134" w:type="dxa"/>
            <w:shd w:val="clear" w:color="auto" w:fill="auto"/>
          </w:tcPr>
          <w:p w:rsidR="00C865D5" w:rsidRDefault="00C865D5">
            <w:pPr>
              <w:jc w:val="right"/>
              <w:rPr>
                <w:sz w:val="24"/>
              </w:rPr>
            </w:pPr>
            <w:r>
              <w:rPr>
                <w:sz w:val="24"/>
              </w:rPr>
              <w:t>ч.</w:t>
            </w:r>
          </w:p>
        </w:tc>
        <w:tc>
          <w:tcPr>
            <w:tcW w:w="709" w:type="dxa"/>
            <w:shd w:val="clear" w:color="auto" w:fill="auto"/>
          </w:tcPr>
          <w:p w:rsidR="00C865D5" w:rsidRDefault="00C865D5">
            <w:pPr>
              <w:rPr>
                <w:sz w:val="24"/>
              </w:rPr>
            </w:pPr>
          </w:p>
        </w:tc>
        <w:tc>
          <w:tcPr>
            <w:tcW w:w="2976" w:type="dxa"/>
            <w:shd w:val="clear" w:color="auto" w:fill="auto"/>
          </w:tcPr>
          <w:p w:rsidR="00C865D5" w:rsidRPr="004B7022" w:rsidRDefault="004B7022">
            <w:pPr>
              <w:rPr>
                <w:sz w:val="24"/>
              </w:rPr>
            </w:pPr>
            <w:r>
              <w:rPr>
                <w:sz w:val="24"/>
              </w:rPr>
              <w:t>Курсовая работа</w:t>
            </w:r>
          </w:p>
        </w:tc>
        <w:tc>
          <w:tcPr>
            <w:tcW w:w="1419" w:type="dxa"/>
            <w:shd w:val="clear" w:color="auto" w:fill="auto"/>
          </w:tcPr>
          <w:p w:rsidR="00C865D5" w:rsidRDefault="004B7022">
            <w:pPr>
              <w:jc w:val="right"/>
              <w:rPr>
                <w:sz w:val="24"/>
              </w:rPr>
            </w:pPr>
            <w:r>
              <w:rPr>
                <w:sz w:val="24"/>
              </w:rPr>
              <w:t>Семестр 8</w:t>
            </w:r>
          </w:p>
        </w:tc>
      </w:tr>
    </w:tbl>
    <w:p w:rsidR="00C703CE" w:rsidRDefault="00C703CE">
      <w:pPr>
        <w:rPr>
          <w:sz w:val="24"/>
        </w:rPr>
      </w:pPr>
    </w:p>
    <w:tbl>
      <w:tblPr>
        <w:tblW w:w="0" w:type="auto"/>
        <w:tblLayout w:type="fixed"/>
        <w:tblLook w:val="0000"/>
      </w:tblPr>
      <w:tblGrid>
        <w:gridCol w:w="3509"/>
        <w:gridCol w:w="1133"/>
        <w:gridCol w:w="3687"/>
      </w:tblGrid>
      <w:tr w:rsidR="00C703CE">
        <w:tc>
          <w:tcPr>
            <w:tcW w:w="3509" w:type="dxa"/>
            <w:tcBorders>
              <w:top w:val="single" w:sz="4" w:space="0" w:color="000000"/>
            </w:tcBorders>
            <w:shd w:val="clear" w:color="auto" w:fill="auto"/>
          </w:tcPr>
          <w:p w:rsidR="00C703CE" w:rsidRDefault="00C67893">
            <w:pPr>
              <w:rPr>
                <w:sz w:val="24"/>
              </w:rPr>
            </w:pPr>
            <w:r>
              <w:rPr>
                <w:sz w:val="24"/>
              </w:rPr>
              <w:t>Аудиторные занятия</w:t>
            </w:r>
          </w:p>
        </w:tc>
        <w:tc>
          <w:tcPr>
            <w:tcW w:w="1133" w:type="dxa"/>
            <w:tcBorders>
              <w:top w:val="single" w:sz="4" w:space="0" w:color="000000"/>
            </w:tcBorders>
            <w:shd w:val="clear" w:color="auto" w:fill="auto"/>
          </w:tcPr>
          <w:p w:rsidR="00C703CE" w:rsidRDefault="00C865D5">
            <w:pPr>
              <w:jc w:val="right"/>
              <w:rPr>
                <w:sz w:val="24"/>
              </w:rPr>
            </w:pPr>
            <w:r>
              <w:rPr>
                <w:sz w:val="24"/>
              </w:rPr>
              <w:t>68</w:t>
            </w:r>
            <w:r w:rsidR="00C67893">
              <w:rPr>
                <w:sz w:val="24"/>
              </w:rPr>
              <w:t xml:space="preserve"> ч.</w:t>
            </w:r>
          </w:p>
        </w:tc>
        <w:tc>
          <w:tcPr>
            <w:tcW w:w="3687" w:type="dxa"/>
            <w:shd w:val="clear" w:color="auto" w:fill="auto"/>
          </w:tcPr>
          <w:p w:rsidR="00C703CE" w:rsidRDefault="00C703CE">
            <w:pPr>
              <w:jc w:val="right"/>
              <w:rPr>
                <w:sz w:val="24"/>
              </w:rPr>
            </w:pPr>
          </w:p>
        </w:tc>
      </w:tr>
      <w:tr w:rsidR="00C703CE">
        <w:tc>
          <w:tcPr>
            <w:tcW w:w="3509" w:type="dxa"/>
            <w:shd w:val="clear" w:color="auto" w:fill="auto"/>
          </w:tcPr>
          <w:p w:rsidR="00C703CE" w:rsidRDefault="00C67893">
            <w:pPr>
              <w:rPr>
                <w:sz w:val="24"/>
              </w:rPr>
            </w:pPr>
            <w:r>
              <w:rPr>
                <w:sz w:val="24"/>
              </w:rPr>
              <w:t>Самостоятельные занятия</w:t>
            </w:r>
          </w:p>
        </w:tc>
        <w:tc>
          <w:tcPr>
            <w:tcW w:w="1133" w:type="dxa"/>
            <w:shd w:val="clear" w:color="auto" w:fill="auto"/>
          </w:tcPr>
          <w:p w:rsidR="00C703CE" w:rsidRDefault="00C865D5">
            <w:pPr>
              <w:jc w:val="right"/>
              <w:rPr>
                <w:sz w:val="24"/>
              </w:rPr>
            </w:pPr>
            <w:r>
              <w:rPr>
                <w:sz w:val="24"/>
              </w:rPr>
              <w:t>112</w:t>
            </w:r>
            <w:r w:rsidR="00C67893">
              <w:rPr>
                <w:sz w:val="24"/>
              </w:rPr>
              <w:t xml:space="preserve"> ч.</w:t>
            </w:r>
          </w:p>
        </w:tc>
        <w:tc>
          <w:tcPr>
            <w:tcW w:w="3687" w:type="dxa"/>
            <w:shd w:val="clear" w:color="auto" w:fill="auto"/>
          </w:tcPr>
          <w:p w:rsidR="00C703CE" w:rsidRDefault="00C703CE">
            <w:pPr>
              <w:rPr>
                <w:i/>
                <w:sz w:val="24"/>
              </w:rPr>
            </w:pPr>
          </w:p>
        </w:tc>
      </w:tr>
      <w:tr w:rsidR="00C703CE">
        <w:tc>
          <w:tcPr>
            <w:tcW w:w="3509" w:type="dxa"/>
            <w:shd w:val="clear" w:color="auto" w:fill="auto"/>
          </w:tcPr>
          <w:p w:rsidR="00C703CE" w:rsidRDefault="00C67893">
            <w:pPr>
              <w:rPr>
                <w:sz w:val="24"/>
              </w:rPr>
            </w:pPr>
            <w:r>
              <w:rPr>
                <w:sz w:val="24"/>
              </w:rPr>
              <w:t>Всего часов</w:t>
            </w:r>
          </w:p>
        </w:tc>
        <w:tc>
          <w:tcPr>
            <w:tcW w:w="1133" w:type="dxa"/>
            <w:shd w:val="clear" w:color="auto" w:fill="auto"/>
          </w:tcPr>
          <w:p w:rsidR="00C703CE" w:rsidRDefault="00C865D5">
            <w:pPr>
              <w:jc w:val="right"/>
              <w:rPr>
                <w:sz w:val="24"/>
              </w:rPr>
            </w:pPr>
            <w:r>
              <w:rPr>
                <w:sz w:val="24"/>
              </w:rPr>
              <w:t>180</w:t>
            </w:r>
            <w:r w:rsidR="00C67893">
              <w:rPr>
                <w:sz w:val="24"/>
              </w:rPr>
              <w:t xml:space="preserve"> ч.</w:t>
            </w:r>
          </w:p>
        </w:tc>
        <w:tc>
          <w:tcPr>
            <w:tcW w:w="3687" w:type="dxa"/>
            <w:shd w:val="clear" w:color="auto" w:fill="auto"/>
          </w:tcPr>
          <w:p w:rsidR="00C703CE" w:rsidRDefault="00C703CE">
            <w:pPr>
              <w:jc w:val="right"/>
              <w:rPr>
                <w:sz w:val="24"/>
              </w:rPr>
            </w:pPr>
          </w:p>
        </w:tc>
      </w:tr>
    </w:tbl>
    <w:p w:rsidR="00C703CE" w:rsidRDefault="00C703CE">
      <w:pPr>
        <w:pStyle w:val="Heading1"/>
        <w:rPr>
          <w:lang w:val="ru-RU"/>
        </w:rPr>
      </w:pPr>
    </w:p>
    <w:p w:rsidR="00C703CE" w:rsidRDefault="00C703CE">
      <w:pPr>
        <w:rPr>
          <w:sz w:val="24"/>
        </w:rPr>
      </w:pPr>
    </w:p>
    <w:p w:rsidR="00C81CFF" w:rsidRDefault="00C81CFF">
      <w:pPr>
        <w:rPr>
          <w:sz w:val="24"/>
        </w:rPr>
      </w:pPr>
    </w:p>
    <w:p w:rsidR="00C81CFF" w:rsidRDefault="00C81CFF">
      <w:pPr>
        <w:rPr>
          <w:sz w:val="24"/>
        </w:rPr>
      </w:pPr>
    </w:p>
    <w:p w:rsidR="00C81CFF" w:rsidRDefault="00C81CFF">
      <w:pPr>
        <w:rPr>
          <w:sz w:val="24"/>
        </w:rPr>
      </w:pPr>
    </w:p>
    <w:p w:rsidR="00C81CFF" w:rsidRDefault="00C81CFF">
      <w:pPr>
        <w:rPr>
          <w:sz w:val="24"/>
        </w:rPr>
      </w:pPr>
    </w:p>
    <w:p w:rsidR="00C81CFF" w:rsidRDefault="00C81CFF">
      <w:pPr>
        <w:rPr>
          <w:sz w:val="24"/>
        </w:rPr>
      </w:pPr>
    </w:p>
    <w:p w:rsidR="00C81CFF" w:rsidRDefault="00C81CFF">
      <w:pPr>
        <w:rPr>
          <w:sz w:val="24"/>
        </w:rPr>
      </w:pPr>
    </w:p>
    <w:p w:rsidR="00C81CFF" w:rsidRDefault="00C81CFF">
      <w:pPr>
        <w:rPr>
          <w:sz w:val="24"/>
        </w:rPr>
      </w:pPr>
    </w:p>
    <w:p w:rsidR="00C81CFF" w:rsidRDefault="00C81CFF">
      <w:pPr>
        <w:rPr>
          <w:sz w:val="24"/>
        </w:rPr>
      </w:pPr>
    </w:p>
    <w:p w:rsidR="00C81CFF" w:rsidRDefault="00C81CFF">
      <w:pPr>
        <w:rPr>
          <w:sz w:val="24"/>
        </w:rPr>
      </w:pPr>
    </w:p>
    <w:p w:rsidR="00C81CFF" w:rsidRDefault="00C81CFF">
      <w:pPr>
        <w:rPr>
          <w:sz w:val="24"/>
        </w:rPr>
      </w:pPr>
    </w:p>
    <w:p w:rsidR="00C703CE" w:rsidRDefault="00C81CFF">
      <w:pPr>
        <w:jc w:val="center"/>
        <w:rPr>
          <w:sz w:val="24"/>
        </w:rPr>
      </w:pPr>
      <w:r>
        <w:rPr>
          <w:sz w:val="24"/>
        </w:rPr>
        <w:t>2011</w:t>
      </w:r>
    </w:p>
    <w:p w:rsidR="00C81CFF" w:rsidRPr="00C81CFF" w:rsidRDefault="00C81CFF" w:rsidP="00C81CFF">
      <w:pPr>
        <w:keepNext/>
        <w:suppressAutoHyphens w:val="0"/>
        <w:spacing w:after="240" w:line="240" w:lineRule="auto"/>
        <w:jc w:val="both"/>
        <w:outlineLvl w:val="6"/>
        <w:rPr>
          <w:kern w:val="0"/>
          <w:sz w:val="24"/>
          <w:lang w:eastAsia="ru-RU" w:bidi="ar-SA"/>
        </w:rPr>
      </w:pPr>
      <w:r w:rsidRPr="00C81CFF">
        <w:rPr>
          <w:kern w:val="0"/>
          <w:sz w:val="24"/>
          <w:lang w:eastAsia="ru-RU" w:bidi="ar-SA"/>
        </w:rPr>
        <w:t xml:space="preserve">Рабочая программа обсуждена на заседании кафедры </w:t>
      </w:r>
      <w:r w:rsidR="004B7022">
        <w:rPr>
          <w:kern w:val="0"/>
          <w:sz w:val="24"/>
          <w:lang w:eastAsia="ru-RU" w:bidi="ar-SA"/>
        </w:rPr>
        <w:t>а</w:t>
      </w:r>
      <w:r w:rsidRPr="00C81CFF">
        <w:rPr>
          <w:kern w:val="0"/>
          <w:sz w:val="24"/>
          <w:lang w:eastAsia="ru-RU" w:bidi="ar-SA"/>
        </w:rPr>
        <w:t xml:space="preserve">втоматизированных систем обработки информации и управления «___» _________________ 2011 г., протокол № ____. </w:t>
      </w:r>
    </w:p>
    <w:p w:rsidR="00C606B0" w:rsidRDefault="00C606B0" w:rsidP="00C606B0">
      <w:pPr>
        <w:jc w:val="both"/>
        <w:rPr>
          <w:sz w:val="24"/>
        </w:rPr>
      </w:pPr>
      <w:r>
        <w:rPr>
          <w:sz w:val="24"/>
        </w:rPr>
        <w:t>Рабочая программа составлена в соответствии с государственным образовательным стандартом для подготовки бакалавров по направлению</w:t>
      </w:r>
    </w:p>
    <w:p w:rsidR="00C606B0" w:rsidRDefault="00C606B0" w:rsidP="00C606B0">
      <w:pPr>
        <w:jc w:val="both"/>
        <w:rPr>
          <w:sz w:val="24"/>
        </w:rPr>
      </w:pPr>
      <w:r>
        <w:rPr>
          <w:sz w:val="24"/>
          <w:szCs w:val="24"/>
        </w:rPr>
        <w:t>230400.62</w:t>
      </w:r>
      <w:r>
        <w:rPr>
          <w:sz w:val="24"/>
        </w:rPr>
        <w:t xml:space="preserve"> – «Информационные системы и технологии»</w:t>
      </w:r>
    </w:p>
    <w:p w:rsidR="00C606B0" w:rsidRDefault="00C606B0">
      <w:pPr>
        <w:rPr>
          <w:sz w:val="24"/>
        </w:rPr>
      </w:pPr>
    </w:p>
    <w:p w:rsidR="00C703CE" w:rsidRDefault="00C67893">
      <w:pPr>
        <w:rPr>
          <w:sz w:val="24"/>
        </w:rPr>
      </w:pPr>
      <w:r>
        <w:rPr>
          <w:sz w:val="24"/>
        </w:rPr>
        <w:t>Дисциплина «</w:t>
      </w:r>
      <w:r w:rsidR="00C81CFF">
        <w:rPr>
          <w:sz w:val="24"/>
        </w:rPr>
        <w:t>Инфо</w:t>
      </w:r>
      <w:r w:rsidR="00C606B0">
        <w:rPr>
          <w:sz w:val="24"/>
        </w:rPr>
        <w:t>коммуникационные системы и</w:t>
      </w:r>
      <w:r w:rsidR="00C81CFF">
        <w:rPr>
          <w:sz w:val="24"/>
        </w:rPr>
        <w:t xml:space="preserve"> сети</w:t>
      </w:r>
      <w:r>
        <w:rPr>
          <w:sz w:val="24"/>
        </w:rPr>
        <w:t>» преподается на основе ранее изученных дисциплин:</w:t>
      </w:r>
    </w:p>
    <w:p w:rsidR="00C703CE" w:rsidRDefault="00C67893" w:rsidP="00C606B0">
      <w:pPr>
        <w:numPr>
          <w:ilvl w:val="0"/>
          <w:numId w:val="3"/>
        </w:numPr>
        <w:ind w:hanging="294"/>
        <w:rPr>
          <w:sz w:val="24"/>
        </w:rPr>
      </w:pPr>
      <w:r>
        <w:rPr>
          <w:sz w:val="24"/>
        </w:rPr>
        <w:t>Программирование</w:t>
      </w:r>
    </w:p>
    <w:p w:rsidR="00C703CE" w:rsidRDefault="00C606B0" w:rsidP="00C606B0">
      <w:pPr>
        <w:numPr>
          <w:ilvl w:val="0"/>
          <w:numId w:val="3"/>
        </w:numPr>
        <w:ind w:hanging="294"/>
        <w:rPr>
          <w:sz w:val="24"/>
        </w:rPr>
      </w:pPr>
      <w:r>
        <w:rPr>
          <w:sz w:val="24"/>
        </w:rPr>
        <w:t>Алгоритмы</w:t>
      </w:r>
      <w:r w:rsidR="00C729C4">
        <w:rPr>
          <w:sz w:val="24"/>
        </w:rPr>
        <w:t xml:space="preserve"> </w:t>
      </w:r>
      <w:r>
        <w:rPr>
          <w:sz w:val="24"/>
        </w:rPr>
        <w:t>и структуры данных</w:t>
      </w:r>
    </w:p>
    <w:p w:rsidR="00C703CE" w:rsidRDefault="00C81CFF" w:rsidP="00C606B0">
      <w:pPr>
        <w:numPr>
          <w:ilvl w:val="0"/>
          <w:numId w:val="3"/>
        </w:numPr>
        <w:ind w:hanging="294"/>
        <w:rPr>
          <w:sz w:val="24"/>
        </w:rPr>
      </w:pPr>
      <w:r>
        <w:rPr>
          <w:sz w:val="24"/>
        </w:rPr>
        <w:t>Организация ЭВМ и систем</w:t>
      </w:r>
    </w:p>
    <w:p w:rsidR="00C606B0" w:rsidRDefault="00C67893" w:rsidP="00C81CFF">
      <w:pPr>
        <w:rPr>
          <w:sz w:val="24"/>
        </w:rPr>
      </w:pPr>
      <w:r>
        <w:rPr>
          <w:sz w:val="24"/>
        </w:rPr>
        <w:t xml:space="preserve">и </w:t>
      </w:r>
      <w:r w:rsidR="00C606B0">
        <w:rPr>
          <w:sz w:val="24"/>
        </w:rPr>
        <w:t>является фундаментом для изучения следующих дисциплин:</w:t>
      </w:r>
    </w:p>
    <w:p w:rsidR="005F7929" w:rsidRDefault="00C606B0" w:rsidP="00C606B0">
      <w:pPr>
        <w:ind w:firstLine="426"/>
        <w:rPr>
          <w:sz w:val="24"/>
        </w:rPr>
      </w:pPr>
      <w:r>
        <w:rPr>
          <w:sz w:val="24"/>
        </w:rPr>
        <w:t xml:space="preserve">1)  </w:t>
      </w:r>
      <w:r w:rsidR="005F7929">
        <w:rPr>
          <w:sz w:val="24"/>
        </w:rPr>
        <w:t>Архитектура информационных систем;</w:t>
      </w:r>
    </w:p>
    <w:p w:rsidR="00C703CE" w:rsidRPr="00C606B0" w:rsidRDefault="005F7929" w:rsidP="00C606B0">
      <w:pPr>
        <w:ind w:firstLine="426"/>
        <w:rPr>
          <w:sz w:val="24"/>
        </w:rPr>
      </w:pPr>
      <w:r>
        <w:rPr>
          <w:sz w:val="24"/>
        </w:rPr>
        <w:t>2)  Методы и средства проектирования информационных систем</w:t>
      </w:r>
      <w:r w:rsidR="00C81CFF">
        <w:rPr>
          <w:sz w:val="24"/>
        </w:rPr>
        <w:t>.</w:t>
      </w:r>
    </w:p>
    <w:p w:rsidR="00C703CE" w:rsidRDefault="00C606B0" w:rsidP="00C606B0">
      <w:pPr>
        <w:tabs>
          <w:tab w:val="left" w:pos="2445"/>
        </w:tabs>
      </w:pPr>
      <w:r>
        <w:tab/>
      </w:r>
    </w:p>
    <w:p w:rsidR="00C81CFF" w:rsidRDefault="00C81CFF" w:rsidP="00C81CFF">
      <w:pPr>
        <w:jc w:val="both"/>
        <w:rPr>
          <w:sz w:val="24"/>
          <w:szCs w:val="24"/>
        </w:rPr>
      </w:pPr>
      <w:r>
        <w:rPr>
          <w:sz w:val="24"/>
          <w:szCs w:val="24"/>
        </w:rPr>
        <w:t>Рабочая программа одобрена методической комиссией факультета компьютерных технологий</w:t>
      </w:r>
      <w:r w:rsidRPr="00F6798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информатики </w:t>
      </w:r>
      <w:r w:rsidRPr="00F52DF5">
        <w:rPr>
          <w:sz w:val="24"/>
          <w:szCs w:val="24"/>
        </w:rPr>
        <w:t>«___» _________________ 2011 г</w:t>
      </w:r>
      <w:r>
        <w:rPr>
          <w:sz w:val="24"/>
          <w:szCs w:val="24"/>
        </w:rPr>
        <w:t>.</w:t>
      </w:r>
    </w:p>
    <w:p w:rsidR="00C703CE" w:rsidRDefault="00C703CE">
      <w:pPr>
        <w:rPr>
          <w:sz w:val="24"/>
        </w:rPr>
      </w:pPr>
    </w:p>
    <w:p w:rsidR="00C703CE" w:rsidRDefault="00C703CE">
      <w:pPr>
        <w:rPr>
          <w:b/>
          <w:i/>
        </w:rPr>
      </w:pPr>
    </w:p>
    <w:p w:rsidR="00C81CFF" w:rsidRDefault="00C81CFF">
      <w:pPr>
        <w:jc w:val="center"/>
        <w:rPr>
          <w:b/>
        </w:rPr>
      </w:pPr>
    </w:p>
    <w:p w:rsidR="00C703CE" w:rsidRDefault="00C67893">
      <w:pPr>
        <w:jc w:val="center"/>
        <w:rPr>
          <w:b/>
        </w:rPr>
      </w:pPr>
      <w:r>
        <w:rPr>
          <w:b/>
        </w:rPr>
        <w:t>АННОТАЦИЯ ДИСЦИПЛИНЫ</w:t>
      </w:r>
    </w:p>
    <w:p w:rsidR="00C703CE" w:rsidRDefault="00C703CE">
      <w:pPr>
        <w:jc w:val="center"/>
        <w:rPr>
          <w:b/>
        </w:rPr>
      </w:pPr>
    </w:p>
    <w:p w:rsidR="00A03B1B" w:rsidRPr="00A03B1B" w:rsidRDefault="00A03B1B" w:rsidP="00A03B1B">
      <w:pPr>
        <w:suppressAutoHyphens w:val="0"/>
        <w:spacing w:line="240" w:lineRule="auto"/>
        <w:ind w:firstLine="708"/>
        <w:jc w:val="both"/>
        <w:rPr>
          <w:kern w:val="0"/>
          <w:sz w:val="24"/>
          <w:szCs w:val="24"/>
          <w:lang w:eastAsia="ru-RU" w:bidi="ar-SA"/>
        </w:rPr>
      </w:pPr>
      <w:r w:rsidRPr="00A03B1B">
        <w:rPr>
          <w:kern w:val="0"/>
          <w:sz w:val="24"/>
          <w:szCs w:val="24"/>
          <w:lang w:eastAsia="ru-RU" w:bidi="ar-SA"/>
        </w:rPr>
        <w:t xml:space="preserve">Данная дисциплина является базовым курсом, в котором изучаются вопросы организации, функционирования и применения вычислительных сетей, а также элементы проектирования и создания распределенных информационных систем. </w:t>
      </w:r>
    </w:p>
    <w:p w:rsidR="00A03B1B" w:rsidRPr="00A03B1B" w:rsidRDefault="00A03B1B" w:rsidP="00A03B1B">
      <w:pPr>
        <w:suppressAutoHyphens w:val="0"/>
        <w:spacing w:line="240" w:lineRule="auto"/>
        <w:ind w:firstLine="708"/>
        <w:jc w:val="both"/>
        <w:rPr>
          <w:kern w:val="0"/>
          <w:sz w:val="24"/>
          <w:szCs w:val="24"/>
          <w:lang w:eastAsia="ru-RU" w:bidi="ar-SA"/>
        </w:rPr>
      </w:pPr>
      <w:r w:rsidRPr="00A03B1B">
        <w:rPr>
          <w:kern w:val="0"/>
          <w:sz w:val="24"/>
          <w:szCs w:val="24"/>
          <w:lang w:eastAsia="ru-RU" w:bidi="ar-SA"/>
        </w:rPr>
        <w:t>В первой части курса рассматривается классификация, архитектура и стандарты информационно-вычислительных сетей. Эталонная модель взаимосвязи открытых систем, включая понятия: уровень, сервис, интерфейс и протокол. Организация и администрирование локальных и корпоративных сетей.  Функции сетевого и транспортного уровней. Функциональные устройства вычислительных сетей. Стандартные стеки протоколов (</w:t>
      </w:r>
      <w:r w:rsidRPr="00A03B1B">
        <w:rPr>
          <w:kern w:val="0"/>
          <w:sz w:val="24"/>
          <w:szCs w:val="24"/>
          <w:lang w:val="en-US" w:eastAsia="ru-RU" w:bidi="ar-SA"/>
        </w:rPr>
        <w:t>TCP</w:t>
      </w:r>
      <w:r w:rsidRPr="00A03B1B">
        <w:rPr>
          <w:kern w:val="0"/>
          <w:sz w:val="24"/>
          <w:szCs w:val="24"/>
          <w:lang w:eastAsia="ru-RU" w:bidi="ar-SA"/>
        </w:rPr>
        <w:t>/</w:t>
      </w:r>
      <w:r w:rsidRPr="00A03B1B">
        <w:rPr>
          <w:kern w:val="0"/>
          <w:sz w:val="24"/>
          <w:szCs w:val="24"/>
          <w:lang w:val="en-US" w:eastAsia="ru-RU" w:bidi="ar-SA"/>
        </w:rPr>
        <w:t>IP</w:t>
      </w:r>
      <w:r w:rsidRPr="00A03B1B">
        <w:rPr>
          <w:kern w:val="0"/>
          <w:sz w:val="24"/>
          <w:szCs w:val="24"/>
          <w:lang w:eastAsia="ru-RU" w:bidi="ar-SA"/>
        </w:rPr>
        <w:t xml:space="preserve">, </w:t>
      </w:r>
      <w:r w:rsidRPr="00A03B1B">
        <w:rPr>
          <w:kern w:val="0"/>
          <w:sz w:val="24"/>
          <w:szCs w:val="24"/>
          <w:lang w:val="en-US" w:eastAsia="ru-RU" w:bidi="ar-SA"/>
        </w:rPr>
        <w:t>NetWare</w:t>
      </w:r>
      <w:r w:rsidRPr="00A03B1B">
        <w:rPr>
          <w:kern w:val="0"/>
          <w:sz w:val="24"/>
          <w:szCs w:val="24"/>
          <w:lang w:eastAsia="ru-RU" w:bidi="ar-SA"/>
        </w:rPr>
        <w:t xml:space="preserve">, </w:t>
      </w:r>
      <w:r w:rsidRPr="00A03B1B">
        <w:rPr>
          <w:kern w:val="0"/>
          <w:sz w:val="24"/>
          <w:szCs w:val="24"/>
          <w:lang w:val="en-US" w:eastAsia="ru-RU" w:bidi="ar-SA"/>
        </w:rPr>
        <w:t>OSI</w:t>
      </w:r>
      <w:r w:rsidRPr="00A03B1B">
        <w:rPr>
          <w:kern w:val="0"/>
          <w:sz w:val="24"/>
          <w:szCs w:val="24"/>
          <w:lang w:eastAsia="ru-RU" w:bidi="ar-SA"/>
        </w:rPr>
        <w:t xml:space="preserve">, </w:t>
      </w:r>
      <w:r w:rsidRPr="00A03B1B">
        <w:rPr>
          <w:kern w:val="0"/>
          <w:sz w:val="24"/>
          <w:szCs w:val="24"/>
          <w:lang w:val="en-US" w:eastAsia="ru-RU" w:bidi="ar-SA"/>
        </w:rPr>
        <w:t>NetBIOS</w:t>
      </w:r>
      <w:r w:rsidRPr="00A03B1B">
        <w:rPr>
          <w:kern w:val="0"/>
          <w:sz w:val="24"/>
          <w:szCs w:val="24"/>
          <w:lang w:eastAsia="ru-RU" w:bidi="ar-SA"/>
        </w:rPr>
        <w:t>/</w:t>
      </w:r>
      <w:r w:rsidRPr="00A03B1B">
        <w:rPr>
          <w:kern w:val="0"/>
          <w:sz w:val="24"/>
          <w:szCs w:val="24"/>
          <w:lang w:val="en-US" w:eastAsia="ru-RU" w:bidi="ar-SA"/>
        </w:rPr>
        <w:t>SMB</w:t>
      </w:r>
      <w:r w:rsidRPr="00A03B1B">
        <w:rPr>
          <w:kern w:val="0"/>
          <w:sz w:val="24"/>
          <w:szCs w:val="24"/>
          <w:lang w:eastAsia="ru-RU" w:bidi="ar-SA"/>
        </w:rPr>
        <w:t xml:space="preserve">, </w:t>
      </w:r>
      <w:r w:rsidRPr="00A03B1B">
        <w:rPr>
          <w:kern w:val="0"/>
          <w:sz w:val="24"/>
          <w:szCs w:val="24"/>
          <w:lang w:val="en-US" w:eastAsia="ru-RU" w:bidi="ar-SA"/>
        </w:rPr>
        <w:t>X</w:t>
      </w:r>
      <w:r w:rsidRPr="00A03B1B">
        <w:rPr>
          <w:kern w:val="0"/>
          <w:sz w:val="24"/>
          <w:szCs w:val="24"/>
          <w:lang w:eastAsia="ru-RU" w:bidi="ar-SA"/>
        </w:rPr>
        <w:t>.25), протоколы прикладного уровня (</w:t>
      </w:r>
      <w:r w:rsidRPr="00A03B1B">
        <w:rPr>
          <w:kern w:val="0"/>
          <w:sz w:val="24"/>
          <w:szCs w:val="24"/>
          <w:lang w:val="en-US" w:eastAsia="ru-RU" w:bidi="ar-SA"/>
        </w:rPr>
        <w:t>HTTP</w:t>
      </w:r>
      <w:r w:rsidRPr="00A03B1B">
        <w:rPr>
          <w:kern w:val="0"/>
          <w:sz w:val="24"/>
          <w:szCs w:val="24"/>
          <w:lang w:eastAsia="ru-RU" w:bidi="ar-SA"/>
        </w:rPr>
        <w:t xml:space="preserve">, </w:t>
      </w:r>
      <w:r w:rsidRPr="00A03B1B">
        <w:rPr>
          <w:kern w:val="0"/>
          <w:sz w:val="24"/>
          <w:szCs w:val="24"/>
          <w:lang w:val="en-US" w:eastAsia="ru-RU" w:bidi="ar-SA"/>
        </w:rPr>
        <w:t>FTP</w:t>
      </w:r>
      <w:r w:rsidRPr="00A03B1B">
        <w:rPr>
          <w:kern w:val="0"/>
          <w:sz w:val="24"/>
          <w:szCs w:val="24"/>
          <w:lang w:eastAsia="ru-RU" w:bidi="ar-SA"/>
        </w:rPr>
        <w:t xml:space="preserve">).  Сетевые операционные системы. Методы управления сетями.  </w:t>
      </w:r>
    </w:p>
    <w:p w:rsidR="00C703CE" w:rsidRDefault="00A03B1B" w:rsidP="00A03B1B">
      <w:pPr>
        <w:ind w:firstLine="708"/>
        <w:jc w:val="both"/>
        <w:rPr>
          <w:b/>
        </w:rPr>
      </w:pPr>
      <w:r w:rsidRPr="00A03B1B">
        <w:rPr>
          <w:kern w:val="0"/>
          <w:sz w:val="24"/>
          <w:szCs w:val="24"/>
          <w:lang w:eastAsia="ru-RU" w:bidi="ar-SA"/>
        </w:rPr>
        <w:t xml:space="preserve">Во второй части курса рассматриваются технологии организации взаимодействия распределенных программных  компонентов (сокеты, механизмы удаленного вызова процедур). Элементы  сервис-ориентированного подхода к построению распределенных приложений.  Технологии распределенных вычислений. Технологии построения корпоративных приложений (на примере </w:t>
      </w:r>
      <w:r w:rsidRPr="00A03B1B">
        <w:rPr>
          <w:kern w:val="0"/>
          <w:sz w:val="24"/>
          <w:szCs w:val="24"/>
          <w:lang w:val="en-US" w:eastAsia="ru-RU" w:bidi="ar-SA"/>
        </w:rPr>
        <w:t>J</w:t>
      </w:r>
      <w:r w:rsidRPr="00A03B1B">
        <w:rPr>
          <w:kern w:val="0"/>
          <w:sz w:val="24"/>
          <w:szCs w:val="24"/>
          <w:lang w:eastAsia="ru-RU" w:bidi="ar-SA"/>
        </w:rPr>
        <w:t>2</w:t>
      </w:r>
      <w:r w:rsidRPr="00A03B1B">
        <w:rPr>
          <w:kern w:val="0"/>
          <w:sz w:val="24"/>
          <w:szCs w:val="24"/>
          <w:lang w:val="en-US" w:eastAsia="ru-RU" w:bidi="ar-SA"/>
        </w:rPr>
        <w:t>EE</w:t>
      </w:r>
      <w:r w:rsidRPr="00A03B1B">
        <w:rPr>
          <w:kern w:val="0"/>
          <w:sz w:val="24"/>
          <w:szCs w:val="24"/>
          <w:lang w:eastAsia="ru-RU" w:bidi="ar-SA"/>
        </w:rPr>
        <w:t>)</w:t>
      </w:r>
      <w:r w:rsidRPr="004B7022">
        <w:rPr>
          <w:kern w:val="0"/>
          <w:sz w:val="24"/>
          <w:szCs w:val="24"/>
          <w:lang w:eastAsia="ru-RU" w:bidi="ar-SA"/>
        </w:rPr>
        <w:t>.</w:t>
      </w:r>
      <w:r w:rsidRPr="00A03B1B">
        <w:rPr>
          <w:kern w:val="0"/>
          <w:sz w:val="24"/>
          <w:szCs w:val="24"/>
          <w:lang w:eastAsia="ru-RU" w:bidi="ar-SA"/>
        </w:rPr>
        <w:t xml:space="preserve">  </w:t>
      </w:r>
    </w:p>
    <w:p w:rsidR="00C81CFF" w:rsidRDefault="00C81CFF">
      <w:pPr>
        <w:jc w:val="center"/>
        <w:rPr>
          <w:b/>
          <w:sz w:val="24"/>
        </w:rPr>
      </w:pPr>
    </w:p>
    <w:p w:rsidR="00C703CE" w:rsidRDefault="00C67893">
      <w:pPr>
        <w:jc w:val="center"/>
        <w:rPr>
          <w:b/>
          <w:sz w:val="24"/>
        </w:rPr>
      </w:pPr>
      <w:r>
        <w:rPr>
          <w:b/>
          <w:sz w:val="24"/>
        </w:rPr>
        <w:t>Цели и задачи дисциплины</w:t>
      </w:r>
    </w:p>
    <w:p w:rsidR="00C703CE" w:rsidRDefault="00C703CE">
      <w:pPr>
        <w:jc w:val="center"/>
        <w:rPr>
          <w:b/>
          <w:sz w:val="24"/>
        </w:rPr>
      </w:pPr>
    </w:p>
    <w:p w:rsidR="00A03B1B" w:rsidRPr="00A03B1B" w:rsidRDefault="00A03B1B" w:rsidP="00A03B1B">
      <w:pPr>
        <w:pStyle w:val="a3"/>
        <w:numPr>
          <w:ilvl w:val="0"/>
          <w:numId w:val="6"/>
        </w:numPr>
        <w:suppressAutoHyphens w:val="0"/>
        <w:spacing w:line="240" w:lineRule="auto"/>
        <w:ind w:left="426" w:hanging="426"/>
        <w:jc w:val="both"/>
        <w:rPr>
          <w:kern w:val="0"/>
          <w:sz w:val="24"/>
          <w:szCs w:val="24"/>
          <w:lang w:eastAsia="ru-RU" w:bidi="ar-SA"/>
        </w:rPr>
      </w:pPr>
      <w:r w:rsidRPr="00A03B1B">
        <w:rPr>
          <w:kern w:val="0"/>
          <w:sz w:val="24"/>
          <w:szCs w:val="24"/>
          <w:lang w:eastAsia="ru-RU" w:bidi="ar-SA"/>
        </w:rPr>
        <w:t>Формирование базовых знаний о сетевых технологиях и архитектурах, принципах построения и функционирования локальных и корпоративных вычислительных сетей.</w:t>
      </w:r>
    </w:p>
    <w:p w:rsidR="00A03B1B" w:rsidRPr="00A03B1B" w:rsidRDefault="00A03B1B" w:rsidP="00A03B1B">
      <w:pPr>
        <w:suppressAutoHyphens w:val="0"/>
        <w:spacing w:line="240" w:lineRule="auto"/>
        <w:ind w:left="426"/>
        <w:jc w:val="both"/>
        <w:rPr>
          <w:kern w:val="0"/>
          <w:sz w:val="24"/>
          <w:szCs w:val="24"/>
          <w:lang w:eastAsia="ru-RU" w:bidi="ar-SA"/>
        </w:rPr>
      </w:pPr>
    </w:p>
    <w:p w:rsidR="00A03B1B" w:rsidRPr="00A03B1B" w:rsidRDefault="00A03B1B" w:rsidP="00A03B1B">
      <w:pPr>
        <w:numPr>
          <w:ilvl w:val="0"/>
          <w:numId w:val="6"/>
        </w:numPr>
        <w:suppressAutoHyphens w:val="0"/>
        <w:spacing w:line="240" w:lineRule="auto"/>
        <w:ind w:left="426" w:hanging="426"/>
        <w:jc w:val="both"/>
        <w:rPr>
          <w:kern w:val="0"/>
          <w:sz w:val="24"/>
          <w:szCs w:val="24"/>
          <w:lang w:eastAsia="ru-RU" w:bidi="ar-SA"/>
        </w:rPr>
      </w:pPr>
      <w:r w:rsidRPr="00A03B1B">
        <w:rPr>
          <w:kern w:val="0"/>
          <w:sz w:val="24"/>
          <w:szCs w:val="24"/>
          <w:lang w:eastAsia="ru-RU" w:bidi="ar-SA"/>
        </w:rPr>
        <w:t>Получение навыков администрирования сетевых операционных систем, а также управления службами и сервисами информационных сетей.</w:t>
      </w:r>
    </w:p>
    <w:p w:rsidR="00C703CE" w:rsidRDefault="00C703CE" w:rsidP="00A03B1B">
      <w:pPr>
        <w:ind w:firstLine="567"/>
        <w:jc w:val="both"/>
        <w:rPr>
          <w:b/>
          <w:sz w:val="24"/>
        </w:rPr>
      </w:pPr>
    </w:p>
    <w:p w:rsidR="00C703CE" w:rsidRDefault="00C703CE">
      <w:pPr>
        <w:jc w:val="center"/>
        <w:rPr>
          <w:b/>
          <w:sz w:val="24"/>
        </w:rPr>
      </w:pPr>
    </w:p>
    <w:p w:rsidR="00C703CE" w:rsidRDefault="00C67893">
      <w:pPr>
        <w:jc w:val="center"/>
        <w:rPr>
          <w:b/>
          <w:sz w:val="24"/>
        </w:rPr>
      </w:pPr>
      <w:r>
        <w:rPr>
          <w:b/>
          <w:sz w:val="24"/>
        </w:rPr>
        <w:t>Требования к уровню освоения дисциплины</w:t>
      </w:r>
    </w:p>
    <w:p w:rsidR="00C703CE" w:rsidRDefault="00C606B0" w:rsidP="00C606B0">
      <w:pPr>
        <w:jc w:val="both"/>
        <w:rPr>
          <w:sz w:val="24"/>
        </w:rPr>
      </w:pPr>
      <w:r>
        <w:rPr>
          <w:sz w:val="24"/>
        </w:rPr>
        <w:tab/>
        <w:t>Изучение дисциплины направлено на формирование вклада в</w:t>
      </w:r>
      <w:r w:rsidR="00A03B1B">
        <w:rPr>
          <w:sz w:val="24"/>
        </w:rPr>
        <w:t xml:space="preserve"> </w:t>
      </w:r>
      <w:r>
        <w:rPr>
          <w:sz w:val="24"/>
        </w:rPr>
        <w:t>следующие компетенции:</w:t>
      </w:r>
    </w:p>
    <w:p w:rsidR="00C606B0" w:rsidRDefault="00C606B0" w:rsidP="003F7B51">
      <w:pPr>
        <w:ind w:firstLine="709"/>
        <w:jc w:val="both"/>
        <w:rPr>
          <w:sz w:val="24"/>
        </w:rPr>
      </w:pPr>
      <w:r w:rsidRPr="003F7B51">
        <w:rPr>
          <w:i/>
          <w:sz w:val="24"/>
        </w:rPr>
        <w:t>ОК-6</w:t>
      </w:r>
      <w:r w:rsidRPr="00C606B0">
        <w:rPr>
          <w:sz w:val="24"/>
        </w:rPr>
        <w:t xml:space="preserve"> – владение широкой общей подготовкой (базовыми знаниями) для решения практических задач в области ИСиТ;</w:t>
      </w:r>
    </w:p>
    <w:p w:rsidR="003F7B51" w:rsidRPr="003F7B51" w:rsidRDefault="003F7B51" w:rsidP="003F7B51">
      <w:pPr>
        <w:ind w:firstLine="709"/>
        <w:jc w:val="both"/>
        <w:rPr>
          <w:sz w:val="24"/>
        </w:rPr>
      </w:pPr>
      <w:r w:rsidRPr="003F7B51">
        <w:rPr>
          <w:i/>
          <w:sz w:val="24"/>
        </w:rPr>
        <w:t>ПК-2</w:t>
      </w:r>
      <w:r w:rsidRPr="003F7B51">
        <w:rPr>
          <w:sz w:val="24"/>
        </w:rPr>
        <w:t xml:space="preserve"> – способность проводить техническое проектирование;</w:t>
      </w:r>
    </w:p>
    <w:p w:rsidR="003F7B51" w:rsidRPr="003F7B51" w:rsidRDefault="003F7B51" w:rsidP="003F7B51">
      <w:pPr>
        <w:ind w:firstLine="709"/>
        <w:jc w:val="both"/>
        <w:rPr>
          <w:sz w:val="24"/>
        </w:rPr>
      </w:pPr>
      <w:r w:rsidRPr="003F7B51">
        <w:rPr>
          <w:i/>
          <w:sz w:val="24"/>
        </w:rPr>
        <w:t>ПК-3</w:t>
      </w:r>
      <w:r w:rsidRPr="003F7B51">
        <w:rPr>
          <w:sz w:val="24"/>
        </w:rPr>
        <w:t xml:space="preserve"> – способность проводить рабочее проектирование;</w:t>
      </w:r>
    </w:p>
    <w:p w:rsidR="00C606B0" w:rsidRDefault="003F7B51" w:rsidP="003F7B51">
      <w:pPr>
        <w:ind w:firstLine="709"/>
        <w:jc w:val="both"/>
        <w:rPr>
          <w:sz w:val="24"/>
        </w:rPr>
      </w:pPr>
      <w:r w:rsidRPr="003F7B51">
        <w:rPr>
          <w:i/>
          <w:sz w:val="24"/>
        </w:rPr>
        <w:t>ПК-4</w:t>
      </w:r>
      <w:r w:rsidRPr="003F7B51">
        <w:rPr>
          <w:sz w:val="24"/>
        </w:rPr>
        <w:t xml:space="preserve"> – способность проводить выбор исходных данных для проектирования;</w:t>
      </w:r>
    </w:p>
    <w:p w:rsidR="003F7B51" w:rsidRDefault="003F7B51" w:rsidP="003F7B51">
      <w:pPr>
        <w:ind w:firstLine="709"/>
        <w:jc w:val="both"/>
        <w:rPr>
          <w:sz w:val="24"/>
        </w:rPr>
      </w:pPr>
      <w:r w:rsidRPr="003F7B51">
        <w:rPr>
          <w:i/>
          <w:sz w:val="24"/>
        </w:rPr>
        <w:t>ПК-12</w:t>
      </w:r>
      <w:r w:rsidRPr="003F7B51">
        <w:rPr>
          <w:sz w:val="24"/>
        </w:rPr>
        <w:t xml:space="preserve"> – способность разрабатывать средства реализации информационных технологий (методические, информационные, математические, алгоритмические, технические и программные);</w:t>
      </w:r>
    </w:p>
    <w:p w:rsidR="003F7B51" w:rsidRPr="003F7B51" w:rsidRDefault="003F7B51" w:rsidP="003F7B51">
      <w:pPr>
        <w:ind w:firstLine="709"/>
        <w:jc w:val="both"/>
        <w:rPr>
          <w:sz w:val="24"/>
        </w:rPr>
      </w:pPr>
      <w:r w:rsidRPr="003F7B51">
        <w:rPr>
          <w:i/>
          <w:sz w:val="24"/>
        </w:rPr>
        <w:t>ПК-15</w:t>
      </w:r>
      <w:r w:rsidRPr="003F7B51">
        <w:rPr>
          <w:sz w:val="24"/>
        </w:rPr>
        <w:t xml:space="preserve"> – готовность участвовать в работах по доводке и освоению информационных технологий в ходе внедрения и эксплуатации информационных систем;</w:t>
      </w:r>
    </w:p>
    <w:p w:rsidR="003F7B51" w:rsidRDefault="003F7B51" w:rsidP="003F7B51">
      <w:pPr>
        <w:ind w:firstLine="709"/>
        <w:jc w:val="both"/>
        <w:rPr>
          <w:sz w:val="24"/>
        </w:rPr>
      </w:pPr>
      <w:r w:rsidRPr="003F7B51">
        <w:rPr>
          <w:i/>
          <w:sz w:val="24"/>
        </w:rPr>
        <w:t>ПК-18</w:t>
      </w:r>
      <w:r w:rsidRPr="003F7B51">
        <w:rPr>
          <w:sz w:val="24"/>
        </w:rPr>
        <w:t xml:space="preserve"> – способность использовать технологии разработки объектов профессиональной деятельности в различных областях;</w:t>
      </w:r>
    </w:p>
    <w:p w:rsidR="003F7B51" w:rsidRDefault="003F7B51" w:rsidP="003F7B51">
      <w:pPr>
        <w:ind w:firstLine="709"/>
        <w:jc w:val="both"/>
        <w:rPr>
          <w:sz w:val="24"/>
        </w:rPr>
      </w:pPr>
      <w:r w:rsidRPr="003F7B51">
        <w:rPr>
          <w:i/>
          <w:sz w:val="24"/>
        </w:rPr>
        <w:t>ПК-19</w:t>
      </w:r>
      <w:r w:rsidRPr="003F7B51">
        <w:rPr>
          <w:sz w:val="24"/>
        </w:rPr>
        <w:t xml:space="preserve"> – способность осуществлять организацию рабочих мест, их техническое оснащени</w:t>
      </w:r>
      <w:r>
        <w:rPr>
          <w:sz w:val="24"/>
        </w:rPr>
        <w:t>е</w:t>
      </w:r>
      <w:r w:rsidRPr="003F7B51">
        <w:rPr>
          <w:sz w:val="24"/>
        </w:rPr>
        <w:t>, размещение компьютерного оборудования;</w:t>
      </w:r>
    </w:p>
    <w:p w:rsidR="003F7B51" w:rsidRPr="003F7B51" w:rsidRDefault="003F7B51" w:rsidP="003F7B51">
      <w:pPr>
        <w:ind w:firstLine="709"/>
        <w:jc w:val="both"/>
        <w:rPr>
          <w:sz w:val="24"/>
        </w:rPr>
      </w:pPr>
      <w:r w:rsidRPr="003F7B51">
        <w:rPr>
          <w:i/>
          <w:sz w:val="24"/>
        </w:rPr>
        <w:t>ПК-23</w:t>
      </w:r>
      <w:r w:rsidRPr="003F7B51">
        <w:rPr>
          <w:sz w:val="24"/>
        </w:rPr>
        <w:t xml:space="preserve"> – способность проводить сбор, анализ научно-технической информации, отечественного и зарубежного опыта по тематике исследования;</w:t>
      </w:r>
    </w:p>
    <w:p w:rsidR="003F7B51" w:rsidRDefault="003F7B51" w:rsidP="003F7B51">
      <w:pPr>
        <w:ind w:firstLine="709"/>
        <w:jc w:val="both"/>
        <w:rPr>
          <w:sz w:val="24"/>
        </w:rPr>
      </w:pPr>
      <w:r w:rsidRPr="003F7B51">
        <w:rPr>
          <w:i/>
          <w:sz w:val="24"/>
        </w:rPr>
        <w:t>ПК-27</w:t>
      </w:r>
      <w:r w:rsidRPr="003F7B51">
        <w:rPr>
          <w:sz w:val="24"/>
        </w:rPr>
        <w:t xml:space="preserve"> – способность оформлять полученные рабочие результаты в виде презентаций, научно-технических отчетов, статей и докладов на научно-технических конференциях;</w:t>
      </w:r>
    </w:p>
    <w:p w:rsidR="003F7B51" w:rsidRPr="003F7B51" w:rsidRDefault="003F7B51" w:rsidP="003F7B51">
      <w:pPr>
        <w:ind w:firstLine="709"/>
        <w:jc w:val="both"/>
        <w:rPr>
          <w:sz w:val="24"/>
        </w:rPr>
      </w:pPr>
      <w:r w:rsidRPr="003F7B51">
        <w:rPr>
          <w:i/>
          <w:sz w:val="24"/>
        </w:rPr>
        <w:t>ПК-29</w:t>
      </w:r>
      <w:r w:rsidRPr="003F7B51">
        <w:rPr>
          <w:sz w:val="24"/>
        </w:rPr>
        <w:t xml:space="preserve"> – способность к инсталляции, отладке программных и настройке технических средства для ввода информационных систем в опытную эксплуатацию;</w:t>
      </w:r>
    </w:p>
    <w:p w:rsidR="003F7B51" w:rsidRDefault="003F7B51" w:rsidP="003F7B51">
      <w:pPr>
        <w:ind w:firstLine="709"/>
        <w:jc w:val="both"/>
        <w:rPr>
          <w:sz w:val="24"/>
        </w:rPr>
      </w:pPr>
      <w:r w:rsidRPr="003F7B51">
        <w:rPr>
          <w:i/>
          <w:sz w:val="24"/>
        </w:rPr>
        <w:t>ПК-30</w:t>
      </w:r>
      <w:r w:rsidRPr="003F7B51">
        <w:rPr>
          <w:sz w:val="24"/>
        </w:rPr>
        <w:t xml:space="preserve"> – способность проводить сборку информационных систем из готовых компонентов;</w:t>
      </w:r>
    </w:p>
    <w:p w:rsidR="003F7B51" w:rsidRPr="003F7B51" w:rsidRDefault="003F7B51" w:rsidP="003F7B51">
      <w:pPr>
        <w:ind w:firstLine="709"/>
        <w:jc w:val="both"/>
        <w:rPr>
          <w:sz w:val="24"/>
        </w:rPr>
      </w:pPr>
      <w:r w:rsidRPr="003F7B51">
        <w:rPr>
          <w:i/>
          <w:sz w:val="24"/>
        </w:rPr>
        <w:t>ПК-32</w:t>
      </w:r>
      <w:r w:rsidRPr="003F7B51">
        <w:rPr>
          <w:sz w:val="24"/>
        </w:rPr>
        <w:t xml:space="preserve"> – способность поддерживать работоспособность информационных систем и технологий в заданных </w:t>
      </w:r>
      <w:r>
        <w:rPr>
          <w:sz w:val="24"/>
        </w:rPr>
        <w:t>ф</w:t>
      </w:r>
      <w:r w:rsidRPr="003F7B51">
        <w:rPr>
          <w:sz w:val="24"/>
        </w:rPr>
        <w:t>ункциональных характеристиках и соответствии критериям качества;</w:t>
      </w:r>
    </w:p>
    <w:p w:rsidR="003F7B51" w:rsidRPr="003F7B51" w:rsidRDefault="003F7B51" w:rsidP="003F7B51">
      <w:pPr>
        <w:ind w:firstLine="709"/>
        <w:jc w:val="both"/>
        <w:rPr>
          <w:sz w:val="24"/>
        </w:rPr>
      </w:pPr>
      <w:r w:rsidRPr="003F7B51">
        <w:rPr>
          <w:i/>
          <w:sz w:val="24"/>
        </w:rPr>
        <w:t>ПК-33</w:t>
      </w:r>
      <w:r w:rsidRPr="003F7B51">
        <w:rPr>
          <w:sz w:val="24"/>
        </w:rPr>
        <w:t xml:space="preserve"> – готовность обеспечивать безопасность и целостность данных информационных систем и технологий;</w:t>
      </w:r>
    </w:p>
    <w:p w:rsidR="003F7B51" w:rsidRDefault="003F7B51" w:rsidP="003F7B51">
      <w:pPr>
        <w:ind w:firstLine="709"/>
        <w:jc w:val="both"/>
        <w:rPr>
          <w:sz w:val="24"/>
        </w:rPr>
      </w:pPr>
      <w:r w:rsidRPr="003F7B51">
        <w:rPr>
          <w:i/>
          <w:sz w:val="24"/>
        </w:rPr>
        <w:t>ПК-34</w:t>
      </w:r>
      <w:r w:rsidRPr="003F7B51">
        <w:rPr>
          <w:sz w:val="24"/>
        </w:rPr>
        <w:t xml:space="preserve"> – готовность адаптировать приложения к изменяю</w:t>
      </w:r>
      <w:r>
        <w:rPr>
          <w:sz w:val="24"/>
        </w:rPr>
        <w:t>щимся условиям функционирования.</w:t>
      </w:r>
    </w:p>
    <w:p w:rsidR="004B7022" w:rsidRDefault="004B7022" w:rsidP="004B7022">
      <w:pPr>
        <w:pStyle w:val="smallofficial"/>
        <w:spacing w:before="240" w:beforeAutospacing="0" w:after="0" w:afterAutospacing="0"/>
        <w:rPr>
          <w:u w:val="single"/>
        </w:rPr>
      </w:pPr>
      <w:r>
        <w:t xml:space="preserve">В результате выполнения учебной программы курса обучаемый </w:t>
      </w:r>
      <w:r>
        <w:rPr>
          <w:u w:val="single"/>
        </w:rPr>
        <w:t>должен знать:</w:t>
      </w:r>
    </w:p>
    <w:p w:rsidR="004B7022" w:rsidRDefault="004B7022" w:rsidP="004B7022">
      <w:pPr>
        <w:pStyle w:val="smallofficial"/>
        <w:numPr>
          <w:ilvl w:val="0"/>
          <w:numId w:val="7"/>
        </w:numPr>
        <w:spacing w:before="0" w:beforeAutospacing="0"/>
        <w:rPr>
          <w:color w:val="000000"/>
        </w:rPr>
      </w:pPr>
      <w:r w:rsidRPr="008264C9">
        <w:rPr>
          <w:color w:val="000000"/>
        </w:rPr>
        <w:t>принципы организации, архитектуру и функционирование локальных и корпоративных сетей ЭВМ;</w:t>
      </w:r>
    </w:p>
    <w:p w:rsidR="004B7022" w:rsidRDefault="004B7022" w:rsidP="004B7022">
      <w:pPr>
        <w:pStyle w:val="smallofficial"/>
        <w:numPr>
          <w:ilvl w:val="0"/>
          <w:numId w:val="7"/>
        </w:numPr>
        <w:rPr>
          <w:color w:val="000000"/>
        </w:rPr>
      </w:pPr>
      <w:r w:rsidRPr="008264C9">
        <w:t>методические и технические вопросы администрирования и сопровождения локальных и корпоративных вычислительных сетей;</w:t>
      </w:r>
    </w:p>
    <w:p w:rsidR="004B7022" w:rsidRPr="008264C9" w:rsidRDefault="004B7022" w:rsidP="004B7022">
      <w:pPr>
        <w:pStyle w:val="smallofficial"/>
        <w:numPr>
          <w:ilvl w:val="0"/>
          <w:numId w:val="7"/>
        </w:numPr>
        <w:rPr>
          <w:color w:val="000000"/>
        </w:rPr>
      </w:pPr>
      <w:r w:rsidRPr="008264C9">
        <w:t>технологию проектирования и управления информационно-вычислительными сетями;</w:t>
      </w:r>
    </w:p>
    <w:p w:rsidR="004B7022" w:rsidRPr="008264C9" w:rsidRDefault="004B7022" w:rsidP="004B7022">
      <w:pPr>
        <w:pStyle w:val="smallofficial"/>
        <w:numPr>
          <w:ilvl w:val="0"/>
          <w:numId w:val="7"/>
        </w:numPr>
        <w:rPr>
          <w:color w:val="000000"/>
        </w:rPr>
      </w:pPr>
      <w:r w:rsidRPr="008264C9">
        <w:t>перспективы и тенденции развития вычислительных сетей;</w:t>
      </w:r>
    </w:p>
    <w:p w:rsidR="004B7022" w:rsidRPr="008264C9" w:rsidRDefault="004B7022" w:rsidP="004B7022">
      <w:pPr>
        <w:pStyle w:val="smallofficial"/>
        <w:numPr>
          <w:ilvl w:val="0"/>
          <w:numId w:val="7"/>
        </w:numPr>
        <w:rPr>
          <w:color w:val="000000"/>
        </w:rPr>
      </w:pPr>
      <w:r w:rsidRPr="008264C9">
        <w:t>основные сетевые стандарты и стеки коммуникационных протоколов;</w:t>
      </w:r>
    </w:p>
    <w:p w:rsidR="004B7022" w:rsidRPr="008264C9" w:rsidRDefault="004B7022" w:rsidP="004B7022">
      <w:pPr>
        <w:pStyle w:val="smallofficial"/>
        <w:numPr>
          <w:ilvl w:val="0"/>
          <w:numId w:val="7"/>
        </w:numPr>
        <w:rPr>
          <w:color w:val="000000"/>
        </w:rPr>
      </w:pPr>
      <w:r w:rsidRPr="008264C9">
        <w:t>современные функциональные устройства сетей ЭВМ;</w:t>
      </w:r>
    </w:p>
    <w:p w:rsidR="004B7022" w:rsidRPr="00227961" w:rsidRDefault="004B7022" w:rsidP="004B7022">
      <w:pPr>
        <w:pStyle w:val="smallofficial"/>
        <w:numPr>
          <w:ilvl w:val="0"/>
          <w:numId w:val="7"/>
        </w:numPr>
        <w:spacing w:after="0" w:afterAutospacing="0"/>
        <w:rPr>
          <w:color w:val="000000"/>
        </w:rPr>
      </w:pPr>
      <w:r w:rsidRPr="008264C9">
        <w:t>основные требования к организации работы пользователей в информационных сетях;</w:t>
      </w:r>
    </w:p>
    <w:p w:rsidR="004B7022" w:rsidRPr="00227961" w:rsidRDefault="004B7022" w:rsidP="004B7022">
      <w:pPr>
        <w:pStyle w:val="smallofficial"/>
        <w:spacing w:before="0" w:beforeAutospacing="0" w:after="0" w:afterAutospacing="0"/>
        <w:ind w:left="360"/>
        <w:rPr>
          <w:u w:val="single"/>
        </w:rPr>
      </w:pPr>
      <w:r w:rsidRPr="00227961">
        <w:rPr>
          <w:u w:val="single"/>
        </w:rPr>
        <w:t>уметь:</w:t>
      </w:r>
    </w:p>
    <w:p w:rsidR="004B7022" w:rsidRPr="008264C9" w:rsidRDefault="004B7022" w:rsidP="004B7022">
      <w:pPr>
        <w:pStyle w:val="smallofficial"/>
        <w:numPr>
          <w:ilvl w:val="0"/>
          <w:numId w:val="7"/>
        </w:numPr>
        <w:spacing w:before="0" w:beforeAutospacing="0"/>
        <w:rPr>
          <w:color w:val="000000"/>
        </w:rPr>
      </w:pPr>
      <w:r>
        <w:t xml:space="preserve">участвовать в </w:t>
      </w:r>
      <w:r w:rsidRPr="008264C9">
        <w:t xml:space="preserve"> наладк</w:t>
      </w:r>
      <w:r>
        <w:t>е</w:t>
      </w:r>
      <w:r w:rsidRPr="008264C9">
        <w:t xml:space="preserve"> и анализ</w:t>
      </w:r>
      <w:r>
        <w:t>е</w:t>
      </w:r>
      <w:r w:rsidRPr="008264C9">
        <w:t xml:space="preserve"> производительности локальных вычислительных сетей;</w:t>
      </w:r>
    </w:p>
    <w:p w:rsidR="004B7022" w:rsidRPr="008264C9" w:rsidRDefault="004B7022" w:rsidP="004B7022">
      <w:pPr>
        <w:pStyle w:val="smallofficial"/>
        <w:numPr>
          <w:ilvl w:val="0"/>
          <w:numId w:val="7"/>
        </w:numPr>
        <w:spacing w:after="0" w:afterAutospacing="0"/>
        <w:rPr>
          <w:color w:val="000000"/>
        </w:rPr>
      </w:pPr>
      <w:r>
        <w:t>применять основные методы построения распределенных информационных систем.</w:t>
      </w:r>
    </w:p>
    <w:p w:rsidR="004B7022" w:rsidRDefault="004B7022" w:rsidP="004B7022">
      <w:pPr>
        <w:pStyle w:val="bodytextindent20"/>
        <w:spacing w:before="0" w:beforeAutospacing="0" w:after="0" w:afterAutospacing="0"/>
        <w:rPr>
          <w:u w:val="single"/>
        </w:rPr>
      </w:pPr>
      <w:r w:rsidRPr="008264C9">
        <w:rPr>
          <w:u w:val="single"/>
        </w:rPr>
        <w:t>должен владеть:</w:t>
      </w:r>
    </w:p>
    <w:p w:rsidR="004B7022" w:rsidRPr="008264C9" w:rsidRDefault="004B7022" w:rsidP="004B7022">
      <w:pPr>
        <w:pStyle w:val="bodytextindent20"/>
        <w:numPr>
          <w:ilvl w:val="0"/>
          <w:numId w:val="8"/>
        </w:numPr>
        <w:spacing w:before="0" w:beforeAutospacing="0" w:after="0" w:afterAutospacing="0"/>
      </w:pPr>
      <w:r w:rsidRPr="008264C9">
        <w:rPr>
          <w:color w:val="000000"/>
        </w:rPr>
        <w:t>методами объединения средств вычислительной техники в локальные и корпоративные сети;</w:t>
      </w:r>
    </w:p>
    <w:p w:rsidR="004B7022" w:rsidRPr="008264C9" w:rsidRDefault="004B7022" w:rsidP="004B7022">
      <w:pPr>
        <w:pStyle w:val="bodytextindent20"/>
        <w:numPr>
          <w:ilvl w:val="0"/>
          <w:numId w:val="8"/>
        </w:numPr>
        <w:spacing w:before="0" w:beforeAutospacing="0" w:after="0" w:afterAutospacing="0"/>
      </w:pPr>
      <w:r w:rsidRPr="008264C9">
        <w:rPr>
          <w:color w:val="000000"/>
        </w:rPr>
        <w:t>методами тестирования вычислительных сетей;</w:t>
      </w:r>
    </w:p>
    <w:p w:rsidR="004B7022" w:rsidRPr="008264C9" w:rsidRDefault="004B7022" w:rsidP="004B7022">
      <w:pPr>
        <w:pStyle w:val="bodytextindent20"/>
        <w:numPr>
          <w:ilvl w:val="0"/>
          <w:numId w:val="8"/>
        </w:numPr>
        <w:spacing w:before="0" w:beforeAutospacing="0" w:after="0" w:afterAutospacing="0"/>
      </w:pPr>
      <w:r w:rsidRPr="008264C9">
        <w:rPr>
          <w:color w:val="000000"/>
        </w:rPr>
        <w:t>методами и средствами инсталляции и администрирования сетевого программного обеспечения;</w:t>
      </w:r>
    </w:p>
    <w:p w:rsidR="004B7022" w:rsidRPr="008264C9" w:rsidRDefault="004B7022" w:rsidP="004B7022">
      <w:pPr>
        <w:pStyle w:val="bodytextindent20"/>
        <w:numPr>
          <w:ilvl w:val="0"/>
          <w:numId w:val="8"/>
        </w:numPr>
        <w:spacing w:before="0" w:beforeAutospacing="0" w:after="0" w:afterAutospacing="0"/>
      </w:pPr>
      <w:r>
        <w:rPr>
          <w:color w:val="000000"/>
        </w:rPr>
        <w:t>навыками написания простейших сетевых приложений.</w:t>
      </w:r>
    </w:p>
    <w:p w:rsidR="00C703CE" w:rsidRDefault="00C703CE">
      <w:pPr>
        <w:spacing w:line="276" w:lineRule="auto"/>
        <w:ind w:firstLine="709"/>
        <w:jc w:val="both"/>
      </w:pPr>
    </w:p>
    <w:p w:rsidR="00C81CFF" w:rsidRDefault="00C81CFF">
      <w:pPr>
        <w:suppressAutoHyphens w:val="0"/>
        <w:spacing w:line="240" w:lineRule="auto"/>
        <w:rPr>
          <w:b/>
          <w:sz w:val="24"/>
        </w:rPr>
      </w:pPr>
    </w:p>
    <w:p w:rsidR="00A03B1B" w:rsidRPr="001721C3" w:rsidRDefault="00A03B1B" w:rsidP="00A03B1B">
      <w:pPr>
        <w:pStyle w:val="Heading4"/>
        <w:rPr>
          <w:sz w:val="24"/>
          <w:szCs w:val="24"/>
        </w:rPr>
      </w:pPr>
      <w:r w:rsidRPr="001721C3">
        <w:rPr>
          <w:sz w:val="24"/>
          <w:szCs w:val="24"/>
        </w:rPr>
        <w:t>Содержание рабочей программы</w:t>
      </w:r>
    </w:p>
    <w:p w:rsidR="00A03B1B" w:rsidRPr="001721C3" w:rsidRDefault="00A03B1B" w:rsidP="00A03B1B">
      <w:pPr>
        <w:jc w:val="both"/>
        <w:rPr>
          <w:sz w:val="24"/>
          <w:szCs w:val="24"/>
        </w:rPr>
      </w:pPr>
    </w:p>
    <w:p w:rsidR="00A03B1B" w:rsidRPr="001721C3" w:rsidRDefault="00A03B1B" w:rsidP="00A03B1B">
      <w:pPr>
        <w:pStyle w:val="PlainText"/>
        <w:jc w:val="both"/>
        <w:rPr>
          <w:rFonts w:ascii="Times New Roman" w:hAnsi="Times New Roman"/>
          <w:b/>
          <w:sz w:val="24"/>
          <w:szCs w:val="24"/>
        </w:rPr>
      </w:pPr>
      <w:r w:rsidRPr="001721C3">
        <w:rPr>
          <w:rFonts w:ascii="Times New Roman" w:hAnsi="Times New Roman"/>
          <w:b/>
          <w:sz w:val="24"/>
          <w:szCs w:val="24"/>
        </w:rPr>
        <w:t xml:space="preserve">Тема 1. </w:t>
      </w:r>
      <w:r w:rsidRPr="00FF1BC7">
        <w:rPr>
          <w:rFonts w:ascii="Times New Roman" w:hAnsi="Times New Roman"/>
          <w:b/>
          <w:sz w:val="24"/>
          <w:szCs w:val="24"/>
        </w:rPr>
        <w:t>Классификация, архитектура и стандарты информационно-вычислительных сетей</w:t>
      </w:r>
    </w:p>
    <w:p w:rsidR="00A03B1B" w:rsidRPr="00A03B1B" w:rsidRDefault="00A03B1B" w:rsidP="00A03B1B">
      <w:pPr>
        <w:pStyle w:val="smallofficial"/>
        <w:jc w:val="both"/>
      </w:pPr>
      <w:r w:rsidRPr="008264C9">
        <w:t>Открытая система. 7-уровневая модель в</w:t>
      </w:r>
      <w:r>
        <w:t xml:space="preserve">заимодействия открытых систем. Стек протоколов TCP(UDP)/IP. Семиуровневая модель открытых систем, функции ее уровней. Взаимодействие между уровнями, инкапсуляция заголовков, пример передачи сообщения между двумя компьютерами с промежуточным маршрутизатором в терминах Семиуровневой модели. Стек протоколов TCP/IP, его назначение, область применения, отличительные свойства.  Уровни стека TCP/IP. Уровень приложения, его задачи. Транспортный уровень, его задачи; понятие порта и сокета. Транспорты: UDP и TCP, их свойства, краткие характеристики, области применения.  Межсетевой уровень, его задачи. </w:t>
      </w:r>
    </w:p>
    <w:p w:rsidR="00A03B1B" w:rsidRPr="00FF1BC7" w:rsidRDefault="00A03B1B" w:rsidP="00A03B1B">
      <w:pPr>
        <w:pStyle w:val="smallofficial"/>
      </w:pPr>
      <w:r>
        <w:rPr>
          <w:b/>
        </w:rPr>
        <w:t>Тема 2</w:t>
      </w:r>
      <w:r w:rsidRPr="001721C3">
        <w:rPr>
          <w:b/>
        </w:rPr>
        <w:t xml:space="preserve">. </w:t>
      </w:r>
      <w:r>
        <w:rPr>
          <w:b/>
        </w:rPr>
        <w:t xml:space="preserve">Протокол </w:t>
      </w:r>
      <w:r>
        <w:rPr>
          <w:b/>
          <w:lang w:val="en-US"/>
        </w:rPr>
        <w:t>IP</w:t>
      </w:r>
    </w:p>
    <w:p w:rsidR="00A03B1B" w:rsidRPr="00FF1BC7" w:rsidRDefault="00A03B1B" w:rsidP="00A03B1B">
      <w:pPr>
        <w:pStyle w:val="smallofficial"/>
        <w:jc w:val="both"/>
      </w:pPr>
      <w:r>
        <w:t>Протокол IP и функции этого протокола. Понятие IP-адреса и доменного имени, понятие «хост». Протоколы</w:t>
      </w:r>
      <w:r w:rsidRPr="008264C9">
        <w:t xml:space="preserve"> IPv4</w:t>
      </w:r>
      <w:r>
        <w:t xml:space="preserve"> и </w:t>
      </w:r>
      <w:proofErr w:type="spellStart"/>
      <w:r>
        <w:rPr>
          <w:lang w:val="en-US"/>
        </w:rPr>
        <w:t>IPv</w:t>
      </w:r>
      <w:proofErr w:type="spellEnd"/>
      <w:r w:rsidRPr="008264C9">
        <w:t>6. Кл</w:t>
      </w:r>
      <w:r>
        <w:t xml:space="preserve">ассовая/безклассовые модели адресации </w:t>
      </w:r>
      <w:proofErr w:type="spellStart"/>
      <w:r>
        <w:rPr>
          <w:lang w:val="en-US"/>
        </w:rPr>
        <w:t>IPv</w:t>
      </w:r>
      <w:proofErr w:type="spellEnd"/>
      <w:r w:rsidRPr="008264C9">
        <w:t>4</w:t>
      </w:r>
      <w:r>
        <w:t xml:space="preserve">. Сценарий работы при отправке и получении дейтаграмм на конечных и промежуточных узлах. Фрагментация и ее ограничения; алгоритм Path MTU Discovery. Опции протокола IP; «Loose..» и «Strict sourсe routing», возможность применения этих опций для несанкционированного доступа в запрещенные сети. </w:t>
      </w:r>
      <w:r w:rsidRPr="00FF1BC7">
        <w:t xml:space="preserve"> </w:t>
      </w:r>
      <w:r>
        <w:t>Связь с другими протоколами, интерфейсы с другими уровнями стека TCP/IP.</w:t>
      </w:r>
      <w:r w:rsidRPr="00FF1BC7">
        <w:t xml:space="preserve"> </w:t>
      </w:r>
      <w:r>
        <w:t>Задача маршрутизации. Таблица маршрутов и ее построение. Статическая маршрутизация, управление таблицей маршрутов. Понятие о динамической маршрутизации. Обзор методов и протоколов динамической маршрутизации</w:t>
      </w:r>
      <w:r w:rsidRPr="00FF1BC7">
        <w:t>(</w:t>
      </w:r>
      <w:r>
        <w:t xml:space="preserve">протоколы </w:t>
      </w:r>
      <w:r>
        <w:rPr>
          <w:lang w:val="en-US"/>
        </w:rPr>
        <w:t>RIP</w:t>
      </w:r>
      <w:r w:rsidRPr="00FF1BC7">
        <w:t xml:space="preserve">, </w:t>
      </w:r>
      <w:r>
        <w:rPr>
          <w:lang w:val="en-US"/>
        </w:rPr>
        <w:t>OSPF</w:t>
      </w:r>
      <w:r w:rsidRPr="00FF1BC7">
        <w:t xml:space="preserve">, </w:t>
      </w:r>
      <w:r>
        <w:rPr>
          <w:lang w:val="en-US"/>
        </w:rPr>
        <w:t>BGP</w:t>
      </w:r>
      <w:r w:rsidRPr="00FF1BC7">
        <w:t>)</w:t>
      </w:r>
      <w:r>
        <w:t>. Строение Интернет, внешняя и внутренняя маршрутизация, автономные системы.</w:t>
      </w:r>
      <w:r w:rsidRPr="00FF1BC7">
        <w:t xml:space="preserve"> </w:t>
      </w:r>
      <w:r>
        <w:t>Протокол ICMP и форматы его сообщений. Протокол ARP и форматы его сообщений. ARP для дейтаграмм, направленных в другую IP-сеть. Proxy-ARP.</w:t>
      </w:r>
      <w:r w:rsidRPr="00FF1BC7">
        <w:t xml:space="preserve"> </w:t>
      </w:r>
      <w:r>
        <w:t xml:space="preserve">Утилиты работы с сетевыми настройками ОС </w:t>
      </w:r>
      <w:r>
        <w:rPr>
          <w:lang w:val="en-US"/>
        </w:rPr>
        <w:t>Windows</w:t>
      </w:r>
      <w:r w:rsidRPr="008264C9">
        <w:t xml:space="preserve"> </w:t>
      </w:r>
      <w:r>
        <w:t xml:space="preserve">и ОС </w:t>
      </w:r>
      <w:r>
        <w:rPr>
          <w:lang w:val="en-US"/>
        </w:rPr>
        <w:t>Linux</w:t>
      </w:r>
      <w:r>
        <w:t>.</w:t>
      </w:r>
    </w:p>
    <w:p w:rsidR="00A03B1B" w:rsidRDefault="00A03B1B" w:rsidP="00A03B1B">
      <w:pPr>
        <w:pStyle w:val="PlainText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Тема 3</w:t>
      </w:r>
      <w:r w:rsidRPr="001721C3">
        <w:rPr>
          <w:rFonts w:ascii="Times New Roman" w:hAnsi="Times New Roman"/>
          <w:b/>
          <w:sz w:val="24"/>
          <w:szCs w:val="24"/>
        </w:rPr>
        <w:t xml:space="preserve">. </w:t>
      </w:r>
      <w:r>
        <w:rPr>
          <w:rFonts w:ascii="Times New Roman" w:hAnsi="Times New Roman"/>
          <w:b/>
          <w:sz w:val="24"/>
          <w:szCs w:val="24"/>
        </w:rPr>
        <w:t>Протоколы транспортного уровня</w:t>
      </w:r>
    </w:p>
    <w:p w:rsidR="00A03B1B" w:rsidRPr="00FF1BC7" w:rsidRDefault="00A03B1B" w:rsidP="00A03B1B">
      <w:pPr>
        <w:pStyle w:val="PlainText"/>
        <w:jc w:val="both"/>
        <w:rPr>
          <w:rFonts w:ascii="Times New Roman" w:hAnsi="Times New Roman"/>
          <w:b/>
          <w:sz w:val="24"/>
          <w:szCs w:val="24"/>
        </w:rPr>
      </w:pPr>
    </w:p>
    <w:p w:rsidR="00A03B1B" w:rsidRPr="00FF1BC7" w:rsidRDefault="00A03B1B" w:rsidP="00A03B1B">
      <w:pPr>
        <w:pStyle w:val="PlainTex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Протокол </w:t>
      </w:r>
      <w:r>
        <w:rPr>
          <w:rFonts w:ascii="Times New Roman" w:hAnsi="Times New Roman"/>
          <w:sz w:val="24"/>
          <w:szCs w:val="24"/>
          <w:lang w:val="en-US"/>
        </w:rPr>
        <w:t>UDP</w:t>
      </w:r>
      <w:r w:rsidRPr="00FF1BC7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его основные функции, области использования. </w:t>
      </w:r>
      <w:r w:rsidRPr="00FF1BC7">
        <w:rPr>
          <w:rFonts w:ascii="Times New Roman" w:hAnsi="Times New Roman"/>
          <w:sz w:val="24"/>
          <w:szCs w:val="24"/>
        </w:rPr>
        <w:t>Протокол TCP, его основные функции: базовая передача данных, обеспечение достоверности, разделение каналов, управление соединениями, управление потоком. Механизмы медленного старта и защиты от заторов; другие дополнения к протоколу TCP. Таймеры. Формат заголовка сегмента. Интерфейс с прикладным уровнем. Состояния TCP-соединения и переходы между ними.</w:t>
      </w:r>
      <w:r>
        <w:rPr>
          <w:rFonts w:ascii="Times New Roman" w:hAnsi="Times New Roman"/>
          <w:sz w:val="24"/>
          <w:szCs w:val="24"/>
        </w:rPr>
        <w:t xml:space="preserve">   Методы трансляции адресов (</w:t>
      </w:r>
      <w:r>
        <w:rPr>
          <w:rFonts w:ascii="Times New Roman" w:hAnsi="Times New Roman"/>
          <w:sz w:val="24"/>
          <w:szCs w:val="24"/>
          <w:lang w:val="en-US"/>
        </w:rPr>
        <w:t>NAT</w:t>
      </w:r>
      <w:r>
        <w:rPr>
          <w:rFonts w:ascii="Times New Roman" w:hAnsi="Times New Roman"/>
          <w:sz w:val="24"/>
          <w:szCs w:val="24"/>
        </w:rPr>
        <w:t xml:space="preserve">). Протокол надежной  доставки данных </w:t>
      </w:r>
      <w:r>
        <w:rPr>
          <w:rFonts w:ascii="Times New Roman" w:hAnsi="Times New Roman"/>
          <w:sz w:val="24"/>
          <w:szCs w:val="24"/>
          <w:lang w:val="en-US"/>
        </w:rPr>
        <w:t>SCTP</w:t>
      </w:r>
      <w:r>
        <w:rPr>
          <w:rFonts w:ascii="Times New Roman" w:hAnsi="Times New Roman"/>
          <w:sz w:val="24"/>
          <w:szCs w:val="24"/>
        </w:rPr>
        <w:t>, основные особенности</w:t>
      </w:r>
      <w:r w:rsidRPr="00FF1BC7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 xml:space="preserve">множественная адресация, многопоточная  передача данных, безопасность подключения. </w:t>
      </w:r>
    </w:p>
    <w:p w:rsidR="00A03B1B" w:rsidRDefault="00A03B1B" w:rsidP="00A03B1B">
      <w:pPr>
        <w:pStyle w:val="PlainText"/>
        <w:jc w:val="both"/>
        <w:rPr>
          <w:rFonts w:ascii="Times New Roman" w:hAnsi="Times New Roman"/>
          <w:b/>
          <w:sz w:val="24"/>
          <w:szCs w:val="24"/>
        </w:rPr>
      </w:pPr>
    </w:p>
    <w:p w:rsidR="00A03B1B" w:rsidRDefault="00A03B1B" w:rsidP="00A03B1B">
      <w:pPr>
        <w:pStyle w:val="PlainText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Тема 4 </w:t>
      </w:r>
      <w:r w:rsidRPr="001721C3">
        <w:rPr>
          <w:rFonts w:ascii="Times New Roman" w:hAnsi="Times New Roman"/>
          <w:b/>
          <w:sz w:val="24"/>
          <w:szCs w:val="24"/>
        </w:rPr>
        <w:t xml:space="preserve">. </w:t>
      </w:r>
      <w:r>
        <w:rPr>
          <w:rFonts w:ascii="Times New Roman" w:hAnsi="Times New Roman"/>
          <w:b/>
          <w:sz w:val="24"/>
          <w:szCs w:val="24"/>
        </w:rPr>
        <w:t xml:space="preserve">Сетевые операционные системы </w:t>
      </w:r>
    </w:p>
    <w:p w:rsidR="00A03B1B" w:rsidRPr="001721C3" w:rsidRDefault="00A03B1B" w:rsidP="00A03B1B">
      <w:pPr>
        <w:pStyle w:val="PlainText"/>
        <w:jc w:val="both"/>
        <w:rPr>
          <w:rFonts w:ascii="Times New Roman" w:hAnsi="Times New Roman"/>
          <w:b/>
          <w:sz w:val="24"/>
          <w:szCs w:val="24"/>
        </w:rPr>
      </w:pPr>
    </w:p>
    <w:p w:rsidR="00A03B1B" w:rsidRPr="005024B1" w:rsidRDefault="00A03B1B" w:rsidP="00A03B1B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4"/>
          <w:szCs w:val="24"/>
        </w:rPr>
      </w:pPr>
      <w:r w:rsidRPr="005024B1">
        <w:rPr>
          <w:rFonts w:eastAsia="MS Mincho"/>
          <w:sz w:val="24"/>
          <w:szCs w:val="24"/>
          <w:lang w:eastAsia="ja-JP"/>
        </w:rPr>
        <w:t xml:space="preserve">Архитектура сетевых  операционных систем. Назначение, состав и функции сетевых ОС. Понятие компьютерных ресурсов.  Концепция многоуровневого виртуального компьютера.  Механизмы взаимодействия программных компонентов.  Сокеты. </w:t>
      </w:r>
      <w:r w:rsidRPr="005024B1">
        <w:rPr>
          <w:rFonts w:ascii="TimesNewRomanPSMT" w:hAnsi="TimesNewRomanPSMT" w:cs="TimesNewRomanPSMT"/>
          <w:sz w:val="24"/>
          <w:szCs w:val="24"/>
        </w:rPr>
        <w:t>Базовые примитивы передачи сообщений в распределенных системах. Способы адресации. Блокирующие и неблокирующие примитивы. Буферизуемые и небуферизуемые примитивы. Надежные и ненадежные примитивы. Вызов удаленных процедур (RPC). Концепция удаленного вызова процедур. Базовые операции RPC. Этапы выполнения RPC. Динамическое связывание. Семантика RPC в случае отказов.</w:t>
      </w:r>
    </w:p>
    <w:p w:rsidR="00A03B1B" w:rsidRPr="001721C3" w:rsidRDefault="00A03B1B" w:rsidP="00A03B1B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:rsidR="00A03B1B" w:rsidRPr="001721C3" w:rsidRDefault="00A03B1B" w:rsidP="00A03B1B">
      <w:pPr>
        <w:pStyle w:val="PlainText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Тема 5</w:t>
      </w:r>
      <w:r w:rsidRPr="001721C3">
        <w:rPr>
          <w:rFonts w:ascii="Times New Roman" w:hAnsi="Times New Roman"/>
          <w:b/>
          <w:sz w:val="24"/>
          <w:szCs w:val="24"/>
        </w:rPr>
        <w:t xml:space="preserve">. </w:t>
      </w:r>
      <w:r>
        <w:rPr>
          <w:rFonts w:ascii="Times New Roman" w:hAnsi="Times New Roman"/>
          <w:b/>
          <w:sz w:val="24"/>
          <w:szCs w:val="24"/>
        </w:rPr>
        <w:t xml:space="preserve">Синхронизация в распределенных системах </w:t>
      </w:r>
    </w:p>
    <w:p w:rsidR="00A03B1B" w:rsidRDefault="00A03B1B" w:rsidP="00A03B1B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:rsidR="00A03B1B" w:rsidRPr="005024B1" w:rsidRDefault="00A03B1B" w:rsidP="00A03B1B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r w:rsidRPr="005024B1">
        <w:rPr>
          <w:rFonts w:ascii="TimesNewRomanPSMT" w:hAnsi="TimesNewRomanPSMT" w:cs="TimesNewRomanPSMT"/>
          <w:sz w:val="24"/>
          <w:szCs w:val="24"/>
        </w:rPr>
        <w:t>Синхронизация в распределенных системах. Алгоритм синхронизации логических часов. Алгоритмы взаимного исключения. Неделимые транзакции.</w:t>
      </w:r>
    </w:p>
    <w:p w:rsidR="00A03B1B" w:rsidRPr="005024B1" w:rsidRDefault="00A03B1B" w:rsidP="00A03B1B">
      <w:pPr>
        <w:pStyle w:val="PlainText"/>
        <w:jc w:val="both"/>
        <w:rPr>
          <w:rFonts w:ascii="Times New Roman" w:hAnsi="Times New Roman"/>
          <w:b/>
          <w:sz w:val="24"/>
          <w:szCs w:val="24"/>
        </w:rPr>
      </w:pPr>
    </w:p>
    <w:p w:rsidR="00A03B1B" w:rsidRDefault="00A03B1B" w:rsidP="00A03B1B">
      <w:pPr>
        <w:pStyle w:val="PlainText"/>
        <w:jc w:val="both"/>
        <w:rPr>
          <w:rFonts w:ascii="TimesNewRomanPSMT" w:hAnsi="TimesNewRomanPSMT" w:cs="TimesNewRomanPSMT"/>
          <w:b/>
          <w:sz w:val="24"/>
          <w:szCs w:val="24"/>
        </w:rPr>
      </w:pPr>
      <w:r w:rsidRPr="001721C3">
        <w:rPr>
          <w:rFonts w:ascii="Times New Roman" w:hAnsi="Times New Roman"/>
          <w:b/>
          <w:sz w:val="24"/>
          <w:szCs w:val="24"/>
        </w:rPr>
        <w:t xml:space="preserve">Тема </w:t>
      </w:r>
      <w:r>
        <w:rPr>
          <w:rFonts w:ascii="Times New Roman" w:hAnsi="Times New Roman"/>
          <w:b/>
          <w:sz w:val="24"/>
          <w:szCs w:val="24"/>
        </w:rPr>
        <w:t>6</w:t>
      </w:r>
      <w:r w:rsidRPr="001721C3">
        <w:rPr>
          <w:rFonts w:ascii="Times New Roman" w:hAnsi="Times New Roman"/>
          <w:b/>
          <w:sz w:val="24"/>
          <w:szCs w:val="24"/>
        </w:rPr>
        <w:t xml:space="preserve">. </w:t>
      </w:r>
      <w:r w:rsidRPr="005024B1">
        <w:rPr>
          <w:rFonts w:ascii="TimesNewRomanPSMT" w:hAnsi="TimesNewRomanPSMT" w:cs="TimesNewRomanPSMT"/>
          <w:b/>
          <w:sz w:val="24"/>
          <w:szCs w:val="24"/>
        </w:rPr>
        <w:t>Процессы и нити в распределенных системах</w:t>
      </w:r>
    </w:p>
    <w:p w:rsidR="00A03B1B" w:rsidRDefault="00A03B1B" w:rsidP="00A03B1B">
      <w:pPr>
        <w:pStyle w:val="PlainText"/>
        <w:jc w:val="both"/>
        <w:rPr>
          <w:rFonts w:ascii="Times New Roman" w:hAnsi="Times New Roman"/>
          <w:b/>
          <w:sz w:val="24"/>
          <w:szCs w:val="24"/>
        </w:rPr>
      </w:pPr>
    </w:p>
    <w:p w:rsidR="00A03B1B" w:rsidRPr="005024B1" w:rsidRDefault="00A03B1B" w:rsidP="00A03B1B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4"/>
          <w:szCs w:val="24"/>
        </w:rPr>
      </w:pPr>
      <w:r w:rsidRPr="005024B1">
        <w:rPr>
          <w:rFonts w:ascii="TimesNewRomanPSMT" w:hAnsi="TimesNewRomanPSMT" w:cs="TimesNewRomanPSMT"/>
          <w:sz w:val="24"/>
          <w:szCs w:val="24"/>
        </w:rPr>
        <w:t>Процессы и нити в распределенных системах. Понятие "нить". Различные способы организации вычислительного процесса с использованием нитей. Вопросы реализации нитей. Нити и RPC.</w:t>
      </w:r>
    </w:p>
    <w:p w:rsidR="00A03B1B" w:rsidRDefault="00A03B1B" w:rsidP="00A03B1B">
      <w:pPr>
        <w:pStyle w:val="PlainText"/>
        <w:jc w:val="both"/>
        <w:rPr>
          <w:rFonts w:ascii="Times New Roman" w:hAnsi="Times New Roman"/>
          <w:b/>
          <w:sz w:val="24"/>
          <w:szCs w:val="24"/>
        </w:rPr>
      </w:pPr>
    </w:p>
    <w:p w:rsidR="00A03B1B" w:rsidRPr="001721C3" w:rsidRDefault="00A03B1B" w:rsidP="00A03B1B">
      <w:pPr>
        <w:pStyle w:val="PlainText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Тема 7</w:t>
      </w:r>
      <w:r w:rsidRPr="001721C3">
        <w:rPr>
          <w:rFonts w:ascii="Times New Roman" w:hAnsi="Times New Roman"/>
          <w:b/>
          <w:sz w:val="24"/>
          <w:szCs w:val="24"/>
        </w:rPr>
        <w:t xml:space="preserve">. </w:t>
      </w:r>
      <w:r w:rsidRPr="005024B1">
        <w:rPr>
          <w:rFonts w:ascii="Times New Roman" w:hAnsi="Times New Roman"/>
          <w:b/>
          <w:bCs/>
          <w:iCs/>
          <w:sz w:val="24"/>
          <w:szCs w:val="24"/>
        </w:rPr>
        <w:t>Распределенные файловые системы</w:t>
      </w:r>
    </w:p>
    <w:p w:rsidR="00A03B1B" w:rsidRDefault="00A03B1B" w:rsidP="00A03B1B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4"/>
          <w:szCs w:val="24"/>
        </w:rPr>
      </w:pPr>
    </w:p>
    <w:p w:rsidR="00A03B1B" w:rsidRPr="005024B1" w:rsidRDefault="00A03B1B" w:rsidP="00A03B1B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4"/>
          <w:szCs w:val="24"/>
        </w:rPr>
      </w:pPr>
      <w:r w:rsidRPr="005024B1">
        <w:rPr>
          <w:rFonts w:ascii="TimesNewRomanPSMT" w:hAnsi="TimesNewRomanPSMT" w:cs="TimesNewRomanPSMT"/>
          <w:sz w:val="24"/>
          <w:szCs w:val="24"/>
        </w:rPr>
        <w:t>Интерфейс файлового сервиса. Интерфейс сервиса каталогов. Семантика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5024B1">
        <w:rPr>
          <w:rFonts w:ascii="TimesNewRomanPSMT" w:hAnsi="TimesNewRomanPSMT" w:cs="TimesNewRomanPSMT"/>
          <w:sz w:val="24"/>
          <w:szCs w:val="24"/>
        </w:rPr>
        <w:t>разделения файлов. Структура файловой системы. Кэширование. Репликация. Проблемы взаимодействия операционных систем в гетерогенных сетях. Понятия "internetworking" и "interoperability"</w:t>
      </w:r>
    </w:p>
    <w:p w:rsidR="00A03B1B" w:rsidRDefault="00A03B1B" w:rsidP="00A03B1B">
      <w:pPr>
        <w:pStyle w:val="PlainText"/>
        <w:jc w:val="both"/>
        <w:rPr>
          <w:rFonts w:ascii="Times New Roman" w:hAnsi="Times New Roman"/>
          <w:b/>
          <w:sz w:val="24"/>
          <w:szCs w:val="24"/>
        </w:rPr>
      </w:pPr>
    </w:p>
    <w:p w:rsidR="00A03B1B" w:rsidRPr="001721C3" w:rsidRDefault="00A03B1B" w:rsidP="00A03B1B">
      <w:pPr>
        <w:pStyle w:val="PlainText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Тема 8</w:t>
      </w:r>
      <w:r w:rsidRPr="001721C3">
        <w:rPr>
          <w:rFonts w:ascii="Times New Roman" w:hAnsi="Times New Roman"/>
          <w:b/>
          <w:sz w:val="24"/>
          <w:szCs w:val="24"/>
        </w:rPr>
        <w:t xml:space="preserve">. </w:t>
      </w:r>
      <w:r w:rsidRPr="005024B1">
        <w:rPr>
          <w:rFonts w:ascii="Times New Roman" w:hAnsi="Times New Roman"/>
          <w:b/>
          <w:bCs/>
          <w:iCs/>
          <w:sz w:val="24"/>
          <w:szCs w:val="24"/>
        </w:rPr>
        <w:t>Организация взаимодействия сетей</w:t>
      </w:r>
    </w:p>
    <w:p w:rsidR="00A03B1B" w:rsidRDefault="00A03B1B" w:rsidP="00A03B1B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4"/>
          <w:szCs w:val="24"/>
        </w:rPr>
      </w:pPr>
    </w:p>
    <w:p w:rsidR="00A03B1B" w:rsidRPr="002C0038" w:rsidRDefault="00A03B1B" w:rsidP="00A03B1B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4"/>
          <w:szCs w:val="24"/>
        </w:rPr>
      </w:pPr>
      <w:r w:rsidRPr="002C0038">
        <w:rPr>
          <w:rFonts w:ascii="TimesNewRomanPSMT" w:hAnsi="TimesNewRomanPSMT" w:cs="TimesNewRomanPSMT"/>
          <w:sz w:val="24"/>
          <w:szCs w:val="24"/>
        </w:rPr>
        <w:t>Гетерогенность. Основные подходы к реализации взаимодействия сетей. Шлюзы. Мультиплексирование стеков протоколов. Использование магистрального протокола. Современные варианты организации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2C0038">
        <w:rPr>
          <w:rFonts w:ascii="TimesNewRomanPSMT" w:hAnsi="TimesNewRomanPSMT" w:cs="TimesNewRomanPSMT"/>
          <w:sz w:val="24"/>
          <w:szCs w:val="24"/>
        </w:rPr>
        <w:t>взаимодействия сетей. Службы именования ресурсов и проблемы прозрачности доступа.</w:t>
      </w:r>
      <w:r w:rsidRPr="002C0038">
        <w:rPr>
          <w:b/>
          <w:sz w:val="24"/>
          <w:szCs w:val="24"/>
        </w:rPr>
        <w:t xml:space="preserve"> </w:t>
      </w:r>
    </w:p>
    <w:p w:rsidR="00A03B1B" w:rsidRDefault="00A03B1B" w:rsidP="00A03B1B">
      <w:pPr>
        <w:pStyle w:val="PlainText"/>
        <w:jc w:val="both"/>
        <w:rPr>
          <w:rFonts w:ascii="Times New Roman" w:hAnsi="Times New Roman"/>
          <w:b/>
          <w:sz w:val="24"/>
          <w:szCs w:val="24"/>
        </w:rPr>
      </w:pPr>
    </w:p>
    <w:p w:rsidR="00A03B1B" w:rsidRPr="001721C3" w:rsidRDefault="00A03B1B" w:rsidP="00A03B1B">
      <w:pPr>
        <w:pStyle w:val="PlainText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Тема 9</w:t>
      </w:r>
      <w:r w:rsidRPr="001721C3">
        <w:rPr>
          <w:rFonts w:ascii="Times New Roman" w:hAnsi="Times New Roman"/>
          <w:b/>
          <w:sz w:val="24"/>
          <w:szCs w:val="24"/>
        </w:rPr>
        <w:t xml:space="preserve">. </w:t>
      </w:r>
      <w:r w:rsidRPr="002C0038">
        <w:rPr>
          <w:rFonts w:ascii="Times New Roman" w:hAnsi="Times New Roman"/>
          <w:b/>
          <w:bCs/>
          <w:iCs/>
          <w:sz w:val="24"/>
          <w:szCs w:val="24"/>
        </w:rPr>
        <w:t>Доменный подход</w:t>
      </w:r>
    </w:p>
    <w:p w:rsidR="00A03B1B" w:rsidRDefault="00A03B1B" w:rsidP="00A03B1B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:rsidR="00A03B1B" w:rsidRPr="002C0038" w:rsidRDefault="00A03B1B" w:rsidP="00A03B1B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r w:rsidRPr="002C0038">
        <w:rPr>
          <w:rFonts w:ascii="TimesNewRomanPSMT" w:hAnsi="TimesNewRomanPSMT" w:cs="TimesNewRomanPSMT"/>
          <w:sz w:val="24"/>
          <w:szCs w:val="24"/>
        </w:rPr>
        <w:t>Основной и резервные контроллеры домена. Четыре модели организации связи доменов. Современные концепции и технологии проектирования операционных систем.</w:t>
      </w:r>
    </w:p>
    <w:p w:rsidR="00A03B1B" w:rsidRDefault="00A03B1B" w:rsidP="00A03B1B">
      <w:pPr>
        <w:pStyle w:val="PlainText"/>
        <w:jc w:val="both"/>
        <w:rPr>
          <w:rFonts w:ascii="Times New Roman" w:hAnsi="Times New Roman"/>
          <w:b/>
          <w:sz w:val="24"/>
          <w:szCs w:val="24"/>
        </w:rPr>
      </w:pPr>
    </w:p>
    <w:p w:rsidR="00A03B1B" w:rsidRPr="001721C3" w:rsidRDefault="00A03B1B" w:rsidP="00A03B1B">
      <w:pPr>
        <w:pStyle w:val="PlainText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Тема 10</w:t>
      </w:r>
      <w:r w:rsidRPr="001721C3">
        <w:rPr>
          <w:rFonts w:ascii="Times New Roman" w:hAnsi="Times New Roman"/>
          <w:b/>
          <w:sz w:val="24"/>
          <w:szCs w:val="24"/>
        </w:rPr>
        <w:t xml:space="preserve">. </w:t>
      </w:r>
      <w:r>
        <w:rPr>
          <w:rFonts w:ascii="Times New Roman" w:hAnsi="Times New Roman"/>
          <w:b/>
          <w:sz w:val="24"/>
          <w:szCs w:val="24"/>
        </w:rPr>
        <w:t xml:space="preserve">Распределенные приложения  </w:t>
      </w:r>
    </w:p>
    <w:p w:rsidR="00A03B1B" w:rsidRDefault="00A03B1B" w:rsidP="00A03B1B">
      <w:pPr>
        <w:pStyle w:val="PlainText"/>
        <w:jc w:val="both"/>
      </w:pPr>
    </w:p>
    <w:p w:rsidR="00A03B1B" w:rsidRPr="002C0038" w:rsidRDefault="00A03B1B" w:rsidP="00A03B1B">
      <w:pPr>
        <w:pStyle w:val="PlainTex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Основной инструментарий разработки многопоточных и сетевых приложений </w:t>
      </w:r>
      <w:r>
        <w:rPr>
          <w:rFonts w:ascii="Times New Roman" w:hAnsi="Times New Roman"/>
          <w:sz w:val="24"/>
          <w:szCs w:val="24"/>
          <w:lang w:val="en-US"/>
        </w:rPr>
        <w:t>J</w:t>
      </w:r>
      <w:r w:rsidRPr="002C0038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  <w:lang w:val="en-US"/>
        </w:rPr>
        <w:t>SE</w:t>
      </w:r>
      <w:r w:rsidRPr="002C0038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поддержка удаленного вызова процедур, параллельного программирования</w:t>
      </w:r>
      <w:r w:rsidRPr="002C0038">
        <w:rPr>
          <w:rFonts w:ascii="Times New Roman" w:hAnsi="Times New Roman"/>
          <w:sz w:val="24"/>
          <w:szCs w:val="24"/>
        </w:rPr>
        <w:t>). Структура JEE, пакеты, используемые для разработки веб-приложений. HTTP протокол, поддержка сессий (cookie, URL rewriting)</w:t>
      </w:r>
    </w:p>
    <w:p w:rsidR="00A03B1B" w:rsidRPr="001721C3" w:rsidRDefault="00A03B1B" w:rsidP="00A03B1B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:rsidR="00A03B1B" w:rsidRPr="004B7022" w:rsidRDefault="00A03B1B" w:rsidP="00A03B1B">
      <w:pPr>
        <w:pStyle w:val="PlainText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Тема 11</w:t>
      </w:r>
      <w:r w:rsidRPr="001721C3">
        <w:rPr>
          <w:rFonts w:ascii="Times New Roman" w:hAnsi="Times New Roman"/>
          <w:b/>
          <w:sz w:val="24"/>
          <w:szCs w:val="24"/>
        </w:rPr>
        <w:t xml:space="preserve">. </w:t>
      </w:r>
      <w:r w:rsidRPr="002C0038">
        <w:rPr>
          <w:rFonts w:ascii="Times New Roman" w:hAnsi="Times New Roman"/>
          <w:b/>
          <w:bCs/>
          <w:sz w:val="24"/>
          <w:szCs w:val="24"/>
        </w:rPr>
        <w:t>Java сервлеты</w:t>
      </w:r>
    </w:p>
    <w:p w:rsidR="00A03B1B" w:rsidRPr="004B7022" w:rsidRDefault="00A03B1B" w:rsidP="00A03B1B">
      <w:pPr>
        <w:pStyle w:val="PlainText"/>
        <w:jc w:val="both"/>
        <w:rPr>
          <w:rFonts w:ascii="Times New Roman" w:hAnsi="Times New Roman"/>
          <w:b/>
          <w:sz w:val="24"/>
          <w:szCs w:val="24"/>
        </w:rPr>
      </w:pPr>
    </w:p>
    <w:p w:rsidR="00A03B1B" w:rsidRPr="002C0038" w:rsidRDefault="00A03B1B" w:rsidP="00A03B1B">
      <w:pPr>
        <w:pStyle w:val="PlainText"/>
        <w:jc w:val="both"/>
        <w:rPr>
          <w:rFonts w:ascii="Times New Roman" w:hAnsi="Times New Roman"/>
          <w:b/>
          <w:sz w:val="24"/>
          <w:szCs w:val="24"/>
        </w:rPr>
      </w:pPr>
      <w:r w:rsidRPr="002C0038">
        <w:rPr>
          <w:rFonts w:ascii="Times New Roman" w:hAnsi="Times New Roman"/>
          <w:sz w:val="24"/>
          <w:szCs w:val="24"/>
        </w:rPr>
        <w:t>Общая организация/структура Java servlets. Огранизация контейнеров для поддержки Java servlets. Основные классы Java servlets development kit, обработка динамичес</w:t>
      </w:r>
      <w:r>
        <w:rPr>
          <w:rFonts w:ascii="Times New Roman" w:hAnsi="Times New Roman"/>
          <w:sz w:val="24"/>
          <w:szCs w:val="24"/>
        </w:rPr>
        <w:t>кой информации в Java servlets.</w:t>
      </w:r>
      <w:r w:rsidRPr="002C0038">
        <w:rPr>
          <w:rFonts w:ascii="Times New Roman" w:hAnsi="Times New Roman"/>
          <w:sz w:val="24"/>
          <w:szCs w:val="24"/>
        </w:rPr>
        <w:t xml:space="preserve"> Системные события. Фильтры в обработке запросов</w:t>
      </w:r>
    </w:p>
    <w:p w:rsidR="00A03B1B" w:rsidRPr="002C0038" w:rsidRDefault="00A03B1B" w:rsidP="00A03B1B">
      <w:pPr>
        <w:pStyle w:val="PlainText"/>
        <w:jc w:val="both"/>
        <w:rPr>
          <w:rFonts w:ascii="Times New Roman" w:hAnsi="Times New Roman"/>
          <w:b/>
          <w:sz w:val="24"/>
          <w:szCs w:val="24"/>
        </w:rPr>
      </w:pPr>
    </w:p>
    <w:p w:rsidR="00A03B1B" w:rsidRPr="002C0038" w:rsidRDefault="00A03B1B" w:rsidP="00A03B1B">
      <w:pPr>
        <w:autoSpaceDE w:val="0"/>
        <w:autoSpaceDN w:val="0"/>
        <w:adjustRightInd w:val="0"/>
        <w:rPr>
          <w:b/>
          <w:bCs/>
          <w:sz w:val="24"/>
          <w:szCs w:val="24"/>
        </w:rPr>
      </w:pPr>
      <w:r w:rsidRPr="002C0038">
        <w:rPr>
          <w:b/>
          <w:sz w:val="24"/>
          <w:szCs w:val="24"/>
        </w:rPr>
        <w:t xml:space="preserve">Тема 12. </w:t>
      </w:r>
      <w:r w:rsidRPr="002C0038">
        <w:rPr>
          <w:b/>
          <w:bCs/>
          <w:sz w:val="24"/>
          <w:szCs w:val="24"/>
        </w:rPr>
        <w:t>Введение в веб-сервисы</w:t>
      </w:r>
    </w:p>
    <w:p w:rsidR="00A03B1B" w:rsidRDefault="00A03B1B" w:rsidP="00A03B1B">
      <w:pPr>
        <w:autoSpaceDE w:val="0"/>
        <w:autoSpaceDN w:val="0"/>
        <w:adjustRightInd w:val="0"/>
        <w:rPr>
          <w:sz w:val="24"/>
          <w:szCs w:val="24"/>
        </w:rPr>
      </w:pPr>
    </w:p>
    <w:p w:rsidR="00A03B1B" w:rsidRPr="002C0038" w:rsidRDefault="00A03B1B" w:rsidP="00A03B1B">
      <w:pPr>
        <w:autoSpaceDE w:val="0"/>
        <w:autoSpaceDN w:val="0"/>
        <w:adjustRightInd w:val="0"/>
        <w:rPr>
          <w:sz w:val="24"/>
          <w:szCs w:val="24"/>
        </w:rPr>
      </w:pPr>
      <w:r w:rsidRPr="002C0038">
        <w:rPr>
          <w:sz w:val="24"/>
          <w:szCs w:val="24"/>
        </w:rPr>
        <w:t>Веб-сервисы.  Протоколы  веб-сервисов. Технологии</w:t>
      </w:r>
      <w:r>
        <w:rPr>
          <w:sz w:val="24"/>
          <w:szCs w:val="24"/>
        </w:rPr>
        <w:t xml:space="preserve">  </w:t>
      </w:r>
      <w:r w:rsidRPr="002C0038">
        <w:rPr>
          <w:sz w:val="24"/>
          <w:szCs w:val="24"/>
        </w:rPr>
        <w:t>веб-сервисов (SOAP, WSDL, UDDI,  JWSDP и др.). Использование сервисов (</w:t>
      </w:r>
      <w:proofErr w:type="spellStart"/>
      <w:r w:rsidRPr="002C0038">
        <w:rPr>
          <w:sz w:val="24"/>
          <w:szCs w:val="24"/>
          <w:lang w:val="en-US"/>
        </w:rPr>
        <w:t>google</w:t>
      </w:r>
      <w:proofErr w:type="spellEnd"/>
      <w:r w:rsidRPr="002C0038">
        <w:rPr>
          <w:sz w:val="24"/>
          <w:szCs w:val="24"/>
        </w:rPr>
        <w:t xml:space="preserve"> </w:t>
      </w:r>
      <w:r w:rsidRPr="002C0038">
        <w:rPr>
          <w:sz w:val="24"/>
          <w:szCs w:val="24"/>
          <w:lang w:val="en-US"/>
        </w:rPr>
        <w:t>earth</w:t>
      </w:r>
      <w:r w:rsidRPr="002C0038">
        <w:rPr>
          <w:sz w:val="24"/>
          <w:szCs w:val="24"/>
        </w:rPr>
        <w:t xml:space="preserve">, </w:t>
      </w:r>
      <w:proofErr w:type="spellStart"/>
      <w:r w:rsidRPr="002C0038">
        <w:rPr>
          <w:sz w:val="24"/>
          <w:szCs w:val="24"/>
          <w:lang w:val="en-US"/>
        </w:rPr>
        <w:t>amazon</w:t>
      </w:r>
      <w:proofErr w:type="spellEnd"/>
      <w:r w:rsidRPr="002C0038">
        <w:rPr>
          <w:sz w:val="24"/>
          <w:szCs w:val="24"/>
        </w:rPr>
        <w:t xml:space="preserve">, </w:t>
      </w:r>
      <w:proofErr w:type="spellStart"/>
      <w:r w:rsidRPr="002C0038">
        <w:rPr>
          <w:sz w:val="24"/>
          <w:szCs w:val="24"/>
          <w:lang w:val="en-US"/>
        </w:rPr>
        <w:t>yandex</w:t>
      </w:r>
      <w:proofErr w:type="spellEnd"/>
      <w:r w:rsidRPr="002C0038">
        <w:rPr>
          <w:sz w:val="24"/>
          <w:szCs w:val="24"/>
        </w:rPr>
        <w:t xml:space="preserve"> и пр.).</w:t>
      </w:r>
    </w:p>
    <w:p w:rsidR="00A03B1B" w:rsidRPr="002C0038" w:rsidRDefault="00A03B1B" w:rsidP="00A03B1B">
      <w:pPr>
        <w:pStyle w:val="PlainText"/>
        <w:jc w:val="both"/>
        <w:rPr>
          <w:rFonts w:ascii="Times New Roman" w:hAnsi="Times New Roman"/>
          <w:b/>
          <w:sz w:val="24"/>
          <w:szCs w:val="24"/>
        </w:rPr>
      </w:pPr>
      <w:r w:rsidRPr="002C0038">
        <w:rPr>
          <w:rFonts w:ascii="Times New Roman" w:hAnsi="Times New Roman"/>
          <w:b/>
          <w:sz w:val="24"/>
          <w:szCs w:val="24"/>
        </w:rPr>
        <w:t xml:space="preserve"> </w:t>
      </w:r>
    </w:p>
    <w:p w:rsidR="00A03B1B" w:rsidRDefault="00A03B1B" w:rsidP="00A03B1B">
      <w:pPr>
        <w:jc w:val="both"/>
        <w:rPr>
          <w:sz w:val="24"/>
          <w:szCs w:val="24"/>
        </w:rPr>
      </w:pPr>
    </w:p>
    <w:p w:rsidR="00A03B1B" w:rsidRDefault="00A03B1B" w:rsidP="00A03B1B">
      <w:pPr>
        <w:jc w:val="both"/>
        <w:rPr>
          <w:sz w:val="24"/>
          <w:szCs w:val="24"/>
        </w:rPr>
      </w:pPr>
    </w:p>
    <w:p w:rsidR="00A03B1B" w:rsidRDefault="00A03B1B">
      <w:pPr>
        <w:suppressAutoHyphens w:val="0"/>
        <w:spacing w:line="240" w:lineRule="auto"/>
        <w:rPr>
          <w:b/>
          <w:sz w:val="24"/>
        </w:rPr>
      </w:pPr>
      <w:r>
        <w:rPr>
          <w:b/>
          <w:i/>
          <w:sz w:val="24"/>
        </w:rPr>
        <w:br w:type="page"/>
      </w:r>
    </w:p>
    <w:p w:rsidR="00A03B1B" w:rsidRDefault="00A03B1B" w:rsidP="00A03B1B">
      <w:pPr>
        <w:pStyle w:val="Heading9"/>
        <w:rPr>
          <w:b/>
          <w:i w:val="0"/>
          <w:sz w:val="24"/>
        </w:rPr>
      </w:pPr>
      <w:r>
        <w:rPr>
          <w:b/>
          <w:i w:val="0"/>
          <w:sz w:val="24"/>
        </w:rPr>
        <w:t>Перечень лабораторных</w:t>
      </w:r>
      <w:r w:rsidR="004B7022">
        <w:rPr>
          <w:b/>
          <w:i w:val="0"/>
          <w:sz w:val="24"/>
        </w:rPr>
        <w:t xml:space="preserve"> работ</w:t>
      </w:r>
    </w:p>
    <w:p w:rsidR="00A03B1B" w:rsidRDefault="00A03B1B" w:rsidP="00A03B1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2"/>
        <w:gridCol w:w="6946"/>
        <w:gridCol w:w="1134"/>
        <w:gridCol w:w="1134"/>
      </w:tblGrid>
      <w:tr w:rsidR="004B7022" w:rsidTr="00B6670E">
        <w:tc>
          <w:tcPr>
            <w:tcW w:w="392" w:type="dxa"/>
            <w:vAlign w:val="center"/>
          </w:tcPr>
          <w:p w:rsidR="004B7022" w:rsidRDefault="004B7022" w:rsidP="006842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6946" w:type="dxa"/>
            <w:vAlign w:val="center"/>
          </w:tcPr>
          <w:p w:rsidR="004B7022" w:rsidRDefault="004B7022" w:rsidP="006842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работы</w:t>
            </w:r>
          </w:p>
        </w:tc>
        <w:tc>
          <w:tcPr>
            <w:tcW w:w="1134" w:type="dxa"/>
            <w:vAlign w:val="center"/>
          </w:tcPr>
          <w:p w:rsidR="004B7022" w:rsidRDefault="004B7022" w:rsidP="006842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Номер темы</w:t>
            </w:r>
          </w:p>
        </w:tc>
        <w:tc>
          <w:tcPr>
            <w:tcW w:w="1134" w:type="dxa"/>
          </w:tcPr>
          <w:p w:rsidR="004B7022" w:rsidRDefault="004B7022" w:rsidP="006842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Трудоемкость</w:t>
            </w:r>
          </w:p>
        </w:tc>
      </w:tr>
      <w:tr w:rsidR="004B7022" w:rsidTr="00B6670E">
        <w:tc>
          <w:tcPr>
            <w:tcW w:w="392" w:type="dxa"/>
            <w:vAlign w:val="center"/>
          </w:tcPr>
          <w:p w:rsidR="004B7022" w:rsidRPr="008E6752" w:rsidRDefault="004B7022" w:rsidP="006842A0">
            <w:pPr>
              <w:jc w:val="center"/>
              <w:rPr>
                <w:sz w:val="24"/>
                <w:szCs w:val="24"/>
              </w:rPr>
            </w:pPr>
            <w:r w:rsidRPr="008E6752">
              <w:rPr>
                <w:sz w:val="24"/>
                <w:szCs w:val="24"/>
              </w:rPr>
              <w:t>1</w:t>
            </w:r>
          </w:p>
        </w:tc>
        <w:tc>
          <w:tcPr>
            <w:tcW w:w="6946" w:type="dxa"/>
          </w:tcPr>
          <w:p w:rsidR="004B7022" w:rsidRPr="001E3DEB" w:rsidRDefault="004B7022" w:rsidP="006842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Изучение основных сетевых  утилит ОС </w:t>
            </w:r>
            <w:r>
              <w:rPr>
                <w:sz w:val="24"/>
                <w:szCs w:val="24"/>
                <w:lang w:val="en-US"/>
              </w:rPr>
              <w:t>Windows</w:t>
            </w:r>
            <w:r w:rsidRPr="001E3DE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и ОС </w:t>
            </w:r>
            <w:r>
              <w:rPr>
                <w:sz w:val="24"/>
                <w:szCs w:val="24"/>
                <w:lang w:val="en-US"/>
              </w:rPr>
              <w:t>Linux</w:t>
            </w:r>
            <w:r w:rsidRPr="001E3DEB">
              <w:rPr>
                <w:sz w:val="24"/>
                <w:szCs w:val="24"/>
              </w:rPr>
              <w:t>.</w:t>
            </w:r>
          </w:p>
        </w:tc>
        <w:tc>
          <w:tcPr>
            <w:tcW w:w="1134" w:type="dxa"/>
            <w:vAlign w:val="center"/>
          </w:tcPr>
          <w:p w:rsidR="004B7022" w:rsidRPr="001E3DEB" w:rsidRDefault="004B7022" w:rsidP="006842A0">
            <w:pPr>
              <w:jc w:val="center"/>
              <w:rPr>
                <w:sz w:val="24"/>
              </w:rPr>
            </w:pPr>
            <w:r w:rsidRPr="001E3DEB">
              <w:rPr>
                <w:sz w:val="24"/>
              </w:rPr>
              <w:t>1,2,3</w:t>
            </w:r>
            <w:r>
              <w:rPr>
                <w:sz w:val="24"/>
              </w:rPr>
              <w:t>,8</w:t>
            </w:r>
          </w:p>
        </w:tc>
        <w:tc>
          <w:tcPr>
            <w:tcW w:w="1134" w:type="dxa"/>
          </w:tcPr>
          <w:p w:rsidR="004B7022" w:rsidRPr="001E3DEB" w:rsidRDefault="004B7022" w:rsidP="006842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4B7022" w:rsidTr="00B6670E">
        <w:tc>
          <w:tcPr>
            <w:tcW w:w="392" w:type="dxa"/>
            <w:vAlign w:val="center"/>
          </w:tcPr>
          <w:p w:rsidR="004B7022" w:rsidRPr="008E6752" w:rsidRDefault="004B7022" w:rsidP="006842A0">
            <w:pPr>
              <w:jc w:val="center"/>
              <w:rPr>
                <w:sz w:val="24"/>
                <w:szCs w:val="24"/>
              </w:rPr>
            </w:pPr>
            <w:r w:rsidRPr="008E6752">
              <w:rPr>
                <w:sz w:val="24"/>
                <w:szCs w:val="24"/>
              </w:rPr>
              <w:t>2</w:t>
            </w:r>
          </w:p>
        </w:tc>
        <w:tc>
          <w:tcPr>
            <w:tcW w:w="6946" w:type="dxa"/>
          </w:tcPr>
          <w:p w:rsidR="004B7022" w:rsidRPr="001E3DEB" w:rsidRDefault="004B7022" w:rsidP="006842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Изучение технологии сокетов для написания простейших сетевых приложений </w:t>
            </w:r>
          </w:p>
        </w:tc>
        <w:tc>
          <w:tcPr>
            <w:tcW w:w="1134" w:type="dxa"/>
            <w:vAlign w:val="center"/>
          </w:tcPr>
          <w:p w:rsidR="004B7022" w:rsidRPr="001E3DEB" w:rsidRDefault="004B7022" w:rsidP="006842A0">
            <w:pPr>
              <w:jc w:val="center"/>
              <w:rPr>
                <w:sz w:val="24"/>
              </w:rPr>
            </w:pPr>
            <w:r w:rsidRPr="001E3DEB">
              <w:rPr>
                <w:sz w:val="24"/>
              </w:rPr>
              <w:t>4,5,6</w:t>
            </w:r>
          </w:p>
        </w:tc>
        <w:tc>
          <w:tcPr>
            <w:tcW w:w="1134" w:type="dxa"/>
          </w:tcPr>
          <w:p w:rsidR="004B7022" w:rsidRPr="001E3DEB" w:rsidRDefault="004B7022" w:rsidP="006842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4B7022" w:rsidTr="00B6670E">
        <w:tc>
          <w:tcPr>
            <w:tcW w:w="392" w:type="dxa"/>
            <w:vAlign w:val="center"/>
          </w:tcPr>
          <w:p w:rsidR="004B7022" w:rsidRPr="008E6752" w:rsidRDefault="004B7022" w:rsidP="006842A0">
            <w:pPr>
              <w:jc w:val="center"/>
              <w:rPr>
                <w:sz w:val="24"/>
                <w:szCs w:val="24"/>
              </w:rPr>
            </w:pPr>
            <w:r w:rsidRPr="008E6752">
              <w:rPr>
                <w:sz w:val="24"/>
                <w:szCs w:val="24"/>
              </w:rPr>
              <w:t>3</w:t>
            </w:r>
          </w:p>
        </w:tc>
        <w:tc>
          <w:tcPr>
            <w:tcW w:w="6946" w:type="dxa"/>
          </w:tcPr>
          <w:p w:rsidR="004B7022" w:rsidRPr="001E3DEB" w:rsidRDefault="004B7022" w:rsidP="006842A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Изучение технологии </w:t>
            </w:r>
            <w:r>
              <w:rPr>
                <w:sz w:val="24"/>
                <w:szCs w:val="24"/>
                <w:lang w:val="en-US"/>
              </w:rPr>
              <w:t xml:space="preserve">Java </w:t>
            </w:r>
            <w:proofErr w:type="spellStart"/>
            <w:r>
              <w:rPr>
                <w:sz w:val="24"/>
                <w:szCs w:val="24"/>
                <w:lang w:val="en-US"/>
              </w:rPr>
              <w:t>Servlets</w:t>
            </w:r>
            <w:proofErr w:type="spellEnd"/>
          </w:p>
        </w:tc>
        <w:tc>
          <w:tcPr>
            <w:tcW w:w="1134" w:type="dxa"/>
            <w:vAlign w:val="center"/>
          </w:tcPr>
          <w:p w:rsidR="004B7022" w:rsidRPr="008E6752" w:rsidRDefault="004B7022" w:rsidP="006842A0">
            <w:pPr>
              <w:jc w:val="center"/>
              <w:rPr>
                <w:sz w:val="24"/>
              </w:rPr>
            </w:pPr>
            <w:r w:rsidRPr="008E6752">
              <w:rPr>
                <w:sz w:val="24"/>
              </w:rPr>
              <w:t>10,</w:t>
            </w:r>
            <w:r>
              <w:rPr>
                <w:sz w:val="24"/>
              </w:rPr>
              <w:t xml:space="preserve"> 11</w:t>
            </w:r>
          </w:p>
        </w:tc>
        <w:tc>
          <w:tcPr>
            <w:tcW w:w="1134" w:type="dxa"/>
          </w:tcPr>
          <w:p w:rsidR="004B7022" w:rsidRPr="008E6752" w:rsidRDefault="004B7022" w:rsidP="006842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4B7022" w:rsidTr="00B6670E">
        <w:tc>
          <w:tcPr>
            <w:tcW w:w="392" w:type="dxa"/>
            <w:vAlign w:val="center"/>
          </w:tcPr>
          <w:p w:rsidR="004B7022" w:rsidRPr="008E6752" w:rsidRDefault="004B7022" w:rsidP="006842A0">
            <w:pPr>
              <w:jc w:val="center"/>
              <w:rPr>
                <w:sz w:val="24"/>
                <w:szCs w:val="24"/>
              </w:rPr>
            </w:pPr>
            <w:r w:rsidRPr="008E6752">
              <w:rPr>
                <w:sz w:val="24"/>
                <w:szCs w:val="24"/>
              </w:rPr>
              <w:t>4</w:t>
            </w:r>
          </w:p>
        </w:tc>
        <w:tc>
          <w:tcPr>
            <w:tcW w:w="6946" w:type="dxa"/>
          </w:tcPr>
          <w:p w:rsidR="004B7022" w:rsidRPr="001E3DEB" w:rsidRDefault="004B7022" w:rsidP="006842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Использование технологии </w:t>
            </w:r>
            <w:r>
              <w:rPr>
                <w:sz w:val="24"/>
                <w:szCs w:val="24"/>
                <w:lang w:val="en-US"/>
              </w:rPr>
              <w:t>WEB</w:t>
            </w:r>
            <w:r w:rsidRPr="001E3DEB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сервисов для организации взаимодействия приложений</w:t>
            </w:r>
          </w:p>
        </w:tc>
        <w:tc>
          <w:tcPr>
            <w:tcW w:w="1134" w:type="dxa"/>
            <w:vAlign w:val="center"/>
          </w:tcPr>
          <w:p w:rsidR="004B7022" w:rsidRPr="008E6752" w:rsidRDefault="004B7022" w:rsidP="006842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134" w:type="dxa"/>
          </w:tcPr>
          <w:p w:rsidR="004B7022" w:rsidRDefault="004B7022" w:rsidP="006842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</w:tbl>
    <w:p w:rsidR="00C703CE" w:rsidRDefault="00C703CE"/>
    <w:p w:rsidR="004B7022" w:rsidRDefault="004B7022" w:rsidP="004B7022">
      <w:pPr>
        <w:pStyle w:val="Heading9"/>
        <w:rPr>
          <w:b/>
          <w:i w:val="0"/>
          <w:sz w:val="24"/>
        </w:rPr>
      </w:pPr>
      <w:r>
        <w:rPr>
          <w:b/>
          <w:i w:val="0"/>
          <w:sz w:val="24"/>
        </w:rPr>
        <w:t>Перечень практических занятий</w:t>
      </w:r>
    </w:p>
    <w:p w:rsidR="004B7022" w:rsidRDefault="004B7022" w:rsidP="004B702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2"/>
        <w:gridCol w:w="5812"/>
        <w:gridCol w:w="1701"/>
        <w:gridCol w:w="1701"/>
      </w:tblGrid>
      <w:tr w:rsidR="004B7022" w:rsidTr="004B7022">
        <w:tc>
          <w:tcPr>
            <w:tcW w:w="392" w:type="dxa"/>
            <w:vAlign w:val="center"/>
          </w:tcPr>
          <w:p w:rsidR="004B7022" w:rsidRDefault="004B7022" w:rsidP="00181E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5812" w:type="dxa"/>
            <w:vAlign w:val="center"/>
          </w:tcPr>
          <w:p w:rsidR="004B7022" w:rsidRDefault="004B7022" w:rsidP="00181E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работы</w:t>
            </w:r>
          </w:p>
        </w:tc>
        <w:tc>
          <w:tcPr>
            <w:tcW w:w="1701" w:type="dxa"/>
            <w:vAlign w:val="center"/>
          </w:tcPr>
          <w:p w:rsidR="004B7022" w:rsidRDefault="004B7022" w:rsidP="00181E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Номер темы</w:t>
            </w:r>
          </w:p>
        </w:tc>
        <w:tc>
          <w:tcPr>
            <w:tcW w:w="1701" w:type="dxa"/>
          </w:tcPr>
          <w:p w:rsidR="004B7022" w:rsidRDefault="004B7022" w:rsidP="00181E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Трудоемкость</w:t>
            </w:r>
          </w:p>
        </w:tc>
      </w:tr>
      <w:tr w:rsidR="004B7022" w:rsidTr="004B7022">
        <w:tc>
          <w:tcPr>
            <w:tcW w:w="392" w:type="dxa"/>
            <w:vAlign w:val="center"/>
          </w:tcPr>
          <w:p w:rsidR="004B7022" w:rsidRPr="008E6752" w:rsidRDefault="004B7022" w:rsidP="00181E5E">
            <w:pPr>
              <w:jc w:val="center"/>
              <w:rPr>
                <w:sz w:val="24"/>
                <w:szCs w:val="24"/>
              </w:rPr>
            </w:pPr>
            <w:r w:rsidRPr="008E6752">
              <w:rPr>
                <w:sz w:val="24"/>
                <w:szCs w:val="24"/>
              </w:rPr>
              <w:t>1</w:t>
            </w:r>
          </w:p>
        </w:tc>
        <w:tc>
          <w:tcPr>
            <w:tcW w:w="5812" w:type="dxa"/>
          </w:tcPr>
          <w:p w:rsidR="004B7022" w:rsidRPr="001E3DEB" w:rsidRDefault="004B7022" w:rsidP="004B70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Основные сетевые  утилиты ОС </w:t>
            </w:r>
            <w:r>
              <w:rPr>
                <w:sz w:val="24"/>
                <w:szCs w:val="24"/>
                <w:lang w:val="en-US"/>
              </w:rPr>
              <w:t>Windows</w:t>
            </w:r>
            <w:r w:rsidRPr="001E3DE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и ОС </w:t>
            </w:r>
            <w:r>
              <w:rPr>
                <w:sz w:val="24"/>
                <w:szCs w:val="24"/>
                <w:lang w:val="en-US"/>
              </w:rPr>
              <w:t>Linux</w:t>
            </w:r>
            <w:r w:rsidRPr="001E3DEB">
              <w:rPr>
                <w:sz w:val="24"/>
                <w:szCs w:val="24"/>
              </w:rPr>
              <w:t>.</w:t>
            </w:r>
          </w:p>
        </w:tc>
        <w:tc>
          <w:tcPr>
            <w:tcW w:w="1701" w:type="dxa"/>
            <w:vAlign w:val="center"/>
          </w:tcPr>
          <w:p w:rsidR="004B7022" w:rsidRPr="001E3DEB" w:rsidRDefault="004B7022" w:rsidP="00181E5E">
            <w:pPr>
              <w:jc w:val="center"/>
              <w:rPr>
                <w:sz w:val="24"/>
              </w:rPr>
            </w:pPr>
            <w:r w:rsidRPr="001E3DEB">
              <w:rPr>
                <w:sz w:val="24"/>
              </w:rPr>
              <w:t>1,2,3</w:t>
            </w:r>
            <w:r>
              <w:rPr>
                <w:sz w:val="24"/>
              </w:rPr>
              <w:t>,8</w:t>
            </w:r>
          </w:p>
        </w:tc>
        <w:tc>
          <w:tcPr>
            <w:tcW w:w="1701" w:type="dxa"/>
          </w:tcPr>
          <w:p w:rsidR="004B7022" w:rsidRPr="001E3DEB" w:rsidRDefault="004B7022" w:rsidP="00181E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4B7022" w:rsidTr="004B7022">
        <w:tc>
          <w:tcPr>
            <w:tcW w:w="392" w:type="dxa"/>
            <w:vAlign w:val="center"/>
          </w:tcPr>
          <w:p w:rsidR="004B7022" w:rsidRPr="008E6752" w:rsidRDefault="004B7022" w:rsidP="00181E5E">
            <w:pPr>
              <w:jc w:val="center"/>
              <w:rPr>
                <w:sz w:val="24"/>
                <w:szCs w:val="24"/>
              </w:rPr>
            </w:pPr>
            <w:r w:rsidRPr="008E6752">
              <w:rPr>
                <w:sz w:val="24"/>
                <w:szCs w:val="24"/>
              </w:rPr>
              <w:t>2</w:t>
            </w:r>
          </w:p>
        </w:tc>
        <w:tc>
          <w:tcPr>
            <w:tcW w:w="5812" w:type="dxa"/>
          </w:tcPr>
          <w:p w:rsidR="004B7022" w:rsidRPr="001E3DEB" w:rsidRDefault="004B7022" w:rsidP="00181E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Сокеты</w:t>
            </w:r>
          </w:p>
        </w:tc>
        <w:tc>
          <w:tcPr>
            <w:tcW w:w="1701" w:type="dxa"/>
            <w:vAlign w:val="center"/>
          </w:tcPr>
          <w:p w:rsidR="004B7022" w:rsidRPr="001E3DEB" w:rsidRDefault="004B7022" w:rsidP="00181E5E">
            <w:pPr>
              <w:jc w:val="center"/>
              <w:rPr>
                <w:sz w:val="24"/>
              </w:rPr>
            </w:pPr>
            <w:r w:rsidRPr="001E3DEB">
              <w:rPr>
                <w:sz w:val="24"/>
              </w:rPr>
              <w:t>4,5,6</w:t>
            </w:r>
          </w:p>
        </w:tc>
        <w:tc>
          <w:tcPr>
            <w:tcW w:w="1701" w:type="dxa"/>
          </w:tcPr>
          <w:p w:rsidR="004B7022" w:rsidRPr="001E3DEB" w:rsidRDefault="004B7022" w:rsidP="00181E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4B7022" w:rsidTr="004B7022">
        <w:tc>
          <w:tcPr>
            <w:tcW w:w="392" w:type="dxa"/>
            <w:vAlign w:val="center"/>
          </w:tcPr>
          <w:p w:rsidR="004B7022" w:rsidRPr="008E6752" w:rsidRDefault="004B7022" w:rsidP="00181E5E">
            <w:pPr>
              <w:jc w:val="center"/>
              <w:rPr>
                <w:sz w:val="24"/>
                <w:szCs w:val="24"/>
              </w:rPr>
            </w:pPr>
            <w:r w:rsidRPr="008E6752">
              <w:rPr>
                <w:sz w:val="24"/>
                <w:szCs w:val="24"/>
              </w:rPr>
              <w:t>3</w:t>
            </w:r>
          </w:p>
        </w:tc>
        <w:tc>
          <w:tcPr>
            <w:tcW w:w="5812" w:type="dxa"/>
          </w:tcPr>
          <w:p w:rsidR="004B7022" w:rsidRPr="001E3DEB" w:rsidRDefault="004B7022" w:rsidP="00181E5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Java </w:t>
            </w:r>
            <w:proofErr w:type="spellStart"/>
            <w:r>
              <w:rPr>
                <w:sz w:val="24"/>
                <w:szCs w:val="24"/>
                <w:lang w:val="en-US"/>
              </w:rPr>
              <w:t>Servlets</w:t>
            </w:r>
            <w:proofErr w:type="spellEnd"/>
          </w:p>
        </w:tc>
        <w:tc>
          <w:tcPr>
            <w:tcW w:w="1701" w:type="dxa"/>
            <w:vAlign w:val="center"/>
          </w:tcPr>
          <w:p w:rsidR="004B7022" w:rsidRPr="008E6752" w:rsidRDefault="004B7022" w:rsidP="00181E5E">
            <w:pPr>
              <w:jc w:val="center"/>
              <w:rPr>
                <w:sz w:val="24"/>
              </w:rPr>
            </w:pPr>
            <w:r w:rsidRPr="008E6752">
              <w:rPr>
                <w:sz w:val="24"/>
              </w:rPr>
              <w:t>10,</w:t>
            </w:r>
            <w:r>
              <w:rPr>
                <w:sz w:val="24"/>
              </w:rPr>
              <w:t xml:space="preserve"> 11</w:t>
            </w:r>
          </w:p>
        </w:tc>
        <w:tc>
          <w:tcPr>
            <w:tcW w:w="1701" w:type="dxa"/>
          </w:tcPr>
          <w:p w:rsidR="004B7022" w:rsidRPr="008E6752" w:rsidRDefault="004B7022" w:rsidP="00181E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4B7022" w:rsidTr="004B7022">
        <w:tc>
          <w:tcPr>
            <w:tcW w:w="392" w:type="dxa"/>
            <w:vAlign w:val="center"/>
          </w:tcPr>
          <w:p w:rsidR="004B7022" w:rsidRPr="008E6752" w:rsidRDefault="004B7022" w:rsidP="00181E5E">
            <w:pPr>
              <w:jc w:val="center"/>
              <w:rPr>
                <w:sz w:val="24"/>
                <w:szCs w:val="24"/>
              </w:rPr>
            </w:pPr>
            <w:r w:rsidRPr="008E6752">
              <w:rPr>
                <w:sz w:val="24"/>
                <w:szCs w:val="24"/>
              </w:rPr>
              <w:t>4</w:t>
            </w:r>
          </w:p>
        </w:tc>
        <w:tc>
          <w:tcPr>
            <w:tcW w:w="5812" w:type="dxa"/>
          </w:tcPr>
          <w:p w:rsidR="004B7022" w:rsidRPr="001E3DEB" w:rsidRDefault="004B7022" w:rsidP="004B70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WEB</w:t>
            </w:r>
            <w:r w:rsidRPr="001E3DEB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сервисы</w:t>
            </w:r>
          </w:p>
        </w:tc>
        <w:tc>
          <w:tcPr>
            <w:tcW w:w="1701" w:type="dxa"/>
            <w:vAlign w:val="center"/>
          </w:tcPr>
          <w:p w:rsidR="004B7022" w:rsidRPr="008E6752" w:rsidRDefault="004B7022" w:rsidP="00181E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701" w:type="dxa"/>
          </w:tcPr>
          <w:p w:rsidR="004B7022" w:rsidRDefault="004B7022" w:rsidP="00181E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</w:tbl>
    <w:p w:rsidR="004B7022" w:rsidRDefault="004B7022" w:rsidP="004B7022"/>
    <w:p w:rsidR="004B7022" w:rsidRDefault="004B7022" w:rsidP="004B7022">
      <w:pPr>
        <w:rPr>
          <w:b/>
          <w:sz w:val="24"/>
        </w:rPr>
      </w:pPr>
    </w:p>
    <w:p w:rsidR="00F94EF2" w:rsidRDefault="00F94EF2">
      <w:pPr>
        <w:suppressAutoHyphens w:val="0"/>
        <w:spacing w:line="240" w:lineRule="auto"/>
        <w:rPr>
          <w:b/>
          <w:sz w:val="24"/>
        </w:rPr>
      </w:pPr>
    </w:p>
    <w:p w:rsidR="00C703CE" w:rsidRDefault="00C67893" w:rsidP="00605251">
      <w:pPr>
        <w:jc w:val="center"/>
        <w:rPr>
          <w:b/>
          <w:sz w:val="24"/>
        </w:rPr>
      </w:pPr>
      <w:r>
        <w:rPr>
          <w:b/>
          <w:sz w:val="24"/>
        </w:rPr>
        <w:t>Распределение учебных часов по темам и видам занятий</w:t>
      </w:r>
    </w:p>
    <w:p w:rsidR="00F94EF2" w:rsidRDefault="00F94EF2" w:rsidP="00605251">
      <w:pPr>
        <w:jc w:val="center"/>
        <w:rPr>
          <w:b/>
          <w:sz w:val="24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5"/>
        <w:gridCol w:w="3119"/>
        <w:gridCol w:w="567"/>
        <w:gridCol w:w="709"/>
        <w:gridCol w:w="708"/>
        <w:gridCol w:w="567"/>
        <w:gridCol w:w="567"/>
        <w:gridCol w:w="567"/>
        <w:gridCol w:w="567"/>
        <w:gridCol w:w="709"/>
        <w:gridCol w:w="992"/>
      </w:tblGrid>
      <w:tr w:rsidR="00F94EF2" w:rsidRPr="00734869" w:rsidTr="006842A0">
        <w:trPr>
          <w:cantSplit/>
        </w:trPr>
        <w:tc>
          <w:tcPr>
            <w:tcW w:w="675" w:type="dxa"/>
            <w:vMerge w:val="restart"/>
            <w:vAlign w:val="center"/>
          </w:tcPr>
          <w:p w:rsidR="00F94EF2" w:rsidRPr="00734869" w:rsidRDefault="00F94EF2" w:rsidP="006842A0">
            <w:pPr>
              <w:jc w:val="center"/>
              <w:rPr>
                <w:b/>
                <w:sz w:val="22"/>
              </w:rPr>
            </w:pPr>
            <w:r w:rsidRPr="00734869">
              <w:rPr>
                <w:b/>
                <w:sz w:val="22"/>
              </w:rPr>
              <w:t>№</w:t>
            </w:r>
          </w:p>
          <w:p w:rsidR="00F94EF2" w:rsidRPr="00734869" w:rsidRDefault="00F94EF2" w:rsidP="006842A0">
            <w:pPr>
              <w:jc w:val="center"/>
              <w:rPr>
                <w:b/>
                <w:sz w:val="22"/>
              </w:rPr>
            </w:pPr>
            <w:r w:rsidRPr="00734869">
              <w:rPr>
                <w:b/>
                <w:sz w:val="22"/>
              </w:rPr>
              <w:t>темы</w:t>
            </w:r>
          </w:p>
        </w:tc>
        <w:tc>
          <w:tcPr>
            <w:tcW w:w="3119" w:type="dxa"/>
            <w:vMerge w:val="restart"/>
            <w:vAlign w:val="center"/>
          </w:tcPr>
          <w:p w:rsidR="00F94EF2" w:rsidRPr="00734869" w:rsidRDefault="00F94EF2" w:rsidP="006842A0">
            <w:pPr>
              <w:jc w:val="center"/>
              <w:rPr>
                <w:b/>
                <w:sz w:val="22"/>
              </w:rPr>
            </w:pPr>
            <w:r w:rsidRPr="00734869">
              <w:rPr>
                <w:b/>
                <w:sz w:val="22"/>
              </w:rPr>
              <w:t>Название разделов и тем</w:t>
            </w:r>
          </w:p>
        </w:tc>
        <w:tc>
          <w:tcPr>
            <w:tcW w:w="4252" w:type="dxa"/>
            <w:gridSpan w:val="7"/>
          </w:tcPr>
          <w:p w:rsidR="00F94EF2" w:rsidRPr="00734869" w:rsidRDefault="00F94EF2" w:rsidP="006842A0">
            <w:pPr>
              <w:pStyle w:val="Heading1"/>
              <w:rPr>
                <w:b/>
                <w:sz w:val="22"/>
              </w:rPr>
            </w:pPr>
            <w:proofErr w:type="spellStart"/>
            <w:r w:rsidRPr="00734869">
              <w:rPr>
                <w:sz w:val="22"/>
              </w:rPr>
              <w:t>Объем</w:t>
            </w:r>
            <w:proofErr w:type="spellEnd"/>
            <w:r w:rsidRPr="00734869">
              <w:rPr>
                <w:sz w:val="22"/>
              </w:rPr>
              <w:t xml:space="preserve"> </w:t>
            </w:r>
            <w:proofErr w:type="spellStart"/>
            <w:r w:rsidRPr="00734869">
              <w:rPr>
                <w:sz w:val="22"/>
              </w:rPr>
              <w:t>учебных</w:t>
            </w:r>
            <w:proofErr w:type="spellEnd"/>
            <w:r w:rsidRPr="00734869">
              <w:rPr>
                <w:sz w:val="22"/>
              </w:rPr>
              <w:t xml:space="preserve"> </w:t>
            </w:r>
            <w:proofErr w:type="spellStart"/>
            <w:r w:rsidRPr="00734869">
              <w:rPr>
                <w:sz w:val="22"/>
              </w:rPr>
              <w:t>часов</w:t>
            </w:r>
            <w:proofErr w:type="spellEnd"/>
          </w:p>
        </w:tc>
        <w:tc>
          <w:tcPr>
            <w:tcW w:w="709" w:type="dxa"/>
            <w:vMerge w:val="restart"/>
            <w:vAlign w:val="center"/>
          </w:tcPr>
          <w:p w:rsidR="00F94EF2" w:rsidRPr="00734869" w:rsidRDefault="00F94EF2" w:rsidP="006842A0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Семестр</w:t>
            </w:r>
          </w:p>
        </w:tc>
        <w:tc>
          <w:tcPr>
            <w:tcW w:w="992" w:type="dxa"/>
            <w:vMerge w:val="restart"/>
            <w:vAlign w:val="center"/>
          </w:tcPr>
          <w:p w:rsidR="00F94EF2" w:rsidRPr="00734869" w:rsidRDefault="00F94EF2" w:rsidP="006842A0">
            <w:pPr>
              <w:jc w:val="center"/>
              <w:rPr>
                <w:b/>
                <w:sz w:val="16"/>
              </w:rPr>
            </w:pPr>
          </w:p>
          <w:p w:rsidR="00F94EF2" w:rsidRPr="00734869" w:rsidRDefault="00F94EF2" w:rsidP="006842A0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Литература по темам</w:t>
            </w:r>
          </w:p>
        </w:tc>
      </w:tr>
      <w:tr w:rsidR="00F94EF2" w:rsidRPr="00734869" w:rsidTr="006842A0">
        <w:trPr>
          <w:cantSplit/>
          <w:trHeight w:val="278"/>
        </w:trPr>
        <w:tc>
          <w:tcPr>
            <w:tcW w:w="675" w:type="dxa"/>
            <w:vMerge/>
            <w:vAlign w:val="center"/>
          </w:tcPr>
          <w:p w:rsidR="00F94EF2" w:rsidRPr="00734869" w:rsidRDefault="00F94EF2" w:rsidP="006842A0">
            <w:pPr>
              <w:jc w:val="center"/>
              <w:rPr>
                <w:sz w:val="22"/>
              </w:rPr>
            </w:pPr>
          </w:p>
        </w:tc>
        <w:tc>
          <w:tcPr>
            <w:tcW w:w="3119" w:type="dxa"/>
            <w:vMerge/>
          </w:tcPr>
          <w:p w:rsidR="00F94EF2" w:rsidRPr="00734869" w:rsidRDefault="00F94EF2" w:rsidP="006842A0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  <w:vMerge w:val="restart"/>
            <w:vAlign w:val="center"/>
          </w:tcPr>
          <w:p w:rsidR="00F94EF2" w:rsidRPr="00734869" w:rsidRDefault="00F94EF2" w:rsidP="006842A0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Лекции</w:t>
            </w:r>
          </w:p>
        </w:tc>
        <w:tc>
          <w:tcPr>
            <w:tcW w:w="709" w:type="dxa"/>
            <w:vMerge w:val="restart"/>
            <w:vAlign w:val="center"/>
          </w:tcPr>
          <w:p w:rsidR="00F94EF2" w:rsidRPr="00734869" w:rsidRDefault="00F94EF2" w:rsidP="006842A0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Лабор.</w:t>
            </w:r>
          </w:p>
          <w:p w:rsidR="00F94EF2" w:rsidRPr="00734869" w:rsidRDefault="00F94EF2" w:rsidP="006842A0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занят.</w:t>
            </w:r>
          </w:p>
        </w:tc>
        <w:tc>
          <w:tcPr>
            <w:tcW w:w="708" w:type="dxa"/>
            <w:vMerge w:val="restart"/>
            <w:vAlign w:val="center"/>
          </w:tcPr>
          <w:p w:rsidR="00F94EF2" w:rsidRPr="00734869" w:rsidRDefault="00F94EF2" w:rsidP="006842A0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Практ.занят.</w:t>
            </w:r>
          </w:p>
        </w:tc>
        <w:tc>
          <w:tcPr>
            <w:tcW w:w="1134" w:type="dxa"/>
            <w:gridSpan w:val="2"/>
            <w:vAlign w:val="center"/>
          </w:tcPr>
          <w:p w:rsidR="00F94EF2" w:rsidRPr="00734869" w:rsidRDefault="00F94EF2" w:rsidP="006842A0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Аудит.</w:t>
            </w:r>
          </w:p>
          <w:p w:rsidR="00F94EF2" w:rsidRPr="00734869" w:rsidRDefault="00F94EF2" w:rsidP="006842A0">
            <w:pPr>
              <w:ind w:left="-108"/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занят.</w:t>
            </w:r>
          </w:p>
        </w:tc>
        <w:tc>
          <w:tcPr>
            <w:tcW w:w="567" w:type="dxa"/>
            <w:vMerge w:val="restart"/>
            <w:vAlign w:val="center"/>
          </w:tcPr>
          <w:p w:rsidR="00F94EF2" w:rsidRPr="00734869" w:rsidRDefault="00F94EF2" w:rsidP="006842A0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Са</w:t>
            </w:r>
            <w:r>
              <w:rPr>
                <w:b/>
                <w:sz w:val="16"/>
              </w:rPr>
              <w:t>м</w:t>
            </w:r>
            <w:r w:rsidRPr="00734869">
              <w:rPr>
                <w:b/>
                <w:sz w:val="16"/>
              </w:rPr>
              <w:t>.</w:t>
            </w:r>
          </w:p>
          <w:p w:rsidR="00F94EF2" w:rsidRPr="00734869" w:rsidRDefault="00F94EF2" w:rsidP="006842A0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работа</w:t>
            </w:r>
          </w:p>
        </w:tc>
        <w:tc>
          <w:tcPr>
            <w:tcW w:w="567" w:type="dxa"/>
            <w:vMerge w:val="restart"/>
            <w:vAlign w:val="center"/>
          </w:tcPr>
          <w:p w:rsidR="00F94EF2" w:rsidRPr="00734869" w:rsidRDefault="00F94EF2" w:rsidP="006842A0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Всего</w:t>
            </w:r>
          </w:p>
        </w:tc>
        <w:tc>
          <w:tcPr>
            <w:tcW w:w="709" w:type="dxa"/>
            <w:vMerge/>
            <w:vAlign w:val="center"/>
          </w:tcPr>
          <w:p w:rsidR="00F94EF2" w:rsidRPr="00734869" w:rsidRDefault="00F94EF2" w:rsidP="006842A0">
            <w:pPr>
              <w:jc w:val="center"/>
              <w:rPr>
                <w:sz w:val="22"/>
              </w:rPr>
            </w:pPr>
          </w:p>
        </w:tc>
        <w:tc>
          <w:tcPr>
            <w:tcW w:w="992" w:type="dxa"/>
            <w:vMerge/>
            <w:vAlign w:val="center"/>
          </w:tcPr>
          <w:p w:rsidR="00F94EF2" w:rsidRPr="00734869" w:rsidRDefault="00F94EF2" w:rsidP="006842A0">
            <w:pPr>
              <w:jc w:val="center"/>
              <w:rPr>
                <w:b/>
                <w:sz w:val="24"/>
              </w:rPr>
            </w:pPr>
          </w:p>
        </w:tc>
      </w:tr>
      <w:tr w:rsidR="00F94EF2" w:rsidRPr="00734869" w:rsidTr="006842A0">
        <w:trPr>
          <w:cantSplit/>
          <w:trHeight w:val="277"/>
        </w:trPr>
        <w:tc>
          <w:tcPr>
            <w:tcW w:w="675" w:type="dxa"/>
            <w:vMerge/>
            <w:vAlign w:val="center"/>
          </w:tcPr>
          <w:p w:rsidR="00F94EF2" w:rsidRPr="00734869" w:rsidRDefault="00F94EF2" w:rsidP="006842A0">
            <w:pPr>
              <w:jc w:val="center"/>
              <w:rPr>
                <w:sz w:val="22"/>
              </w:rPr>
            </w:pPr>
          </w:p>
        </w:tc>
        <w:tc>
          <w:tcPr>
            <w:tcW w:w="3119" w:type="dxa"/>
            <w:vMerge/>
          </w:tcPr>
          <w:p w:rsidR="00F94EF2" w:rsidRPr="00734869" w:rsidRDefault="00F94EF2" w:rsidP="006842A0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  <w:vMerge/>
            <w:vAlign w:val="center"/>
          </w:tcPr>
          <w:p w:rsidR="00F94EF2" w:rsidRPr="00734869" w:rsidRDefault="00F94EF2" w:rsidP="006842A0">
            <w:pPr>
              <w:jc w:val="center"/>
              <w:rPr>
                <w:b/>
                <w:sz w:val="16"/>
              </w:rPr>
            </w:pPr>
          </w:p>
        </w:tc>
        <w:tc>
          <w:tcPr>
            <w:tcW w:w="709" w:type="dxa"/>
            <w:vMerge/>
            <w:vAlign w:val="center"/>
          </w:tcPr>
          <w:p w:rsidR="00F94EF2" w:rsidRPr="00734869" w:rsidRDefault="00F94EF2" w:rsidP="006842A0">
            <w:pPr>
              <w:jc w:val="center"/>
              <w:rPr>
                <w:b/>
                <w:sz w:val="16"/>
              </w:rPr>
            </w:pPr>
          </w:p>
        </w:tc>
        <w:tc>
          <w:tcPr>
            <w:tcW w:w="708" w:type="dxa"/>
            <w:vMerge/>
            <w:vAlign w:val="center"/>
          </w:tcPr>
          <w:p w:rsidR="00F94EF2" w:rsidRPr="00734869" w:rsidRDefault="00F94EF2" w:rsidP="006842A0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F94EF2" w:rsidRPr="00734869" w:rsidRDefault="00F94EF2" w:rsidP="006842A0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Всего</w:t>
            </w:r>
          </w:p>
        </w:tc>
        <w:tc>
          <w:tcPr>
            <w:tcW w:w="567" w:type="dxa"/>
            <w:vAlign w:val="center"/>
          </w:tcPr>
          <w:p w:rsidR="00F94EF2" w:rsidRPr="00734869" w:rsidRDefault="00F94EF2" w:rsidP="006842A0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в т.ч. инт.формы</w:t>
            </w:r>
          </w:p>
        </w:tc>
        <w:tc>
          <w:tcPr>
            <w:tcW w:w="567" w:type="dxa"/>
            <w:vMerge/>
            <w:vAlign w:val="center"/>
          </w:tcPr>
          <w:p w:rsidR="00F94EF2" w:rsidRPr="00734869" w:rsidRDefault="00F94EF2" w:rsidP="006842A0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Merge/>
          </w:tcPr>
          <w:p w:rsidR="00F94EF2" w:rsidRPr="00734869" w:rsidRDefault="00F94EF2" w:rsidP="006842A0">
            <w:pPr>
              <w:jc w:val="center"/>
              <w:rPr>
                <w:b/>
                <w:sz w:val="16"/>
              </w:rPr>
            </w:pPr>
          </w:p>
        </w:tc>
        <w:tc>
          <w:tcPr>
            <w:tcW w:w="709" w:type="dxa"/>
            <w:vMerge/>
            <w:vAlign w:val="center"/>
          </w:tcPr>
          <w:p w:rsidR="00F94EF2" w:rsidRPr="00734869" w:rsidRDefault="00F94EF2" w:rsidP="006842A0">
            <w:pPr>
              <w:jc w:val="center"/>
              <w:rPr>
                <w:sz w:val="22"/>
              </w:rPr>
            </w:pPr>
          </w:p>
        </w:tc>
        <w:tc>
          <w:tcPr>
            <w:tcW w:w="992" w:type="dxa"/>
            <w:vMerge/>
            <w:vAlign w:val="center"/>
          </w:tcPr>
          <w:p w:rsidR="00F94EF2" w:rsidRPr="00734869" w:rsidRDefault="00F94EF2" w:rsidP="006842A0">
            <w:pPr>
              <w:jc w:val="center"/>
              <w:rPr>
                <w:b/>
                <w:sz w:val="24"/>
              </w:rPr>
            </w:pPr>
          </w:p>
        </w:tc>
      </w:tr>
      <w:tr w:rsidR="00C30FE5" w:rsidRPr="00734869" w:rsidTr="00C30FE5">
        <w:trPr>
          <w:cantSplit/>
        </w:trPr>
        <w:tc>
          <w:tcPr>
            <w:tcW w:w="675" w:type="dxa"/>
            <w:vAlign w:val="center"/>
          </w:tcPr>
          <w:p w:rsidR="00C30FE5" w:rsidRPr="00734869" w:rsidRDefault="00C30FE5" w:rsidP="006842A0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1</w:t>
            </w:r>
          </w:p>
        </w:tc>
        <w:tc>
          <w:tcPr>
            <w:tcW w:w="3119" w:type="dxa"/>
            <w:vAlign w:val="center"/>
          </w:tcPr>
          <w:p w:rsidR="00C30FE5" w:rsidRPr="00C30FE5" w:rsidRDefault="00C30FE5" w:rsidP="006842A0">
            <w:pPr>
              <w:pStyle w:val="10"/>
              <w:rPr>
                <w:lang w:val="ru-RU"/>
              </w:rPr>
            </w:pPr>
            <w:r w:rsidRPr="00C30FE5">
              <w:rPr>
                <w:szCs w:val="24"/>
                <w:lang w:val="ru-RU"/>
              </w:rPr>
              <w:t>Классификация, архитектура и стандарты информационно-вычислительных сетей</w:t>
            </w:r>
          </w:p>
        </w:tc>
        <w:tc>
          <w:tcPr>
            <w:tcW w:w="567" w:type="dxa"/>
            <w:vAlign w:val="center"/>
          </w:tcPr>
          <w:p w:rsidR="00C30FE5" w:rsidRPr="00C30FE5" w:rsidRDefault="00C30FE5" w:rsidP="00C30FE5">
            <w:pPr>
              <w:jc w:val="center"/>
              <w:rPr>
                <w:color w:val="000000"/>
                <w:sz w:val="24"/>
                <w:szCs w:val="24"/>
              </w:rPr>
            </w:pPr>
            <w:r w:rsidRPr="00C30FE5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C30FE5" w:rsidRPr="00C30FE5" w:rsidRDefault="00C30FE5" w:rsidP="00C30FE5">
            <w:pPr>
              <w:jc w:val="center"/>
              <w:rPr>
                <w:color w:val="000000"/>
                <w:sz w:val="24"/>
                <w:szCs w:val="24"/>
              </w:rPr>
            </w:pPr>
            <w:r w:rsidRPr="00C30FE5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</w:tcPr>
          <w:p w:rsidR="00C30FE5" w:rsidRPr="00C30FE5" w:rsidRDefault="00C30FE5" w:rsidP="00C30FE5">
            <w:pPr>
              <w:jc w:val="center"/>
              <w:rPr>
                <w:color w:val="000000"/>
                <w:sz w:val="24"/>
                <w:szCs w:val="24"/>
              </w:rPr>
            </w:pPr>
            <w:r w:rsidRPr="00C30FE5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C30FE5" w:rsidRPr="00C30FE5" w:rsidRDefault="00C30FE5" w:rsidP="00C30FE5">
            <w:pPr>
              <w:jc w:val="center"/>
              <w:rPr>
                <w:color w:val="000000"/>
                <w:sz w:val="24"/>
                <w:szCs w:val="24"/>
              </w:rPr>
            </w:pPr>
            <w:r w:rsidRPr="00C30FE5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567" w:type="dxa"/>
            <w:vAlign w:val="center"/>
          </w:tcPr>
          <w:p w:rsidR="00C30FE5" w:rsidRPr="00C30FE5" w:rsidRDefault="00C30FE5" w:rsidP="00C30FE5">
            <w:pPr>
              <w:jc w:val="center"/>
              <w:rPr>
                <w:color w:val="000000"/>
                <w:sz w:val="24"/>
                <w:szCs w:val="24"/>
              </w:rPr>
            </w:pPr>
            <w:r w:rsidRPr="00C30FE5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C30FE5" w:rsidRPr="00C30FE5" w:rsidRDefault="00C30FE5" w:rsidP="00C30FE5">
            <w:pPr>
              <w:jc w:val="center"/>
              <w:rPr>
                <w:color w:val="000000"/>
                <w:sz w:val="24"/>
                <w:szCs w:val="24"/>
              </w:rPr>
            </w:pPr>
            <w:r w:rsidRPr="00C30FE5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C30FE5" w:rsidRPr="00C30FE5" w:rsidRDefault="00C30FE5" w:rsidP="00C30FE5">
            <w:pPr>
              <w:jc w:val="center"/>
              <w:rPr>
                <w:color w:val="000000"/>
                <w:sz w:val="24"/>
                <w:szCs w:val="24"/>
              </w:rPr>
            </w:pPr>
            <w:r w:rsidRPr="00C30FE5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709" w:type="dxa"/>
            <w:vAlign w:val="center"/>
          </w:tcPr>
          <w:p w:rsidR="00C30FE5" w:rsidRPr="00C30FE5" w:rsidRDefault="00C30FE5" w:rsidP="00C30FE5">
            <w:pPr>
              <w:jc w:val="center"/>
              <w:rPr>
                <w:color w:val="000000"/>
                <w:sz w:val="24"/>
                <w:szCs w:val="24"/>
              </w:rPr>
            </w:pPr>
            <w:r w:rsidRPr="00C30FE5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92" w:type="dxa"/>
            <w:vAlign w:val="center"/>
          </w:tcPr>
          <w:p w:rsidR="00C30FE5" w:rsidRPr="00C30FE5" w:rsidRDefault="00C30FE5" w:rsidP="006842A0">
            <w:pPr>
              <w:jc w:val="center"/>
              <w:rPr>
                <w:b/>
                <w:sz w:val="22"/>
              </w:rPr>
            </w:pPr>
            <w:r w:rsidRPr="00C30FE5">
              <w:rPr>
                <w:b/>
                <w:sz w:val="22"/>
              </w:rPr>
              <w:t>Л3</w:t>
            </w:r>
          </w:p>
        </w:tc>
      </w:tr>
      <w:tr w:rsidR="00C30FE5" w:rsidRPr="00734869" w:rsidTr="00C30FE5">
        <w:trPr>
          <w:cantSplit/>
        </w:trPr>
        <w:tc>
          <w:tcPr>
            <w:tcW w:w="675" w:type="dxa"/>
            <w:vAlign w:val="center"/>
          </w:tcPr>
          <w:p w:rsidR="00C30FE5" w:rsidRPr="00734869" w:rsidRDefault="00C30FE5" w:rsidP="006842A0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2</w:t>
            </w:r>
          </w:p>
        </w:tc>
        <w:tc>
          <w:tcPr>
            <w:tcW w:w="3119" w:type="dxa"/>
            <w:vAlign w:val="center"/>
          </w:tcPr>
          <w:p w:rsidR="00C30FE5" w:rsidRPr="00257FA9" w:rsidRDefault="00C30FE5" w:rsidP="006842A0">
            <w:pPr>
              <w:pStyle w:val="10"/>
              <w:rPr>
                <w:lang w:val="ru-RU"/>
              </w:rPr>
            </w:pPr>
            <w:proofErr w:type="spellStart"/>
            <w:r w:rsidRPr="008E3973">
              <w:rPr>
                <w:szCs w:val="24"/>
              </w:rPr>
              <w:t>Протокол</w:t>
            </w:r>
            <w:proofErr w:type="spellEnd"/>
            <w:r w:rsidRPr="008E3973">
              <w:rPr>
                <w:szCs w:val="24"/>
              </w:rPr>
              <w:t xml:space="preserve"> </w:t>
            </w:r>
            <w:r w:rsidRPr="008E3973">
              <w:rPr>
                <w:szCs w:val="24"/>
                <w:lang w:val="en-US"/>
              </w:rPr>
              <w:t>IP</w:t>
            </w:r>
          </w:p>
        </w:tc>
        <w:tc>
          <w:tcPr>
            <w:tcW w:w="567" w:type="dxa"/>
            <w:vAlign w:val="center"/>
          </w:tcPr>
          <w:p w:rsidR="00C30FE5" w:rsidRPr="00C30FE5" w:rsidRDefault="00C30FE5" w:rsidP="00C30FE5">
            <w:pPr>
              <w:jc w:val="center"/>
              <w:rPr>
                <w:color w:val="000000"/>
                <w:sz w:val="24"/>
                <w:szCs w:val="24"/>
              </w:rPr>
            </w:pPr>
            <w:r w:rsidRPr="00C30FE5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C30FE5" w:rsidRPr="00C30FE5" w:rsidRDefault="00C30FE5" w:rsidP="00C30FE5">
            <w:pPr>
              <w:jc w:val="center"/>
              <w:rPr>
                <w:color w:val="000000"/>
                <w:sz w:val="24"/>
                <w:szCs w:val="24"/>
              </w:rPr>
            </w:pPr>
            <w:r w:rsidRPr="00C30FE5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</w:tcPr>
          <w:p w:rsidR="00C30FE5" w:rsidRPr="00C30FE5" w:rsidRDefault="00C30FE5" w:rsidP="00C30FE5">
            <w:pPr>
              <w:jc w:val="center"/>
              <w:rPr>
                <w:color w:val="000000"/>
                <w:sz w:val="24"/>
                <w:szCs w:val="24"/>
              </w:rPr>
            </w:pPr>
            <w:r w:rsidRPr="00C30FE5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C30FE5" w:rsidRPr="00C30FE5" w:rsidRDefault="00C30FE5" w:rsidP="00C30FE5">
            <w:pPr>
              <w:jc w:val="center"/>
              <w:rPr>
                <w:color w:val="000000"/>
                <w:sz w:val="24"/>
                <w:szCs w:val="24"/>
              </w:rPr>
            </w:pPr>
            <w:r w:rsidRPr="00C30FE5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567" w:type="dxa"/>
            <w:vAlign w:val="center"/>
          </w:tcPr>
          <w:p w:rsidR="00C30FE5" w:rsidRPr="00C30FE5" w:rsidRDefault="00C30FE5" w:rsidP="00C30FE5">
            <w:pPr>
              <w:jc w:val="center"/>
              <w:rPr>
                <w:color w:val="000000"/>
                <w:sz w:val="24"/>
                <w:szCs w:val="24"/>
              </w:rPr>
            </w:pPr>
            <w:r w:rsidRPr="00C30FE5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C30FE5" w:rsidRPr="00C30FE5" w:rsidRDefault="00C30FE5" w:rsidP="00C30FE5">
            <w:pPr>
              <w:jc w:val="center"/>
              <w:rPr>
                <w:color w:val="000000"/>
                <w:sz w:val="24"/>
                <w:szCs w:val="24"/>
              </w:rPr>
            </w:pPr>
            <w:r w:rsidRPr="00C30FE5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C30FE5" w:rsidRPr="00C30FE5" w:rsidRDefault="00C30FE5" w:rsidP="00C30FE5">
            <w:pPr>
              <w:jc w:val="center"/>
              <w:rPr>
                <w:color w:val="000000"/>
                <w:sz w:val="24"/>
                <w:szCs w:val="24"/>
              </w:rPr>
            </w:pPr>
            <w:r w:rsidRPr="00C30FE5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709" w:type="dxa"/>
            <w:vAlign w:val="center"/>
          </w:tcPr>
          <w:p w:rsidR="00C30FE5" w:rsidRPr="00C30FE5" w:rsidRDefault="00C30FE5" w:rsidP="00C30FE5">
            <w:pPr>
              <w:jc w:val="center"/>
              <w:rPr>
                <w:color w:val="000000"/>
                <w:sz w:val="24"/>
                <w:szCs w:val="24"/>
              </w:rPr>
            </w:pPr>
            <w:r w:rsidRPr="00C30FE5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92" w:type="dxa"/>
            <w:vAlign w:val="center"/>
          </w:tcPr>
          <w:p w:rsidR="00C30FE5" w:rsidRPr="00C30FE5" w:rsidRDefault="00C30FE5" w:rsidP="006842A0">
            <w:pPr>
              <w:jc w:val="center"/>
              <w:rPr>
                <w:b/>
                <w:sz w:val="22"/>
              </w:rPr>
            </w:pPr>
            <w:r w:rsidRPr="00C30FE5">
              <w:rPr>
                <w:b/>
                <w:sz w:val="22"/>
              </w:rPr>
              <w:t>Л3</w:t>
            </w:r>
          </w:p>
        </w:tc>
      </w:tr>
      <w:tr w:rsidR="00C30FE5" w:rsidRPr="00734869" w:rsidTr="00C30FE5">
        <w:trPr>
          <w:cantSplit/>
        </w:trPr>
        <w:tc>
          <w:tcPr>
            <w:tcW w:w="675" w:type="dxa"/>
            <w:vAlign w:val="center"/>
          </w:tcPr>
          <w:p w:rsidR="00C30FE5" w:rsidRPr="00734869" w:rsidRDefault="00C30FE5" w:rsidP="006842A0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3</w:t>
            </w:r>
          </w:p>
        </w:tc>
        <w:tc>
          <w:tcPr>
            <w:tcW w:w="3119" w:type="dxa"/>
            <w:vAlign w:val="center"/>
          </w:tcPr>
          <w:p w:rsidR="00C30FE5" w:rsidRPr="008E3973" w:rsidRDefault="00C30FE5" w:rsidP="006842A0">
            <w:pPr>
              <w:pStyle w:val="PlainText"/>
              <w:rPr>
                <w:sz w:val="24"/>
              </w:rPr>
            </w:pPr>
            <w:r w:rsidRPr="008E3973">
              <w:rPr>
                <w:rFonts w:ascii="Times New Roman" w:hAnsi="Times New Roman"/>
                <w:sz w:val="24"/>
                <w:szCs w:val="24"/>
              </w:rPr>
              <w:t>Протоколы транспортного уровня</w:t>
            </w:r>
          </w:p>
        </w:tc>
        <w:tc>
          <w:tcPr>
            <w:tcW w:w="567" w:type="dxa"/>
            <w:vAlign w:val="center"/>
          </w:tcPr>
          <w:p w:rsidR="00C30FE5" w:rsidRPr="00C30FE5" w:rsidRDefault="00C30FE5" w:rsidP="00C30FE5">
            <w:pPr>
              <w:jc w:val="center"/>
              <w:rPr>
                <w:color w:val="000000"/>
                <w:sz w:val="24"/>
                <w:szCs w:val="24"/>
              </w:rPr>
            </w:pPr>
            <w:r w:rsidRPr="00C30FE5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C30FE5" w:rsidRPr="00C30FE5" w:rsidRDefault="00C30FE5" w:rsidP="00C30FE5">
            <w:pPr>
              <w:jc w:val="center"/>
              <w:rPr>
                <w:color w:val="000000"/>
                <w:sz w:val="24"/>
                <w:szCs w:val="24"/>
              </w:rPr>
            </w:pPr>
            <w:r w:rsidRPr="00C30FE5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:rsidR="00C30FE5" w:rsidRPr="00C30FE5" w:rsidRDefault="00C30FE5" w:rsidP="00C30FE5">
            <w:pPr>
              <w:jc w:val="center"/>
              <w:rPr>
                <w:color w:val="000000"/>
                <w:sz w:val="24"/>
                <w:szCs w:val="24"/>
              </w:rPr>
            </w:pPr>
            <w:r w:rsidRPr="00C30FE5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C30FE5" w:rsidRPr="00C30FE5" w:rsidRDefault="00C30FE5" w:rsidP="00C30FE5">
            <w:pPr>
              <w:jc w:val="center"/>
              <w:rPr>
                <w:color w:val="000000"/>
                <w:sz w:val="24"/>
                <w:szCs w:val="24"/>
              </w:rPr>
            </w:pPr>
            <w:r w:rsidRPr="00C30FE5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C30FE5" w:rsidRPr="00C30FE5" w:rsidRDefault="00C30FE5" w:rsidP="00C30FE5">
            <w:pPr>
              <w:jc w:val="center"/>
              <w:rPr>
                <w:color w:val="000000"/>
                <w:sz w:val="24"/>
                <w:szCs w:val="24"/>
              </w:rPr>
            </w:pPr>
            <w:r w:rsidRPr="00C30FE5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C30FE5" w:rsidRPr="00C30FE5" w:rsidRDefault="00C30FE5" w:rsidP="00C30FE5">
            <w:pPr>
              <w:jc w:val="center"/>
              <w:rPr>
                <w:color w:val="000000"/>
                <w:sz w:val="24"/>
                <w:szCs w:val="24"/>
              </w:rPr>
            </w:pPr>
            <w:r w:rsidRPr="00C30FE5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C30FE5" w:rsidRPr="00C30FE5" w:rsidRDefault="00C30FE5" w:rsidP="00C30FE5">
            <w:pPr>
              <w:jc w:val="center"/>
              <w:rPr>
                <w:color w:val="000000"/>
                <w:sz w:val="24"/>
                <w:szCs w:val="24"/>
              </w:rPr>
            </w:pPr>
            <w:r w:rsidRPr="00C30FE5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709" w:type="dxa"/>
            <w:vAlign w:val="center"/>
          </w:tcPr>
          <w:p w:rsidR="00C30FE5" w:rsidRPr="00C30FE5" w:rsidRDefault="00C30FE5" w:rsidP="00C30FE5">
            <w:pPr>
              <w:jc w:val="center"/>
              <w:rPr>
                <w:color w:val="000000"/>
                <w:sz w:val="24"/>
                <w:szCs w:val="24"/>
              </w:rPr>
            </w:pPr>
            <w:r w:rsidRPr="00C30FE5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92" w:type="dxa"/>
            <w:vAlign w:val="center"/>
          </w:tcPr>
          <w:p w:rsidR="00C30FE5" w:rsidRPr="00C30FE5" w:rsidRDefault="00C30FE5" w:rsidP="00C30FE5">
            <w:pPr>
              <w:jc w:val="center"/>
              <w:rPr>
                <w:b/>
                <w:sz w:val="22"/>
              </w:rPr>
            </w:pPr>
            <w:r w:rsidRPr="00C30FE5">
              <w:rPr>
                <w:b/>
                <w:sz w:val="22"/>
              </w:rPr>
              <w:t>Л3, Д1</w:t>
            </w:r>
          </w:p>
        </w:tc>
      </w:tr>
      <w:tr w:rsidR="00C30FE5" w:rsidRPr="00734869" w:rsidTr="00C30FE5">
        <w:trPr>
          <w:cantSplit/>
        </w:trPr>
        <w:tc>
          <w:tcPr>
            <w:tcW w:w="675" w:type="dxa"/>
            <w:vAlign w:val="center"/>
          </w:tcPr>
          <w:p w:rsidR="00C30FE5" w:rsidRPr="00734869" w:rsidRDefault="00C30FE5" w:rsidP="006842A0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4</w:t>
            </w:r>
          </w:p>
        </w:tc>
        <w:tc>
          <w:tcPr>
            <w:tcW w:w="3119" w:type="dxa"/>
            <w:vAlign w:val="center"/>
          </w:tcPr>
          <w:p w:rsidR="00C30FE5" w:rsidRPr="008E3973" w:rsidRDefault="00C30FE5" w:rsidP="006842A0">
            <w:pPr>
              <w:rPr>
                <w:sz w:val="24"/>
              </w:rPr>
            </w:pPr>
            <w:r w:rsidRPr="008E3973">
              <w:rPr>
                <w:sz w:val="24"/>
                <w:szCs w:val="24"/>
              </w:rPr>
              <w:t>Сетевые операционные системы</w:t>
            </w:r>
          </w:p>
        </w:tc>
        <w:tc>
          <w:tcPr>
            <w:tcW w:w="567" w:type="dxa"/>
            <w:vAlign w:val="center"/>
          </w:tcPr>
          <w:p w:rsidR="00C30FE5" w:rsidRPr="00C30FE5" w:rsidRDefault="00C30FE5" w:rsidP="00C30FE5">
            <w:pPr>
              <w:jc w:val="center"/>
              <w:rPr>
                <w:color w:val="000000"/>
                <w:sz w:val="24"/>
                <w:szCs w:val="24"/>
              </w:rPr>
            </w:pPr>
            <w:r w:rsidRPr="00C30FE5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C30FE5" w:rsidRPr="00C30FE5" w:rsidRDefault="00C30FE5" w:rsidP="00C30FE5">
            <w:pPr>
              <w:jc w:val="center"/>
              <w:rPr>
                <w:color w:val="000000"/>
                <w:sz w:val="24"/>
                <w:szCs w:val="24"/>
              </w:rPr>
            </w:pPr>
            <w:r w:rsidRPr="00C30FE5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:rsidR="00C30FE5" w:rsidRPr="00C30FE5" w:rsidRDefault="00C30FE5" w:rsidP="00C30FE5">
            <w:pPr>
              <w:jc w:val="center"/>
              <w:rPr>
                <w:color w:val="000000"/>
                <w:sz w:val="24"/>
                <w:szCs w:val="24"/>
              </w:rPr>
            </w:pPr>
            <w:r w:rsidRPr="00C30FE5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C30FE5" w:rsidRPr="00C30FE5" w:rsidRDefault="00C30FE5" w:rsidP="00C30FE5">
            <w:pPr>
              <w:jc w:val="center"/>
              <w:rPr>
                <w:color w:val="000000"/>
                <w:sz w:val="24"/>
                <w:szCs w:val="24"/>
              </w:rPr>
            </w:pPr>
            <w:r w:rsidRPr="00C30FE5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567" w:type="dxa"/>
            <w:vAlign w:val="center"/>
          </w:tcPr>
          <w:p w:rsidR="00C30FE5" w:rsidRPr="00C30FE5" w:rsidRDefault="00C30FE5" w:rsidP="00C30FE5">
            <w:pPr>
              <w:jc w:val="center"/>
              <w:rPr>
                <w:color w:val="000000"/>
                <w:sz w:val="24"/>
                <w:szCs w:val="24"/>
              </w:rPr>
            </w:pPr>
            <w:r w:rsidRPr="00C30FE5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C30FE5" w:rsidRPr="00C30FE5" w:rsidRDefault="00C30FE5" w:rsidP="00C30FE5">
            <w:pPr>
              <w:jc w:val="center"/>
              <w:rPr>
                <w:color w:val="000000"/>
                <w:sz w:val="24"/>
                <w:szCs w:val="24"/>
              </w:rPr>
            </w:pPr>
            <w:r w:rsidRPr="00C30FE5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C30FE5" w:rsidRPr="00C30FE5" w:rsidRDefault="00C30FE5" w:rsidP="00C30FE5">
            <w:pPr>
              <w:jc w:val="center"/>
              <w:rPr>
                <w:color w:val="000000"/>
                <w:sz w:val="24"/>
                <w:szCs w:val="24"/>
              </w:rPr>
            </w:pPr>
            <w:r w:rsidRPr="00C30FE5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709" w:type="dxa"/>
            <w:vAlign w:val="center"/>
          </w:tcPr>
          <w:p w:rsidR="00C30FE5" w:rsidRPr="00C30FE5" w:rsidRDefault="00C30FE5" w:rsidP="00C30FE5">
            <w:pPr>
              <w:jc w:val="center"/>
              <w:rPr>
                <w:color w:val="000000"/>
                <w:sz w:val="24"/>
                <w:szCs w:val="24"/>
              </w:rPr>
            </w:pPr>
            <w:r w:rsidRPr="00C30FE5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92" w:type="dxa"/>
            <w:vAlign w:val="center"/>
          </w:tcPr>
          <w:p w:rsidR="00C30FE5" w:rsidRPr="00C30FE5" w:rsidRDefault="00C30FE5" w:rsidP="00C30FE5">
            <w:pPr>
              <w:jc w:val="center"/>
              <w:rPr>
                <w:b/>
                <w:sz w:val="22"/>
              </w:rPr>
            </w:pPr>
            <w:r w:rsidRPr="00C30FE5">
              <w:rPr>
                <w:b/>
                <w:sz w:val="22"/>
              </w:rPr>
              <w:t>Л1, Л2</w:t>
            </w:r>
          </w:p>
        </w:tc>
      </w:tr>
      <w:tr w:rsidR="00C30FE5" w:rsidRPr="00734869" w:rsidTr="00C30FE5">
        <w:trPr>
          <w:cantSplit/>
        </w:trPr>
        <w:tc>
          <w:tcPr>
            <w:tcW w:w="675" w:type="dxa"/>
            <w:vAlign w:val="center"/>
          </w:tcPr>
          <w:p w:rsidR="00C30FE5" w:rsidRPr="00734869" w:rsidRDefault="00C30FE5" w:rsidP="006842A0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5</w:t>
            </w:r>
          </w:p>
        </w:tc>
        <w:tc>
          <w:tcPr>
            <w:tcW w:w="3119" w:type="dxa"/>
            <w:vAlign w:val="center"/>
          </w:tcPr>
          <w:p w:rsidR="00C30FE5" w:rsidRPr="008E3973" w:rsidRDefault="00C30FE5" w:rsidP="006842A0">
            <w:pPr>
              <w:pStyle w:val="PlainText"/>
              <w:rPr>
                <w:sz w:val="24"/>
              </w:rPr>
            </w:pPr>
            <w:r w:rsidRPr="008E3973">
              <w:rPr>
                <w:rFonts w:ascii="Times New Roman" w:hAnsi="Times New Roman"/>
                <w:sz w:val="24"/>
                <w:szCs w:val="24"/>
              </w:rPr>
              <w:t>Синхронизация в распределенных системах</w:t>
            </w:r>
          </w:p>
        </w:tc>
        <w:tc>
          <w:tcPr>
            <w:tcW w:w="567" w:type="dxa"/>
            <w:vAlign w:val="center"/>
          </w:tcPr>
          <w:p w:rsidR="00C30FE5" w:rsidRPr="00C30FE5" w:rsidRDefault="00C30FE5" w:rsidP="00C30FE5">
            <w:pPr>
              <w:jc w:val="center"/>
              <w:rPr>
                <w:color w:val="000000"/>
                <w:sz w:val="24"/>
                <w:szCs w:val="24"/>
              </w:rPr>
            </w:pPr>
            <w:r w:rsidRPr="00C30FE5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C30FE5" w:rsidRPr="00C30FE5" w:rsidRDefault="00C30FE5" w:rsidP="00C30FE5">
            <w:pPr>
              <w:jc w:val="center"/>
              <w:rPr>
                <w:color w:val="000000"/>
                <w:sz w:val="24"/>
                <w:szCs w:val="24"/>
              </w:rPr>
            </w:pPr>
            <w:r w:rsidRPr="00C30FE5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:rsidR="00C30FE5" w:rsidRPr="00C30FE5" w:rsidRDefault="00C30FE5" w:rsidP="00C30FE5">
            <w:pPr>
              <w:jc w:val="center"/>
              <w:rPr>
                <w:color w:val="000000"/>
                <w:sz w:val="24"/>
                <w:szCs w:val="24"/>
              </w:rPr>
            </w:pPr>
            <w:r w:rsidRPr="00C30FE5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C30FE5" w:rsidRPr="00C30FE5" w:rsidRDefault="00C30FE5" w:rsidP="00C30FE5">
            <w:pPr>
              <w:jc w:val="center"/>
              <w:rPr>
                <w:color w:val="000000"/>
                <w:sz w:val="24"/>
                <w:szCs w:val="24"/>
              </w:rPr>
            </w:pPr>
            <w:r w:rsidRPr="00C30FE5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567" w:type="dxa"/>
            <w:vAlign w:val="center"/>
          </w:tcPr>
          <w:p w:rsidR="00C30FE5" w:rsidRPr="00C30FE5" w:rsidRDefault="00C30FE5" w:rsidP="00C30FE5">
            <w:pPr>
              <w:jc w:val="center"/>
              <w:rPr>
                <w:color w:val="000000"/>
                <w:sz w:val="24"/>
                <w:szCs w:val="24"/>
              </w:rPr>
            </w:pPr>
            <w:r w:rsidRPr="00C30FE5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C30FE5" w:rsidRPr="00C30FE5" w:rsidRDefault="00C30FE5" w:rsidP="00C30FE5">
            <w:pPr>
              <w:jc w:val="center"/>
              <w:rPr>
                <w:color w:val="000000"/>
                <w:sz w:val="24"/>
                <w:szCs w:val="24"/>
              </w:rPr>
            </w:pPr>
            <w:r w:rsidRPr="00C30FE5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567" w:type="dxa"/>
            <w:vAlign w:val="center"/>
          </w:tcPr>
          <w:p w:rsidR="00C30FE5" w:rsidRPr="00C30FE5" w:rsidRDefault="00C30FE5" w:rsidP="00C30FE5">
            <w:pPr>
              <w:jc w:val="center"/>
              <w:rPr>
                <w:color w:val="000000"/>
                <w:sz w:val="24"/>
                <w:szCs w:val="24"/>
              </w:rPr>
            </w:pPr>
            <w:r w:rsidRPr="00C30FE5"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709" w:type="dxa"/>
            <w:vAlign w:val="center"/>
          </w:tcPr>
          <w:p w:rsidR="00C30FE5" w:rsidRPr="00C30FE5" w:rsidRDefault="00C30FE5" w:rsidP="00C30FE5">
            <w:pPr>
              <w:jc w:val="center"/>
              <w:rPr>
                <w:color w:val="000000"/>
                <w:sz w:val="24"/>
                <w:szCs w:val="24"/>
              </w:rPr>
            </w:pPr>
            <w:r w:rsidRPr="00C30FE5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92" w:type="dxa"/>
            <w:vAlign w:val="center"/>
          </w:tcPr>
          <w:p w:rsidR="00C30FE5" w:rsidRPr="00C30FE5" w:rsidRDefault="00C30FE5" w:rsidP="00C30FE5">
            <w:pPr>
              <w:jc w:val="center"/>
              <w:rPr>
                <w:b/>
                <w:sz w:val="22"/>
              </w:rPr>
            </w:pPr>
            <w:r w:rsidRPr="00C30FE5">
              <w:rPr>
                <w:b/>
                <w:sz w:val="22"/>
              </w:rPr>
              <w:t>Л1, Л2</w:t>
            </w:r>
          </w:p>
        </w:tc>
      </w:tr>
      <w:tr w:rsidR="00C30FE5" w:rsidRPr="00734869" w:rsidTr="00C30FE5">
        <w:trPr>
          <w:cantSplit/>
        </w:trPr>
        <w:tc>
          <w:tcPr>
            <w:tcW w:w="675" w:type="dxa"/>
            <w:vAlign w:val="center"/>
          </w:tcPr>
          <w:p w:rsidR="00C30FE5" w:rsidRPr="00734869" w:rsidRDefault="00C30FE5" w:rsidP="006842A0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6</w:t>
            </w:r>
          </w:p>
        </w:tc>
        <w:tc>
          <w:tcPr>
            <w:tcW w:w="3119" w:type="dxa"/>
            <w:vAlign w:val="center"/>
          </w:tcPr>
          <w:p w:rsidR="00C30FE5" w:rsidRPr="008E3973" w:rsidRDefault="00C30FE5" w:rsidP="006842A0">
            <w:pPr>
              <w:rPr>
                <w:sz w:val="24"/>
                <w:szCs w:val="24"/>
              </w:rPr>
            </w:pPr>
            <w:r w:rsidRPr="008E3973">
              <w:rPr>
                <w:rFonts w:ascii="TimesNewRomanPSMT" w:hAnsi="TimesNewRomanPSMT" w:cs="TimesNewRomanPSMT"/>
                <w:sz w:val="24"/>
                <w:szCs w:val="24"/>
              </w:rPr>
              <w:t>Процессы и нити в распределенных системах</w:t>
            </w:r>
          </w:p>
        </w:tc>
        <w:tc>
          <w:tcPr>
            <w:tcW w:w="567" w:type="dxa"/>
            <w:vAlign w:val="center"/>
          </w:tcPr>
          <w:p w:rsidR="00C30FE5" w:rsidRPr="00C30FE5" w:rsidRDefault="00C30FE5" w:rsidP="00C30FE5">
            <w:pPr>
              <w:jc w:val="center"/>
              <w:rPr>
                <w:color w:val="000000"/>
                <w:sz w:val="24"/>
                <w:szCs w:val="24"/>
              </w:rPr>
            </w:pPr>
            <w:r w:rsidRPr="00C30FE5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C30FE5" w:rsidRPr="00C30FE5" w:rsidRDefault="00C30FE5" w:rsidP="00C30FE5">
            <w:pPr>
              <w:jc w:val="center"/>
              <w:rPr>
                <w:color w:val="000000"/>
                <w:sz w:val="24"/>
                <w:szCs w:val="24"/>
              </w:rPr>
            </w:pPr>
            <w:r w:rsidRPr="00C30FE5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:rsidR="00C30FE5" w:rsidRPr="00C30FE5" w:rsidRDefault="00C30FE5" w:rsidP="00C30FE5">
            <w:pPr>
              <w:jc w:val="center"/>
              <w:rPr>
                <w:color w:val="000000"/>
                <w:sz w:val="24"/>
                <w:szCs w:val="24"/>
              </w:rPr>
            </w:pPr>
            <w:r w:rsidRPr="00C30FE5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C30FE5" w:rsidRPr="00C30FE5" w:rsidRDefault="00C30FE5" w:rsidP="00C30FE5">
            <w:pPr>
              <w:jc w:val="center"/>
              <w:rPr>
                <w:color w:val="000000"/>
                <w:sz w:val="24"/>
                <w:szCs w:val="24"/>
              </w:rPr>
            </w:pPr>
            <w:r w:rsidRPr="00C30FE5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567" w:type="dxa"/>
            <w:vAlign w:val="center"/>
          </w:tcPr>
          <w:p w:rsidR="00C30FE5" w:rsidRPr="00C30FE5" w:rsidRDefault="00C30FE5" w:rsidP="00C30FE5">
            <w:pPr>
              <w:jc w:val="center"/>
              <w:rPr>
                <w:color w:val="000000"/>
                <w:sz w:val="24"/>
                <w:szCs w:val="24"/>
              </w:rPr>
            </w:pPr>
            <w:r w:rsidRPr="00C30FE5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C30FE5" w:rsidRPr="00C30FE5" w:rsidRDefault="00C30FE5" w:rsidP="00C30FE5">
            <w:pPr>
              <w:jc w:val="center"/>
              <w:rPr>
                <w:color w:val="000000"/>
                <w:sz w:val="24"/>
                <w:szCs w:val="24"/>
              </w:rPr>
            </w:pPr>
            <w:r w:rsidRPr="00C30FE5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567" w:type="dxa"/>
            <w:vAlign w:val="center"/>
          </w:tcPr>
          <w:p w:rsidR="00C30FE5" w:rsidRPr="00C30FE5" w:rsidRDefault="00C30FE5" w:rsidP="00C30FE5">
            <w:pPr>
              <w:jc w:val="center"/>
              <w:rPr>
                <w:color w:val="000000"/>
                <w:sz w:val="24"/>
                <w:szCs w:val="24"/>
              </w:rPr>
            </w:pPr>
            <w:r w:rsidRPr="00C30FE5"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709" w:type="dxa"/>
            <w:vAlign w:val="center"/>
          </w:tcPr>
          <w:p w:rsidR="00C30FE5" w:rsidRPr="00C30FE5" w:rsidRDefault="00C30FE5" w:rsidP="00C30FE5">
            <w:pPr>
              <w:jc w:val="center"/>
              <w:rPr>
                <w:color w:val="000000"/>
                <w:sz w:val="24"/>
                <w:szCs w:val="24"/>
              </w:rPr>
            </w:pPr>
            <w:r w:rsidRPr="00C30FE5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92" w:type="dxa"/>
            <w:vAlign w:val="center"/>
          </w:tcPr>
          <w:p w:rsidR="00C30FE5" w:rsidRPr="00C30FE5" w:rsidRDefault="00C30FE5" w:rsidP="006842A0">
            <w:pPr>
              <w:jc w:val="center"/>
              <w:rPr>
                <w:b/>
                <w:sz w:val="22"/>
              </w:rPr>
            </w:pPr>
            <w:r w:rsidRPr="00C30FE5">
              <w:rPr>
                <w:b/>
                <w:sz w:val="22"/>
              </w:rPr>
              <w:t>Л1, Л2</w:t>
            </w:r>
          </w:p>
        </w:tc>
      </w:tr>
      <w:tr w:rsidR="00C30FE5" w:rsidRPr="00734869" w:rsidTr="00C30FE5">
        <w:trPr>
          <w:cantSplit/>
        </w:trPr>
        <w:tc>
          <w:tcPr>
            <w:tcW w:w="675" w:type="dxa"/>
            <w:vAlign w:val="center"/>
          </w:tcPr>
          <w:p w:rsidR="00C30FE5" w:rsidRPr="00734869" w:rsidRDefault="00C30FE5" w:rsidP="006842A0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7</w:t>
            </w:r>
          </w:p>
        </w:tc>
        <w:tc>
          <w:tcPr>
            <w:tcW w:w="3119" w:type="dxa"/>
            <w:vAlign w:val="center"/>
          </w:tcPr>
          <w:p w:rsidR="00C30FE5" w:rsidRPr="008E3973" w:rsidRDefault="00C30FE5" w:rsidP="006842A0">
            <w:pPr>
              <w:rPr>
                <w:sz w:val="24"/>
                <w:szCs w:val="24"/>
              </w:rPr>
            </w:pPr>
            <w:r w:rsidRPr="008E3973">
              <w:rPr>
                <w:bCs/>
                <w:iCs/>
                <w:sz w:val="24"/>
                <w:szCs w:val="24"/>
              </w:rPr>
              <w:t>Распределенные файловые системы</w:t>
            </w:r>
          </w:p>
        </w:tc>
        <w:tc>
          <w:tcPr>
            <w:tcW w:w="567" w:type="dxa"/>
            <w:vAlign w:val="center"/>
          </w:tcPr>
          <w:p w:rsidR="00C30FE5" w:rsidRPr="00C30FE5" w:rsidRDefault="00C30FE5" w:rsidP="00C30FE5">
            <w:pPr>
              <w:jc w:val="center"/>
              <w:rPr>
                <w:color w:val="000000"/>
                <w:sz w:val="24"/>
                <w:szCs w:val="24"/>
              </w:rPr>
            </w:pPr>
            <w:r w:rsidRPr="00C30FE5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C30FE5" w:rsidRPr="00C30FE5" w:rsidRDefault="00C30FE5" w:rsidP="00C30FE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C30FE5" w:rsidRPr="00C30FE5" w:rsidRDefault="00C30FE5" w:rsidP="00C30FE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30FE5" w:rsidRPr="00C30FE5" w:rsidRDefault="00C30FE5" w:rsidP="00C30FE5">
            <w:pPr>
              <w:jc w:val="center"/>
              <w:rPr>
                <w:color w:val="000000"/>
                <w:sz w:val="24"/>
                <w:szCs w:val="24"/>
              </w:rPr>
            </w:pPr>
            <w:r w:rsidRPr="00C30FE5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C30FE5" w:rsidRPr="00C30FE5" w:rsidRDefault="00C30FE5" w:rsidP="00C30FE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30FE5" w:rsidRPr="00C30FE5" w:rsidRDefault="00C30FE5" w:rsidP="00C30FE5">
            <w:pPr>
              <w:jc w:val="center"/>
              <w:rPr>
                <w:color w:val="000000"/>
                <w:sz w:val="24"/>
                <w:szCs w:val="24"/>
              </w:rPr>
            </w:pPr>
            <w:r w:rsidRPr="00C30FE5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C30FE5" w:rsidRPr="00C30FE5" w:rsidRDefault="00C30FE5" w:rsidP="00C30FE5">
            <w:pPr>
              <w:jc w:val="center"/>
              <w:rPr>
                <w:color w:val="000000"/>
                <w:sz w:val="24"/>
                <w:szCs w:val="24"/>
              </w:rPr>
            </w:pPr>
            <w:r w:rsidRPr="00C30FE5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709" w:type="dxa"/>
            <w:vAlign w:val="center"/>
          </w:tcPr>
          <w:p w:rsidR="00C30FE5" w:rsidRPr="00C30FE5" w:rsidRDefault="00C30FE5" w:rsidP="00C30FE5">
            <w:pPr>
              <w:jc w:val="center"/>
              <w:rPr>
                <w:color w:val="000000"/>
                <w:sz w:val="24"/>
                <w:szCs w:val="24"/>
              </w:rPr>
            </w:pPr>
            <w:r w:rsidRPr="00C30FE5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92" w:type="dxa"/>
            <w:vAlign w:val="center"/>
          </w:tcPr>
          <w:p w:rsidR="00C30FE5" w:rsidRPr="00C30FE5" w:rsidRDefault="00C30FE5" w:rsidP="006842A0">
            <w:pPr>
              <w:jc w:val="center"/>
              <w:rPr>
                <w:b/>
                <w:sz w:val="22"/>
              </w:rPr>
            </w:pPr>
            <w:r w:rsidRPr="00C30FE5">
              <w:rPr>
                <w:b/>
                <w:sz w:val="22"/>
              </w:rPr>
              <w:t>Л1, Л2</w:t>
            </w:r>
          </w:p>
        </w:tc>
      </w:tr>
      <w:tr w:rsidR="00C30FE5" w:rsidRPr="00734869" w:rsidTr="00C30FE5">
        <w:trPr>
          <w:cantSplit/>
        </w:trPr>
        <w:tc>
          <w:tcPr>
            <w:tcW w:w="675" w:type="dxa"/>
            <w:vAlign w:val="center"/>
          </w:tcPr>
          <w:p w:rsidR="00C30FE5" w:rsidRPr="00734869" w:rsidRDefault="00C30FE5" w:rsidP="006842A0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8</w:t>
            </w:r>
          </w:p>
        </w:tc>
        <w:tc>
          <w:tcPr>
            <w:tcW w:w="3119" w:type="dxa"/>
            <w:vAlign w:val="center"/>
          </w:tcPr>
          <w:p w:rsidR="00C30FE5" w:rsidRPr="008E3973" w:rsidRDefault="00C30FE5" w:rsidP="006842A0">
            <w:pPr>
              <w:rPr>
                <w:sz w:val="24"/>
                <w:szCs w:val="24"/>
              </w:rPr>
            </w:pPr>
            <w:r w:rsidRPr="008E3973">
              <w:rPr>
                <w:bCs/>
                <w:iCs/>
                <w:sz w:val="24"/>
                <w:szCs w:val="24"/>
              </w:rPr>
              <w:t>Организация взаимодействия сетей</w:t>
            </w:r>
          </w:p>
        </w:tc>
        <w:tc>
          <w:tcPr>
            <w:tcW w:w="567" w:type="dxa"/>
            <w:vAlign w:val="center"/>
          </w:tcPr>
          <w:p w:rsidR="00C30FE5" w:rsidRPr="00C30FE5" w:rsidRDefault="00C30FE5" w:rsidP="00C30FE5">
            <w:pPr>
              <w:jc w:val="center"/>
              <w:rPr>
                <w:color w:val="000000"/>
                <w:sz w:val="24"/>
                <w:szCs w:val="24"/>
              </w:rPr>
            </w:pPr>
            <w:r w:rsidRPr="00C30FE5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C30FE5" w:rsidRPr="00C30FE5" w:rsidRDefault="00C30FE5" w:rsidP="00C30FE5">
            <w:pPr>
              <w:jc w:val="center"/>
              <w:rPr>
                <w:color w:val="000000"/>
                <w:sz w:val="24"/>
                <w:szCs w:val="24"/>
              </w:rPr>
            </w:pPr>
            <w:r w:rsidRPr="00C30FE5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:rsidR="00C30FE5" w:rsidRPr="00C30FE5" w:rsidRDefault="00C30FE5" w:rsidP="00C30FE5">
            <w:pPr>
              <w:jc w:val="center"/>
              <w:rPr>
                <w:color w:val="000000"/>
                <w:sz w:val="24"/>
                <w:szCs w:val="24"/>
              </w:rPr>
            </w:pPr>
            <w:r w:rsidRPr="00C30FE5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C30FE5" w:rsidRPr="00C30FE5" w:rsidRDefault="00C30FE5" w:rsidP="00C30FE5">
            <w:pPr>
              <w:jc w:val="center"/>
              <w:rPr>
                <w:color w:val="000000"/>
                <w:sz w:val="24"/>
                <w:szCs w:val="24"/>
              </w:rPr>
            </w:pPr>
            <w:r w:rsidRPr="00C30FE5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567" w:type="dxa"/>
            <w:vAlign w:val="center"/>
          </w:tcPr>
          <w:p w:rsidR="00C30FE5" w:rsidRPr="00C30FE5" w:rsidRDefault="00C30FE5" w:rsidP="00C30FE5">
            <w:pPr>
              <w:jc w:val="center"/>
              <w:rPr>
                <w:color w:val="000000"/>
                <w:sz w:val="24"/>
                <w:szCs w:val="24"/>
              </w:rPr>
            </w:pPr>
            <w:r w:rsidRPr="00C30FE5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C30FE5" w:rsidRPr="00C30FE5" w:rsidRDefault="00C30FE5" w:rsidP="00C30FE5">
            <w:pPr>
              <w:jc w:val="center"/>
              <w:rPr>
                <w:color w:val="000000"/>
                <w:sz w:val="24"/>
                <w:szCs w:val="24"/>
              </w:rPr>
            </w:pPr>
            <w:r w:rsidRPr="00C30FE5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567" w:type="dxa"/>
            <w:vAlign w:val="center"/>
          </w:tcPr>
          <w:p w:rsidR="00C30FE5" w:rsidRPr="00C30FE5" w:rsidRDefault="00C30FE5" w:rsidP="00C30FE5">
            <w:pPr>
              <w:jc w:val="center"/>
              <w:rPr>
                <w:color w:val="000000"/>
                <w:sz w:val="24"/>
                <w:szCs w:val="24"/>
              </w:rPr>
            </w:pPr>
            <w:r w:rsidRPr="00C30FE5"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709" w:type="dxa"/>
            <w:vAlign w:val="center"/>
          </w:tcPr>
          <w:p w:rsidR="00C30FE5" w:rsidRPr="00C30FE5" w:rsidRDefault="00C30FE5" w:rsidP="00C30FE5">
            <w:pPr>
              <w:jc w:val="center"/>
              <w:rPr>
                <w:color w:val="000000"/>
                <w:sz w:val="24"/>
                <w:szCs w:val="24"/>
              </w:rPr>
            </w:pPr>
            <w:r w:rsidRPr="00C30FE5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92" w:type="dxa"/>
            <w:vAlign w:val="center"/>
          </w:tcPr>
          <w:p w:rsidR="00C30FE5" w:rsidRPr="00C30FE5" w:rsidRDefault="00C30FE5" w:rsidP="00C30FE5">
            <w:pPr>
              <w:jc w:val="center"/>
              <w:rPr>
                <w:b/>
                <w:sz w:val="22"/>
              </w:rPr>
            </w:pPr>
            <w:r w:rsidRPr="00C30FE5">
              <w:rPr>
                <w:b/>
                <w:sz w:val="22"/>
              </w:rPr>
              <w:t>Л3</w:t>
            </w:r>
          </w:p>
        </w:tc>
      </w:tr>
      <w:tr w:rsidR="00C30FE5" w:rsidRPr="00734869" w:rsidTr="00C30FE5">
        <w:trPr>
          <w:cantSplit/>
        </w:trPr>
        <w:tc>
          <w:tcPr>
            <w:tcW w:w="675" w:type="dxa"/>
            <w:vAlign w:val="center"/>
          </w:tcPr>
          <w:p w:rsidR="00C30FE5" w:rsidRPr="00734869" w:rsidRDefault="00C30FE5" w:rsidP="006842A0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9</w:t>
            </w:r>
          </w:p>
        </w:tc>
        <w:tc>
          <w:tcPr>
            <w:tcW w:w="3119" w:type="dxa"/>
            <w:vAlign w:val="center"/>
          </w:tcPr>
          <w:p w:rsidR="00C30FE5" w:rsidRPr="008E3973" w:rsidRDefault="00C30FE5" w:rsidP="006842A0">
            <w:pPr>
              <w:pStyle w:val="PlainText"/>
              <w:rPr>
                <w:sz w:val="24"/>
                <w:szCs w:val="24"/>
              </w:rPr>
            </w:pPr>
            <w:r w:rsidRPr="008E3973">
              <w:rPr>
                <w:rFonts w:ascii="Times New Roman" w:hAnsi="Times New Roman"/>
                <w:bCs/>
                <w:iCs/>
                <w:sz w:val="24"/>
                <w:szCs w:val="24"/>
              </w:rPr>
              <w:t>Доменный подход</w:t>
            </w:r>
          </w:p>
        </w:tc>
        <w:tc>
          <w:tcPr>
            <w:tcW w:w="567" w:type="dxa"/>
            <w:vAlign w:val="center"/>
          </w:tcPr>
          <w:p w:rsidR="00C30FE5" w:rsidRPr="00C30FE5" w:rsidRDefault="00C30FE5" w:rsidP="00C30FE5">
            <w:pPr>
              <w:jc w:val="center"/>
              <w:rPr>
                <w:color w:val="000000"/>
                <w:sz w:val="24"/>
                <w:szCs w:val="24"/>
              </w:rPr>
            </w:pPr>
            <w:r w:rsidRPr="00C30FE5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C30FE5" w:rsidRPr="00C30FE5" w:rsidRDefault="00C30FE5" w:rsidP="00C30FE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C30FE5" w:rsidRPr="00C30FE5" w:rsidRDefault="00C30FE5" w:rsidP="00C30FE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30FE5" w:rsidRPr="00C30FE5" w:rsidRDefault="00C30FE5" w:rsidP="00C30FE5">
            <w:pPr>
              <w:jc w:val="center"/>
              <w:rPr>
                <w:color w:val="000000"/>
                <w:sz w:val="24"/>
                <w:szCs w:val="24"/>
              </w:rPr>
            </w:pPr>
            <w:r w:rsidRPr="00C30FE5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C30FE5" w:rsidRPr="00C30FE5" w:rsidRDefault="00C30FE5" w:rsidP="00C30FE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30FE5" w:rsidRPr="00C30FE5" w:rsidRDefault="00C30FE5" w:rsidP="00C30FE5">
            <w:pPr>
              <w:jc w:val="center"/>
              <w:rPr>
                <w:color w:val="000000"/>
                <w:sz w:val="24"/>
                <w:szCs w:val="24"/>
              </w:rPr>
            </w:pPr>
            <w:r w:rsidRPr="00C30FE5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C30FE5" w:rsidRPr="00C30FE5" w:rsidRDefault="00C30FE5" w:rsidP="00C30FE5">
            <w:pPr>
              <w:jc w:val="center"/>
              <w:rPr>
                <w:color w:val="000000"/>
                <w:sz w:val="24"/>
                <w:szCs w:val="24"/>
              </w:rPr>
            </w:pPr>
            <w:r w:rsidRPr="00C30FE5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C30FE5" w:rsidRPr="00C30FE5" w:rsidRDefault="00C30FE5" w:rsidP="00C30FE5">
            <w:pPr>
              <w:jc w:val="center"/>
              <w:rPr>
                <w:color w:val="000000"/>
                <w:sz w:val="24"/>
                <w:szCs w:val="24"/>
              </w:rPr>
            </w:pPr>
            <w:r w:rsidRPr="00C30FE5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92" w:type="dxa"/>
            <w:vAlign w:val="center"/>
          </w:tcPr>
          <w:p w:rsidR="00C30FE5" w:rsidRPr="00C30FE5" w:rsidRDefault="00C30FE5" w:rsidP="006842A0">
            <w:pPr>
              <w:jc w:val="center"/>
              <w:rPr>
                <w:b/>
                <w:sz w:val="22"/>
              </w:rPr>
            </w:pPr>
            <w:r w:rsidRPr="00C30FE5">
              <w:rPr>
                <w:b/>
                <w:sz w:val="22"/>
              </w:rPr>
              <w:t>Л3</w:t>
            </w:r>
          </w:p>
        </w:tc>
      </w:tr>
      <w:tr w:rsidR="00C30FE5" w:rsidRPr="00734869" w:rsidTr="00C30FE5">
        <w:trPr>
          <w:cantSplit/>
        </w:trPr>
        <w:tc>
          <w:tcPr>
            <w:tcW w:w="675" w:type="dxa"/>
            <w:vAlign w:val="center"/>
          </w:tcPr>
          <w:p w:rsidR="00C30FE5" w:rsidRPr="00734869" w:rsidRDefault="00C30FE5" w:rsidP="006842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119" w:type="dxa"/>
            <w:vAlign w:val="center"/>
          </w:tcPr>
          <w:p w:rsidR="00C30FE5" w:rsidRPr="008E3973" w:rsidRDefault="00C30FE5" w:rsidP="006842A0">
            <w:pPr>
              <w:rPr>
                <w:sz w:val="24"/>
                <w:szCs w:val="24"/>
              </w:rPr>
            </w:pPr>
            <w:r w:rsidRPr="008E3973">
              <w:rPr>
                <w:sz w:val="24"/>
                <w:szCs w:val="24"/>
              </w:rPr>
              <w:t xml:space="preserve">Распределенные приложения  </w:t>
            </w:r>
          </w:p>
        </w:tc>
        <w:tc>
          <w:tcPr>
            <w:tcW w:w="567" w:type="dxa"/>
            <w:vAlign w:val="center"/>
          </w:tcPr>
          <w:p w:rsidR="00C30FE5" w:rsidRPr="00C30FE5" w:rsidRDefault="00C30FE5" w:rsidP="00C30FE5">
            <w:pPr>
              <w:jc w:val="center"/>
              <w:rPr>
                <w:color w:val="000000"/>
                <w:sz w:val="24"/>
                <w:szCs w:val="24"/>
              </w:rPr>
            </w:pPr>
            <w:r w:rsidRPr="00C30FE5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C30FE5" w:rsidRPr="00C30FE5" w:rsidRDefault="00C30FE5" w:rsidP="00C30FE5">
            <w:pPr>
              <w:jc w:val="center"/>
              <w:rPr>
                <w:color w:val="000000"/>
                <w:sz w:val="24"/>
                <w:szCs w:val="24"/>
              </w:rPr>
            </w:pPr>
            <w:r w:rsidRPr="00C30FE5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:rsidR="00C30FE5" w:rsidRPr="00C30FE5" w:rsidRDefault="00C30FE5" w:rsidP="00C30FE5">
            <w:pPr>
              <w:jc w:val="center"/>
              <w:rPr>
                <w:color w:val="000000"/>
                <w:sz w:val="24"/>
                <w:szCs w:val="24"/>
              </w:rPr>
            </w:pPr>
            <w:r w:rsidRPr="00C30FE5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C30FE5" w:rsidRPr="00C30FE5" w:rsidRDefault="00C30FE5" w:rsidP="00C30FE5">
            <w:pPr>
              <w:jc w:val="center"/>
              <w:rPr>
                <w:color w:val="000000"/>
                <w:sz w:val="24"/>
                <w:szCs w:val="24"/>
              </w:rPr>
            </w:pPr>
            <w:r w:rsidRPr="00C30FE5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567" w:type="dxa"/>
            <w:vAlign w:val="center"/>
          </w:tcPr>
          <w:p w:rsidR="00C30FE5" w:rsidRPr="00C30FE5" w:rsidRDefault="00C30FE5" w:rsidP="00C30FE5">
            <w:pPr>
              <w:jc w:val="center"/>
              <w:rPr>
                <w:color w:val="000000"/>
                <w:sz w:val="24"/>
                <w:szCs w:val="24"/>
              </w:rPr>
            </w:pPr>
            <w:r w:rsidRPr="00C30FE5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C30FE5" w:rsidRPr="00C30FE5" w:rsidRDefault="00C30FE5" w:rsidP="00C30FE5">
            <w:pPr>
              <w:jc w:val="center"/>
              <w:rPr>
                <w:color w:val="000000"/>
                <w:sz w:val="24"/>
                <w:szCs w:val="24"/>
              </w:rPr>
            </w:pPr>
            <w:r w:rsidRPr="00C30FE5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567" w:type="dxa"/>
            <w:vAlign w:val="center"/>
          </w:tcPr>
          <w:p w:rsidR="00C30FE5" w:rsidRPr="00C30FE5" w:rsidRDefault="00C30FE5" w:rsidP="00C30FE5">
            <w:pPr>
              <w:jc w:val="center"/>
              <w:rPr>
                <w:color w:val="000000"/>
                <w:sz w:val="24"/>
                <w:szCs w:val="24"/>
              </w:rPr>
            </w:pPr>
            <w:r w:rsidRPr="00C30FE5"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709" w:type="dxa"/>
            <w:vAlign w:val="center"/>
          </w:tcPr>
          <w:p w:rsidR="00C30FE5" w:rsidRPr="00C30FE5" w:rsidRDefault="00C30FE5" w:rsidP="00C30FE5">
            <w:pPr>
              <w:jc w:val="center"/>
              <w:rPr>
                <w:color w:val="000000"/>
                <w:sz w:val="24"/>
                <w:szCs w:val="24"/>
              </w:rPr>
            </w:pPr>
            <w:r w:rsidRPr="00C30FE5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92" w:type="dxa"/>
            <w:vAlign w:val="center"/>
          </w:tcPr>
          <w:p w:rsidR="00C30FE5" w:rsidRPr="00C30FE5" w:rsidRDefault="00C30FE5" w:rsidP="006842A0">
            <w:pPr>
              <w:jc w:val="center"/>
              <w:rPr>
                <w:b/>
                <w:sz w:val="22"/>
              </w:rPr>
            </w:pPr>
            <w:r w:rsidRPr="00C30FE5">
              <w:rPr>
                <w:b/>
                <w:sz w:val="22"/>
              </w:rPr>
              <w:t>Л4, Д1</w:t>
            </w:r>
          </w:p>
        </w:tc>
      </w:tr>
      <w:tr w:rsidR="00C30FE5" w:rsidRPr="00734869" w:rsidTr="00C30FE5">
        <w:trPr>
          <w:cantSplit/>
        </w:trPr>
        <w:tc>
          <w:tcPr>
            <w:tcW w:w="675" w:type="dxa"/>
            <w:vAlign w:val="center"/>
          </w:tcPr>
          <w:p w:rsidR="00C30FE5" w:rsidRPr="00734869" w:rsidRDefault="00C30FE5" w:rsidP="006842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119" w:type="dxa"/>
            <w:vAlign w:val="center"/>
          </w:tcPr>
          <w:p w:rsidR="00C30FE5" w:rsidRPr="008E3973" w:rsidRDefault="00C30FE5" w:rsidP="006842A0">
            <w:pPr>
              <w:rPr>
                <w:sz w:val="24"/>
                <w:szCs w:val="24"/>
              </w:rPr>
            </w:pPr>
            <w:r w:rsidRPr="008E3973">
              <w:rPr>
                <w:bCs/>
                <w:sz w:val="24"/>
                <w:szCs w:val="24"/>
              </w:rPr>
              <w:t>Java сервлеты</w:t>
            </w:r>
          </w:p>
        </w:tc>
        <w:tc>
          <w:tcPr>
            <w:tcW w:w="567" w:type="dxa"/>
            <w:vAlign w:val="center"/>
          </w:tcPr>
          <w:p w:rsidR="00C30FE5" w:rsidRPr="00C30FE5" w:rsidRDefault="00C30FE5" w:rsidP="00C30FE5">
            <w:pPr>
              <w:jc w:val="center"/>
              <w:rPr>
                <w:color w:val="000000"/>
                <w:sz w:val="24"/>
                <w:szCs w:val="24"/>
              </w:rPr>
            </w:pPr>
            <w:r w:rsidRPr="00C30FE5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30FE5" w:rsidRPr="00C30FE5" w:rsidRDefault="00C30FE5" w:rsidP="00C30FE5">
            <w:pPr>
              <w:jc w:val="center"/>
              <w:rPr>
                <w:color w:val="000000"/>
                <w:sz w:val="24"/>
                <w:szCs w:val="24"/>
              </w:rPr>
            </w:pPr>
            <w:r w:rsidRPr="00C30FE5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:rsidR="00C30FE5" w:rsidRPr="00C30FE5" w:rsidRDefault="00C30FE5" w:rsidP="00C30FE5">
            <w:pPr>
              <w:jc w:val="center"/>
              <w:rPr>
                <w:color w:val="000000"/>
                <w:sz w:val="24"/>
                <w:szCs w:val="24"/>
              </w:rPr>
            </w:pPr>
            <w:r w:rsidRPr="00C30FE5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C30FE5" w:rsidRPr="00C30FE5" w:rsidRDefault="00C30FE5" w:rsidP="00C30FE5">
            <w:pPr>
              <w:jc w:val="center"/>
              <w:rPr>
                <w:color w:val="000000"/>
                <w:sz w:val="24"/>
                <w:szCs w:val="24"/>
              </w:rPr>
            </w:pPr>
            <w:r w:rsidRPr="00C30FE5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C30FE5" w:rsidRPr="00C30FE5" w:rsidRDefault="00C30FE5" w:rsidP="00C30FE5">
            <w:pPr>
              <w:jc w:val="center"/>
              <w:rPr>
                <w:color w:val="000000"/>
                <w:sz w:val="24"/>
                <w:szCs w:val="24"/>
              </w:rPr>
            </w:pPr>
            <w:r w:rsidRPr="00C30FE5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C30FE5" w:rsidRPr="00C30FE5" w:rsidRDefault="00C30FE5" w:rsidP="00C30FE5">
            <w:pPr>
              <w:jc w:val="center"/>
              <w:rPr>
                <w:color w:val="000000"/>
                <w:sz w:val="24"/>
                <w:szCs w:val="24"/>
              </w:rPr>
            </w:pPr>
            <w:r w:rsidRPr="00C30FE5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567" w:type="dxa"/>
            <w:vAlign w:val="center"/>
          </w:tcPr>
          <w:p w:rsidR="00C30FE5" w:rsidRPr="00C30FE5" w:rsidRDefault="00C30FE5" w:rsidP="00C30FE5">
            <w:pPr>
              <w:jc w:val="center"/>
              <w:rPr>
                <w:color w:val="000000"/>
                <w:sz w:val="24"/>
                <w:szCs w:val="24"/>
              </w:rPr>
            </w:pPr>
            <w:r w:rsidRPr="00C30FE5"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709" w:type="dxa"/>
            <w:vAlign w:val="center"/>
          </w:tcPr>
          <w:p w:rsidR="00C30FE5" w:rsidRPr="00C30FE5" w:rsidRDefault="00C30FE5" w:rsidP="00C30FE5">
            <w:pPr>
              <w:jc w:val="center"/>
              <w:rPr>
                <w:color w:val="000000"/>
                <w:sz w:val="24"/>
                <w:szCs w:val="24"/>
              </w:rPr>
            </w:pPr>
            <w:r w:rsidRPr="00C30FE5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92" w:type="dxa"/>
            <w:vAlign w:val="center"/>
          </w:tcPr>
          <w:p w:rsidR="00C30FE5" w:rsidRPr="00C30FE5" w:rsidRDefault="00C30FE5" w:rsidP="006842A0">
            <w:pPr>
              <w:jc w:val="center"/>
              <w:rPr>
                <w:b/>
                <w:sz w:val="22"/>
              </w:rPr>
            </w:pPr>
            <w:r w:rsidRPr="00C30FE5">
              <w:rPr>
                <w:b/>
                <w:sz w:val="22"/>
              </w:rPr>
              <w:t>Л4, Д1</w:t>
            </w:r>
          </w:p>
        </w:tc>
      </w:tr>
      <w:tr w:rsidR="00C30FE5" w:rsidRPr="00734869" w:rsidTr="00C30FE5">
        <w:trPr>
          <w:cantSplit/>
        </w:trPr>
        <w:tc>
          <w:tcPr>
            <w:tcW w:w="675" w:type="dxa"/>
            <w:vAlign w:val="center"/>
          </w:tcPr>
          <w:p w:rsidR="00C30FE5" w:rsidRDefault="00C30FE5" w:rsidP="006842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119" w:type="dxa"/>
            <w:vAlign w:val="center"/>
          </w:tcPr>
          <w:p w:rsidR="00C30FE5" w:rsidRPr="008E3973" w:rsidRDefault="00C30FE5" w:rsidP="006842A0">
            <w:pPr>
              <w:rPr>
                <w:sz w:val="24"/>
                <w:szCs w:val="24"/>
              </w:rPr>
            </w:pPr>
            <w:r w:rsidRPr="008E3973">
              <w:rPr>
                <w:bCs/>
                <w:sz w:val="24"/>
                <w:szCs w:val="24"/>
              </w:rPr>
              <w:t>Введение в веб-сервисы</w:t>
            </w:r>
          </w:p>
        </w:tc>
        <w:tc>
          <w:tcPr>
            <w:tcW w:w="567" w:type="dxa"/>
            <w:vAlign w:val="center"/>
          </w:tcPr>
          <w:p w:rsidR="00C30FE5" w:rsidRPr="00C30FE5" w:rsidRDefault="00C30FE5" w:rsidP="00C30FE5">
            <w:pPr>
              <w:jc w:val="center"/>
              <w:rPr>
                <w:color w:val="000000"/>
                <w:sz w:val="24"/>
                <w:szCs w:val="24"/>
              </w:rPr>
            </w:pPr>
            <w:r w:rsidRPr="00C30FE5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C30FE5" w:rsidRPr="00C30FE5" w:rsidRDefault="00C30FE5" w:rsidP="00C30FE5">
            <w:pPr>
              <w:jc w:val="center"/>
              <w:rPr>
                <w:color w:val="000000"/>
                <w:sz w:val="24"/>
                <w:szCs w:val="24"/>
              </w:rPr>
            </w:pPr>
            <w:r w:rsidRPr="00C30FE5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</w:tcPr>
          <w:p w:rsidR="00C30FE5" w:rsidRPr="00C30FE5" w:rsidRDefault="00C30FE5" w:rsidP="00C30FE5">
            <w:pPr>
              <w:jc w:val="center"/>
              <w:rPr>
                <w:color w:val="000000"/>
                <w:sz w:val="24"/>
                <w:szCs w:val="24"/>
              </w:rPr>
            </w:pPr>
            <w:r w:rsidRPr="00C30FE5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C30FE5" w:rsidRPr="00C30FE5" w:rsidRDefault="00C30FE5" w:rsidP="00C30FE5">
            <w:pPr>
              <w:jc w:val="center"/>
              <w:rPr>
                <w:color w:val="000000"/>
                <w:sz w:val="24"/>
                <w:szCs w:val="24"/>
              </w:rPr>
            </w:pPr>
            <w:r w:rsidRPr="00C30FE5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567" w:type="dxa"/>
            <w:vAlign w:val="center"/>
          </w:tcPr>
          <w:p w:rsidR="00C30FE5" w:rsidRPr="00C30FE5" w:rsidRDefault="00C30FE5" w:rsidP="00C30FE5">
            <w:pPr>
              <w:jc w:val="center"/>
              <w:rPr>
                <w:color w:val="000000"/>
                <w:sz w:val="24"/>
                <w:szCs w:val="24"/>
              </w:rPr>
            </w:pPr>
            <w:r w:rsidRPr="00C30FE5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C30FE5" w:rsidRPr="00C30FE5" w:rsidRDefault="00C30FE5" w:rsidP="00C30FE5">
            <w:pPr>
              <w:jc w:val="center"/>
              <w:rPr>
                <w:color w:val="000000"/>
                <w:sz w:val="24"/>
                <w:szCs w:val="24"/>
              </w:rPr>
            </w:pPr>
            <w:r w:rsidRPr="00C30FE5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567" w:type="dxa"/>
            <w:vAlign w:val="center"/>
          </w:tcPr>
          <w:p w:rsidR="00C30FE5" w:rsidRPr="00C30FE5" w:rsidRDefault="00C30FE5" w:rsidP="00C30FE5">
            <w:pPr>
              <w:jc w:val="center"/>
              <w:rPr>
                <w:color w:val="000000"/>
                <w:sz w:val="24"/>
                <w:szCs w:val="24"/>
              </w:rPr>
            </w:pPr>
            <w:r w:rsidRPr="00C30FE5"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709" w:type="dxa"/>
            <w:vAlign w:val="center"/>
          </w:tcPr>
          <w:p w:rsidR="00C30FE5" w:rsidRPr="00C30FE5" w:rsidRDefault="00C30FE5" w:rsidP="00C30FE5">
            <w:pPr>
              <w:jc w:val="center"/>
              <w:rPr>
                <w:color w:val="000000"/>
                <w:sz w:val="24"/>
                <w:szCs w:val="24"/>
              </w:rPr>
            </w:pPr>
            <w:r w:rsidRPr="00C30FE5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92" w:type="dxa"/>
            <w:vAlign w:val="center"/>
          </w:tcPr>
          <w:p w:rsidR="00C30FE5" w:rsidRPr="00C30FE5" w:rsidRDefault="00C30FE5" w:rsidP="006842A0">
            <w:pPr>
              <w:jc w:val="center"/>
              <w:rPr>
                <w:b/>
                <w:sz w:val="22"/>
              </w:rPr>
            </w:pPr>
            <w:r w:rsidRPr="00C30FE5">
              <w:rPr>
                <w:b/>
                <w:sz w:val="22"/>
              </w:rPr>
              <w:t>Л4, Д1</w:t>
            </w:r>
          </w:p>
        </w:tc>
      </w:tr>
      <w:tr w:rsidR="00C30FE5" w:rsidRPr="00734869" w:rsidTr="006842A0">
        <w:trPr>
          <w:gridAfter w:val="1"/>
          <w:wAfter w:w="992" w:type="dxa"/>
          <w:cantSplit/>
        </w:trPr>
        <w:tc>
          <w:tcPr>
            <w:tcW w:w="3794" w:type="dxa"/>
            <w:gridSpan w:val="2"/>
            <w:vAlign w:val="center"/>
          </w:tcPr>
          <w:p w:rsidR="00C30FE5" w:rsidRPr="00734869" w:rsidRDefault="00C30FE5" w:rsidP="006842A0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ИТОГО:</w:t>
            </w:r>
          </w:p>
        </w:tc>
        <w:tc>
          <w:tcPr>
            <w:tcW w:w="567" w:type="dxa"/>
            <w:vAlign w:val="center"/>
          </w:tcPr>
          <w:p w:rsidR="00C30FE5" w:rsidRPr="0036596B" w:rsidRDefault="00C30FE5" w:rsidP="00C30FE5">
            <w:pPr>
              <w:jc w:val="center"/>
              <w:rPr>
                <w:sz w:val="22"/>
                <w:szCs w:val="24"/>
              </w:rPr>
            </w:pPr>
            <w:r w:rsidRPr="0036596B">
              <w:rPr>
                <w:sz w:val="22"/>
                <w:szCs w:val="24"/>
              </w:rPr>
              <w:t>3</w:t>
            </w:r>
            <w:r>
              <w:rPr>
                <w:sz w:val="22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30FE5" w:rsidRPr="0036596B" w:rsidRDefault="00C30FE5" w:rsidP="006842A0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17</w:t>
            </w:r>
          </w:p>
        </w:tc>
        <w:tc>
          <w:tcPr>
            <w:tcW w:w="708" w:type="dxa"/>
            <w:vAlign w:val="center"/>
          </w:tcPr>
          <w:p w:rsidR="00C30FE5" w:rsidRPr="0036596B" w:rsidRDefault="00C30FE5" w:rsidP="006842A0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17</w:t>
            </w:r>
          </w:p>
        </w:tc>
        <w:tc>
          <w:tcPr>
            <w:tcW w:w="567" w:type="dxa"/>
            <w:vAlign w:val="center"/>
          </w:tcPr>
          <w:p w:rsidR="00C30FE5" w:rsidRPr="0036596B" w:rsidRDefault="00C30FE5" w:rsidP="006842A0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68</w:t>
            </w:r>
          </w:p>
        </w:tc>
        <w:tc>
          <w:tcPr>
            <w:tcW w:w="567" w:type="dxa"/>
            <w:vAlign w:val="center"/>
          </w:tcPr>
          <w:p w:rsidR="00C30FE5" w:rsidRPr="0036596B" w:rsidRDefault="00C30FE5" w:rsidP="006842A0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17</w:t>
            </w:r>
          </w:p>
        </w:tc>
        <w:tc>
          <w:tcPr>
            <w:tcW w:w="567" w:type="dxa"/>
            <w:vAlign w:val="center"/>
          </w:tcPr>
          <w:p w:rsidR="00C30FE5" w:rsidRPr="0036596B" w:rsidRDefault="00C30FE5" w:rsidP="006842A0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112</w:t>
            </w:r>
          </w:p>
        </w:tc>
        <w:tc>
          <w:tcPr>
            <w:tcW w:w="567" w:type="dxa"/>
            <w:vAlign w:val="center"/>
          </w:tcPr>
          <w:p w:rsidR="00C30FE5" w:rsidRPr="0036596B" w:rsidRDefault="00C30FE5" w:rsidP="00C30FE5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180</w:t>
            </w:r>
          </w:p>
        </w:tc>
        <w:tc>
          <w:tcPr>
            <w:tcW w:w="709" w:type="dxa"/>
            <w:vAlign w:val="center"/>
          </w:tcPr>
          <w:p w:rsidR="00C30FE5" w:rsidRPr="00561BD3" w:rsidRDefault="00C30FE5" w:rsidP="006842A0">
            <w:pPr>
              <w:jc w:val="center"/>
              <w:rPr>
                <w:sz w:val="24"/>
                <w:szCs w:val="24"/>
              </w:rPr>
            </w:pPr>
          </w:p>
        </w:tc>
      </w:tr>
    </w:tbl>
    <w:p w:rsidR="00F94EF2" w:rsidRDefault="00F94EF2" w:rsidP="00605251">
      <w:pPr>
        <w:jc w:val="center"/>
        <w:rPr>
          <w:b/>
          <w:sz w:val="24"/>
        </w:rPr>
      </w:pPr>
    </w:p>
    <w:p w:rsidR="00C703CE" w:rsidRDefault="00C703CE">
      <w:pPr>
        <w:jc w:val="center"/>
        <w:rPr>
          <w:b/>
          <w:sz w:val="24"/>
        </w:rPr>
      </w:pPr>
    </w:p>
    <w:p w:rsidR="00C703CE" w:rsidRPr="00605251" w:rsidRDefault="00C67893">
      <w:pPr>
        <w:pStyle w:val="Heading1"/>
        <w:pageBreakBefore/>
        <w:rPr>
          <w:b/>
          <w:szCs w:val="24"/>
          <w:lang w:val="ru-RU"/>
        </w:rPr>
      </w:pPr>
      <w:r w:rsidRPr="00605251">
        <w:rPr>
          <w:b/>
          <w:szCs w:val="24"/>
          <w:lang w:val="ru-RU"/>
        </w:rPr>
        <w:t>Учебно-методическое обеспечение дисциплины</w:t>
      </w:r>
    </w:p>
    <w:p w:rsidR="00C703CE" w:rsidRPr="00605251" w:rsidRDefault="00C67893">
      <w:pPr>
        <w:pStyle w:val="Heading1"/>
        <w:rPr>
          <w:b/>
          <w:szCs w:val="24"/>
          <w:lang w:val="ru-RU"/>
        </w:rPr>
      </w:pPr>
      <w:r w:rsidRPr="00230713">
        <w:rPr>
          <w:b/>
          <w:szCs w:val="24"/>
          <w:lang w:val="ru-RU"/>
        </w:rPr>
        <w:t>О</w:t>
      </w:r>
      <w:r w:rsidRPr="00605251">
        <w:rPr>
          <w:b/>
          <w:szCs w:val="24"/>
          <w:lang w:val="ru-RU"/>
        </w:rPr>
        <w:t>сновная литература</w:t>
      </w:r>
    </w:p>
    <w:p w:rsidR="00C703CE" w:rsidRDefault="00C703CE">
      <w:pPr>
        <w:jc w:val="center"/>
        <w:rPr>
          <w:sz w:val="24"/>
        </w:rPr>
      </w:pPr>
    </w:p>
    <w:tbl>
      <w:tblPr>
        <w:tblW w:w="0" w:type="auto"/>
        <w:tblLayout w:type="fixed"/>
        <w:tblLook w:val="0000"/>
      </w:tblPr>
      <w:tblGrid>
        <w:gridCol w:w="533"/>
        <w:gridCol w:w="4537"/>
        <w:gridCol w:w="708"/>
        <w:gridCol w:w="567"/>
        <w:gridCol w:w="567"/>
        <w:gridCol w:w="567"/>
        <w:gridCol w:w="565"/>
        <w:gridCol w:w="709"/>
        <w:gridCol w:w="853"/>
      </w:tblGrid>
      <w:tr w:rsidR="00605251" w:rsidTr="00605251">
        <w:trPr>
          <w:cantSplit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5251" w:rsidRPr="00C626AB" w:rsidRDefault="00605251" w:rsidP="00CC0340">
            <w:pPr>
              <w:keepNext/>
              <w:jc w:val="center"/>
              <w:outlineLvl w:val="4"/>
              <w:rPr>
                <w:sz w:val="24"/>
                <w:szCs w:val="24"/>
              </w:rPr>
            </w:pPr>
            <w:r w:rsidRPr="00C626AB">
              <w:rPr>
                <w:sz w:val="24"/>
                <w:szCs w:val="24"/>
              </w:rPr>
              <w:t>№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5251" w:rsidRPr="00C626AB" w:rsidRDefault="00605251" w:rsidP="00CC0340">
            <w:pPr>
              <w:keepNext/>
              <w:ind w:left="113" w:right="113"/>
              <w:jc w:val="center"/>
              <w:outlineLvl w:val="4"/>
              <w:rPr>
                <w:sz w:val="24"/>
                <w:szCs w:val="24"/>
              </w:rPr>
            </w:pPr>
            <w:r w:rsidRPr="00C626AB">
              <w:rPr>
                <w:sz w:val="24"/>
                <w:szCs w:val="24"/>
              </w:rPr>
              <w:t>Название, библиографическое описание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5251" w:rsidRPr="00C626AB" w:rsidRDefault="00605251" w:rsidP="00CC0340">
            <w:pPr>
              <w:keepNext/>
              <w:jc w:val="center"/>
              <w:outlineLvl w:val="4"/>
            </w:pPr>
            <w:r w:rsidRPr="00C626AB">
              <w:t>Л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5251" w:rsidRPr="00C626AB" w:rsidRDefault="00605251" w:rsidP="00CC0340">
            <w:pPr>
              <w:keepNext/>
              <w:jc w:val="center"/>
              <w:outlineLvl w:val="4"/>
            </w:pPr>
            <w:r w:rsidRPr="00C626AB">
              <w:t>Лр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5251" w:rsidRPr="00C626AB" w:rsidRDefault="00605251" w:rsidP="00CC0340">
            <w:pPr>
              <w:keepNext/>
              <w:jc w:val="center"/>
              <w:outlineLvl w:val="4"/>
            </w:pPr>
            <w:r w:rsidRPr="00C626AB">
              <w:t>Пз (С)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5251" w:rsidRPr="00C626AB" w:rsidRDefault="00605251" w:rsidP="00CC0340">
            <w:pPr>
              <w:keepNext/>
              <w:jc w:val="center"/>
              <w:outlineLvl w:val="4"/>
            </w:pPr>
            <w:r w:rsidRPr="00C626AB">
              <w:t>Кп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5251" w:rsidRPr="00C626AB" w:rsidRDefault="00605251" w:rsidP="00CC0340">
            <w:pPr>
              <w:jc w:val="center"/>
            </w:pPr>
            <w:r w:rsidRPr="00C626AB">
              <w:t>Кр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5251" w:rsidRPr="00C626AB" w:rsidRDefault="00605251" w:rsidP="00CC0340">
            <w:pPr>
              <w:keepNext/>
              <w:jc w:val="center"/>
              <w:outlineLvl w:val="4"/>
            </w:pPr>
            <w:r w:rsidRPr="00C626AB">
              <w:t>К-во экз. в библ. (на каф.)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5251" w:rsidRPr="00C626AB" w:rsidRDefault="00605251" w:rsidP="00CC0340">
            <w:pPr>
              <w:keepNext/>
              <w:jc w:val="center"/>
              <w:outlineLvl w:val="4"/>
            </w:pPr>
            <w:r w:rsidRPr="00C626AB">
              <w:t>Гриф</w:t>
            </w:r>
          </w:p>
        </w:tc>
      </w:tr>
      <w:tr w:rsidR="004B7022" w:rsidTr="00605251">
        <w:trPr>
          <w:cantSplit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7022" w:rsidRDefault="004B7022" w:rsidP="00605251">
            <w:pPr>
              <w:pStyle w:val="Heading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Л1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7022" w:rsidRDefault="004B7022" w:rsidP="00605251">
            <w:pPr>
              <w:rPr>
                <w:sz w:val="24"/>
                <w:szCs w:val="24"/>
              </w:rPr>
            </w:pPr>
            <w:r w:rsidRPr="001E3DEB">
              <w:rPr>
                <w:rFonts w:ascii="TimesNewRomanPSMT" w:hAnsi="TimesNewRomanPSMT" w:cs="TimesNewRomanPSMT"/>
                <w:sz w:val="24"/>
                <w:szCs w:val="24"/>
              </w:rPr>
              <w:t>Олифер В.Г., Олифер Н.А. Сетевые операционные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</w:t>
            </w:r>
            <w:r w:rsidRPr="001E3DEB">
              <w:rPr>
                <w:rFonts w:ascii="TimesNewRomanPSMT" w:hAnsi="TimesNewRomanPSMT" w:cs="TimesNewRomanPSMT"/>
                <w:sz w:val="24"/>
                <w:szCs w:val="24"/>
              </w:rPr>
              <w:t>системы. СПб.: «Питер», 200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>9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7022" w:rsidRDefault="004B7022" w:rsidP="006052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7022" w:rsidRDefault="004B7022" w:rsidP="006052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7022" w:rsidRDefault="004B7022" w:rsidP="00181E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7022" w:rsidRDefault="004B7022" w:rsidP="006052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7022" w:rsidRDefault="004B7022" w:rsidP="006052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7022" w:rsidRDefault="004B7022" w:rsidP="006052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7022" w:rsidRDefault="004B7022" w:rsidP="006052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Минобразования РФ</w:t>
            </w:r>
          </w:p>
        </w:tc>
      </w:tr>
      <w:tr w:rsidR="004B7022" w:rsidTr="00605251">
        <w:trPr>
          <w:cantSplit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7022" w:rsidRDefault="004B7022" w:rsidP="00605251">
            <w:pPr>
              <w:pStyle w:val="Heading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Л2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7022" w:rsidRPr="001E3DEB" w:rsidRDefault="004B7022" w:rsidP="0023071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1E3DEB">
              <w:rPr>
                <w:rFonts w:ascii="TimesNewRomanPSMT" w:hAnsi="TimesNewRomanPSMT" w:cs="TimesNewRomanPSMT"/>
                <w:sz w:val="24"/>
                <w:szCs w:val="24"/>
              </w:rPr>
              <w:t>Таненбаум Э. Современные операционные</w:t>
            </w:r>
          </w:p>
          <w:p w:rsidR="004B7022" w:rsidRPr="001E3DEB" w:rsidRDefault="004B7022" w:rsidP="00230713">
            <w:pPr>
              <w:rPr>
                <w:rFonts w:ascii="TimesNewRomanPSMT" w:hAnsi="TimesNewRomanPSMT" w:cs="TimesNewRomanPSMT"/>
                <w:sz w:val="24"/>
                <w:szCs w:val="24"/>
              </w:rPr>
            </w:pPr>
            <w:r w:rsidRPr="001E3DEB">
              <w:rPr>
                <w:rFonts w:ascii="TimesNewRomanPSMT" w:hAnsi="TimesNewRomanPSMT" w:cs="TimesNewRomanPSMT"/>
                <w:sz w:val="24"/>
                <w:szCs w:val="24"/>
              </w:rPr>
              <w:t>системы. СПб.: Питер, 2002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7022" w:rsidRDefault="004B7022" w:rsidP="006052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7022" w:rsidRDefault="004B7022" w:rsidP="006052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7022" w:rsidRDefault="004B7022" w:rsidP="00181E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7022" w:rsidRDefault="004B7022" w:rsidP="006052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7022" w:rsidRDefault="004B7022" w:rsidP="006052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7022" w:rsidRDefault="004B7022" w:rsidP="006052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7022" w:rsidRDefault="004B7022" w:rsidP="00605251">
            <w:pPr>
              <w:jc w:val="center"/>
              <w:rPr>
                <w:sz w:val="24"/>
                <w:szCs w:val="24"/>
              </w:rPr>
            </w:pPr>
          </w:p>
        </w:tc>
      </w:tr>
      <w:tr w:rsidR="004B7022" w:rsidTr="00605251">
        <w:trPr>
          <w:cantSplit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7022" w:rsidRDefault="004B7022" w:rsidP="00605251">
            <w:pPr>
              <w:pStyle w:val="Heading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Л3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7022" w:rsidRDefault="004B7022" w:rsidP="00605251">
            <w:pPr>
              <w:rPr>
                <w:sz w:val="24"/>
                <w:szCs w:val="24"/>
              </w:rPr>
            </w:pPr>
            <w:r w:rsidRPr="001E3DEB">
              <w:rPr>
                <w:rFonts w:ascii="TimesNewRomanPSMT" w:hAnsi="TimesNewRomanPSMT" w:cs="TimesNewRomanPSMT"/>
                <w:sz w:val="24"/>
                <w:szCs w:val="24"/>
              </w:rPr>
              <w:t>Олифер В.Г., Олифер Н.А.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>Основы компьютерных сетей</w:t>
            </w:r>
            <w:r w:rsidRPr="001E3DEB">
              <w:rPr>
                <w:rFonts w:ascii="TimesNewRomanPSMT" w:hAnsi="TimesNewRomanPSMT" w:cs="TimesNewRomanPSMT"/>
                <w:sz w:val="24"/>
                <w:szCs w:val="24"/>
              </w:rPr>
              <w:t>. СПб.: «Питер», 200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>9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7022" w:rsidRDefault="004B7022" w:rsidP="006052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7022" w:rsidRDefault="004B7022" w:rsidP="006052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7022" w:rsidRDefault="004B7022" w:rsidP="00181E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7022" w:rsidRDefault="004B7022" w:rsidP="006052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7022" w:rsidRDefault="004B7022" w:rsidP="006052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7022" w:rsidRDefault="004B7022" w:rsidP="006052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7022" w:rsidRDefault="004B7022" w:rsidP="006052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Минобразования РФ</w:t>
            </w:r>
          </w:p>
        </w:tc>
      </w:tr>
      <w:tr w:rsidR="004B7022" w:rsidTr="00605251">
        <w:trPr>
          <w:cantSplit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7022" w:rsidRDefault="004B7022" w:rsidP="00605251">
            <w:pPr>
              <w:pStyle w:val="Heading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Л4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7022" w:rsidRPr="001E3DEB" w:rsidRDefault="004B7022" w:rsidP="00605251">
            <w:pPr>
              <w:rPr>
                <w:rFonts w:ascii="TimesNewRomanPSMT" w:hAnsi="TimesNewRomanPSMT" w:cs="TimesNewRomanPSMT"/>
                <w:sz w:val="24"/>
                <w:szCs w:val="24"/>
              </w:rPr>
            </w:pPr>
            <w:r w:rsidRPr="00CC51FE">
              <w:rPr>
                <w:sz w:val="24"/>
                <w:szCs w:val="24"/>
              </w:rPr>
              <w:t xml:space="preserve">Курняван Б. Создание WEB-приложений на языке Java с помощью сервлетов, JSP и EJB. </w:t>
            </w:r>
            <w:r w:rsidRPr="00CC51FE">
              <w:rPr>
                <w:sz w:val="24"/>
                <w:szCs w:val="24"/>
                <w:lang w:val="en-US"/>
              </w:rPr>
              <w:t>“</w:t>
            </w:r>
            <w:r w:rsidRPr="00CC51FE">
              <w:rPr>
                <w:sz w:val="24"/>
                <w:szCs w:val="24"/>
              </w:rPr>
              <w:t>ЛОРИ</w:t>
            </w:r>
            <w:r w:rsidRPr="00CC51FE">
              <w:rPr>
                <w:sz w:val="24"/>
                <w:szCs w:val="24"/>
                <w:lang w:val="en-US"/>
              </w:rPr>
              <w:t>”</w:t>
            </w:r>
            <w:r w:rsidRPr="00CC51FE">
              <w:rPr>
                <w:sz w:val="24"/>
                <w:szCs w:val="24"/>
              </w:rPr>
              <w:t>, 2009г.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7022" w:rsidRDefault="004B7022" w:rsidP="006052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7022" w:rsidRDefault="004B7022" w:rsidP="006052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7022" w:rsidRDefault="004B7022" w:rsidP="00181E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7022" w:rsidRDefault="004B7022" w:rsidP="006052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7022" w:rsidRDefault="004B7022" w:rsidP="006052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7022" w:rsidRDefault="004B7022" w:rsidP="006052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7022" w:rsidRDefault="004B7022" w:rsidP="00605251">
            <w:pPr>
              <w:jc w:val="center"/>
              <w:rPr>
                <w:sz w:val="24"/>
                <w:szCs w:val="24"/>
              </w:rPr>
            </w:pPr>
          </w:p>
        </w:tc>
      </w:tr>
    </w:tbl>
    <w:p w:rsidR="00C703CE" w:rsidRDefault="00C703CE" w:rsidP="00605251">
      <w:pPr>
        <w:pStyle w:val="Heading5"/>
        <w:numPr>
          <w:ilvl w:val="5"/>
          <w:numId w:val="1"/>
        </w:numPr>
        <w:jc w:val="both"/>
        <w:rPr>
          <w:b/>
          <w:i/>
          <w:sz w:val="24"/>
          <w:u w:val="single"/>
        </w:rPr>
      </w:pPr>
    </w:p>
    <w:p w:rsidR="00C703CE" w:rsidRPr="00605251" w:rsidRDefault="00C67893" w:rsidP="00605251">
      <w:pPr>
        <w:pStyle w:val="Heading5"/>
        <w:numPr>
          <w:ilvl w:val="5"/>
          <w:numId w:val="1"/>
        </w:numPr>
        <w:rPr>
          <w:b/>
          <w:sz w:val="24"/>
        </w:rPr>
      </w:pPr>
      <w:r w:rsidRPr="00605251">
        <w:rPr>
          <w:b/>
          <w:sz w:val="24"/>
        </w:rPr>
        <w:t>Дополнительная литература</w:t>
      </w:r>
    </w:p>
    <w:p w:rsidR="00C703CE" w:rsidRDefault="00605251" w:rsidP="00605251">
      <w:pPr>
        <w:tabs>
          <w:tab w:val="left" w:pos="5190"/>
        </w:tabs>
        <w:rPr>
          <w:sz w:val="24"/>
        </w:rPr>
      </w:pPr>
      <w:r>
        <w:rPr>
          <w:sz w:val="24"/>
        </w:rPr>
        <w:tab/>
      </w:r>
    </w:p>
    <w:tbl>
      <w:tblPr>
        <w:tblW w:w="0" w:type="auto"/>
        <w:tblLayout w:type="fixed"/>
        <w:tblLook w:val="0000"/>
      </w:tblPr>
      <w:tblGrid>
        <w:gridCol w:w="533"/>
        <w:gridCol w:w="7797"/>
        <w:gridCol w:w="1276"/>
      </w:tblGrid>
      <w:tr w:rsidR="00605251" w:rsidTr="00605251">
        <w:trPr>
          <w:cantSplit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5251" w:rsidRPr="005F341A" w:rsidRDefault="00605251" w:rsidP="00605251">
            <w:pPr>
              <w:pStyle w:val="Heading5"/>
              <w:spacing w:line="240" w:lineRule="auto"/>
              <w:ind w:left="1009" w:hanging="1009"/>
              <w:rPr>
                <w:i/>
                <w:sz w:val="24"/>
              </w:rPr>
            </w:pPr>
            <w:r w:rsidRPr="005F341A">
              <w:rPr>
                <w:sz w:val="24"/>
              </w:rPr>
              <w:t>№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5251" w:rsidRPr="005F341A" w:rsidRDefault="00605251" w:rsidP="00605251">
            <w:pPr>
              <w:pStyle w:val="Heading5"/>
              <w:spacing w:line="240" w:lineRule="auto"/>
              <w:ind w:left="1009" w:hanging="1009"/>
              <w:rPr>
                <w:i/>
                <w:sz w:val="24"/>
              </w:rPr>
            </w:pPr>
            <w:r w:rsidRPr="005F341A">
              <w:rPr>
                <w:sz w:val="24"/>
              </w:rPr>
              <w:t>Название, библиографическое описание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5251" w:rsidRPr="005F341A" w:rsidRDefault="00605251" w:rsidP="00605251">
            <w:pPr>
              <w:pStyle w:val="Heading5"/>
              <w:tabs>
                <w:tab w:val="clear" w:pos="1008"/>
                <w:tab w:val="num" w:pos="0"/>
              </w:tabs>
              <w:spacing w:line="240" w:lineRule="auto"/>
              <w:ind w:left="0" w:firstLine="0"/>
              <w:rPr>
                <w:i/>
                <w:sz w:val="18"/>
              </w:rPr>
            </w:pPr>
            <w:r w:rsidRPr="005F341A">
              <w:rPr>
                <w:sz w:val="18"/>
              </w:rPr>
              <w:t>К-во экз. в библ. (на каф.)</w:t>
            </w:r>
          </w:p>
        </w:tc>
      </w:tr>
      <w:tr w:rsidR="00C703CE" w:rsidTr="00605251">
        <w:trPr>
          <w:cantSplit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03CE" w:rsidRDefault="00C67893" w:rsidP="00605251">
            <w:pPr>
              <w:pStyle w:val="Heading5"/>
              <w:jc w:val="left"/>
              <w:rPr>
                <w:sz w:val="24"/>
              </w:rPr>
            </w:pPr>
            <w:r>
              <w:rPr>
                <w:sz w:val="24"/>
              </w:rPr>
              <w:t>Д1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03CE" w:rsidRDefault="00230713" w:rsidP="00605251">
            <w:pPr>
              <w:rPr>
                <w:sz w:val="24"/>
                <w:szCs w:val="24"/>
              </w:rPr>
            </w:pPr>
            <w:r w:rsidRPr="00230713">
              <w:rPr>
                <w:sz w:val="24"/>
                <w:szCs w:val="24"/>
              </w:rPr>
              <w:t>Стивенс У.Р. UNIX. Разработка сетевых приложений. СПб.Питер, 2003 г.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03CE" w:rsidRDefault="00C703CE" w:rsidP="00605251">
            <w:pPr>
              <w:pStyle w:val="a4"/>
              <w:jc w:val="center"/>
              <w:rPr>
                <w:sz w:val="24"/>
              </w:rPr>
            </w:pPr>
          </w:p>
        </w:tc>
      </w:tr>
    </w:tbl>
    <w:p w:rsidR="00C703CE" w:rsidRDefault="00C703CE">
      <w:pPr>
        <w:ind w:firstLine="720"/>
        <w:jc w:val="both"/>
        <w:rPr>
          <w:i/>
          <w:sz w:val="24"/>
        </w:rPr>
      </w:pPr>
    </w:p>
    <w:p w:rsidR="004B7022" w:rsidRDefault="004B7022">
      <w:pPr>
        <w:ind w:firstLine="720"/>
        <w:jc w:val="both"/>
        <w:rPr>
          <w:i/>
          <w:sz w:val="24"/>
        </w:rPr>
      </w:pPr>
    </w:p>
    <w:tbl>
      <w:tblPr>
        <w:tblW w:w="0" w:type="auto"/>
        <w:tblLayout w:type="fixed"/>
        <w:tblLook w:val="0000"/>
      </w:tblPr>
      <w:tblGrid>
        <w:gridCol w:w="6912"/>
        <w:gridCol w:w="2694"/>
      </w:tblGrid>
      <w:tr w:rsidR="004B7022" w:rsidTr="00181E5E">
        <w:tc>
          <w:tcPr>
            <w:tcW w:w="6912" w:type="dxa"/>
          </w:tcPr>
          <w:p w:rsidR="004B7022" w:rsidRDefault="004B7022" w:rsidP="00181E5E">
            <w:pPr>
              <w:ind w:right="-1527"/>
              <w:rPr>
                <w:i/>
                <w:sz w:val="24"/>
              </w:rPr>
            </w:pPr>
            <w:r>
              <w:rPr>
                <w:sz w:val="24"/>
              </w:rPr>
              <w:t xml:space="preserve">Зав. отделом учебной литературы </w:t>
            </w:r>
            <w:r>
              <w:rPr>
                <w:i/>
                <w:sz w:val="24"/>
              </w:rPr>
              <w:t>(для технических дисциплин)</w:t>
            </w:r>
          </w:p>
        </w:tc>
        <w:tc>
          <w:tcPr>
            <w:tcW w:w="2694" w:type="dxa"/>
          </w:tcPr>
          <w:p w:rsidR="004B7022" w:rsidRDefault="004B7022" w:rsidP="00181E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Киселева Т.В</w:t>
            </w:r>
          </w:p>
        </w:tc>
      </w:tr>
    </w:tbl>
    <w:p w:rsidR="00C703CE" w:rsidRDefault="00C703CE">
      <w:pPr>
        <w:ind w:firstLine="720"/>
        <w:jc w:val="both"/>
        <w:rPr>
          <w:i/>
          <w:sz w:val="24"/>
        </w:rPr>
      </w:pPr>
    </w:p>
    <w:p w:rsidR="004B7022" w:rsidRDefault="004B7022">
      <w:pPr>
        <w:ind w:firstLine="720"/>
        <w:jc w:val="both"/>
        <w:rPr>
          <w:i/>
          <w:sz w:val="24"/>
        </w:rPr>
      </w:pPr>
    </w:p>
    <w:p w:rsidR="00C703CE" w:rsidRPr="00605251" w:rsidRDefault="00C67893">
      <w:pPr>
        <w:ind w:firstLine="720"/>
        <w:jc w:val="center"/>
        <w:rPr>
          <w:b/>
          <w:sz w:val="24"/>
        </w:rPr>
      </w:pPr>
      <w:r w:rsidRPr="00605251">
        <w:rPr>
          <w:b/>
          <w:sz w:val="24"/>
        </w:rPr>
        <w:t>Электронные информационные ресурсы</w:t>
      </w:r>
    </w:p>
    <w:p w:rsidR="00C703CE" w:rsidRDefault="00C703CE">
      <w:pPr>
        <w:ind w:firstLine="720"/>
        <w:jc w:val="center"/>
        <w:rPr>
          <w:sz w:val="24"/>
        </w:rPr>
      </w:pPr>
    </w:p>
    <w:tbl>
      <w:tblPr>
        <w:tblW w:w="0" w:type="auto"/>
        <w:tblLayout w:type="fixed"/>
        <w:tblLook w:val="0000"/>
      </w:tblPr>
      <w:tblGrid>
        <w:gridCol w:w="533"/>
        <w:gridCol w:w="9072"/>
      </w:tblGrid>
      <w:tr w:rsidR="00C703CE">
        <w:trPr>
          <w:cantSplit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03CE" w:rsidRDefault="00C67893">
            <w:pPr>
              <w:pStyle w:val="Heading5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03CE" w:rsidRDefault="00C67893">
            <w:pPr>
              <w:pStyle w:val="Heading5"/>
              <w:rPr>
                <w:sz w:val="24"/>
              </w:rPr>
            </w:pPr>
            <w:r>
              <w:rPr>
                <w:sz w:val="24"/>
              </w:rPr>
              <w:t>Название (адрес в Интернет)</w:t>
            </w:r>
          </w:p>
        </w:tc>
      </w:tr>
      <w:tr w:rsidR="00C703CE">
        <w:trPr>
          <w:cantSplit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03CE" w:rsidRDefault="00C67893">
            <w:pPr>
              <w:pStyle w:val="Heading5"/>
              <w:rPr>
                <w:sz w:val="24"/>
              </w:rPr>
            </w:pPr>
            <w:r>
              <w:rPr>
                <w:sz w:val="24"/>
              </w:rPr>
              <w:t>Э1</w:t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03CE" w:rsidRDefault="00C67893">
            <w:pPr>
              <w:pStyle w:val="20"/>
              <w:widowControl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http://www.intuit.ru/</w:t>
            </w:r>
          </w:p>
        </w:tc>
      </w:tr>
    </w:tbl>
    <w:p w:rsidR="00C703CE" w:rsidRDefault="00C703CE">
      <w:pPr>
        <w:jc w:val="both"/>
        <w:rPr>
          <w:b/>
          <w:sz w:val="22"/>
          <w:shd w:val="clear" w:color="auto" w:fill="FFFF00"/>
          <w:lang w:val="en-US"/>
        </w:rPr>
      </w:pPr>
    </w:p>
    <w:p w:rsidR="00C703CE" w:rsidRDefault="00C703CE">
      <w:pPr>
        <w:jc w:val="both"/>
        <w:rPr>
          <w:b/>
          <w:sz w:val="22"/>
          <w:shd w:val="clear" w:color="auto" w:fill="FFFF00"/>
        </w:rPr>
      </w:pPr>
    </w:p>
    <w:p w:rsidR="004B7022" w:rsidRDefault="004B7022">
      <w:pPr>
        <w:suppressAutoHyphens w:val="0"/>
        <w:spacing w:line="240" w:lineRule="auto"/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/>
      </w:tblPr>
      <w:tblGrid>
        <w:gridCol w:w="6912"/>
        <w:gridCol w:w="2694"/>
      </w:tblGrid>
      <w:tr w:rsidR="00230713" w:rsidTr="006842A0">
        <w:tc>
          <w:tcPr>
            <w:tcW w:w="6912" w:type="dxa"/>
          </w:tcPr>
          <w:p w:rsidR="00230713" w:rsidRPr="00CB0D88" w:rsidRDefault="00230713" w:rsidP="006842A0">
            <w:pPr>
              <w:ind w:right="-1527"/>
              <w:rPr>
                <w:sz w:val="24"/>
              </w:rPr>
            </w:pPr>
            <w:r>
              <w:rPr>
                <w:sz w:val="24"/>
              </w:rPr>
              <w:br w:type="page"/>
            </w:r>
            <w:r w:rsidRPr="00CB0D88">
              <w:rPr>
                <w:sz w:val="24"/>
              </w:rPr>
              <w:t>Авторы:</w:t>
            </w:r>
            <w:r>
              <w:rPr>
                <w:sz w:val="24"/>
              </w:rPr>
              <w:t>. к.т.н., доцент</w:t>
            </w:r>
          </w:p>
        </w:tc>
        <w:tc>
          <w:tcPr>
            <w:tcW w:w="2694" w:type="dxa"/>
          </w:tcPr>
          <w:p w:rsidR="00230713" w:rsidRDefault="00230713" w:rsidP="006842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Васильев Н.</w:t>
            </w:r>
            <w:r w:rsidRPr="00CB0D88">
              <w:rPr>
                <w:sz w:val="24"/>
              </w:rPr>
              <w:t>В</w:t>
            </w:r>
          </w:p>
        </w:tc>
      </w:tr>
      <w:tr w:rsidR="00230713" w:rsidTr="006842A0">
        <w:tc>
          <w:tcPr>
            <w:tcW w:w="6912" w:type="dxa"/>
          </w:tcPr>
          <w:p w:rsidR="00230713" w:rsidRDefault="00230713" w:rsidP="006842A0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230713" w:rsidRDefault="00230713" w:rsidP="006842A0">
            <w:pPr>
              <w:jc w:val="center"/>
              <w:rPr>
                <w:sz w:val="24"/>
              </w:rPr>
            </w:pPr>
          </w:p>
        </w:tc>
      </w:tr>
      <w:tr w:rsidR="00230713" w:rsidTr="006842A0">
        <w:tc>
          <w:tcPr>
            <w:tcW w:w="6912" w:type="dxa"/>
          </w:tcPr>
          <w:p w:rsidR="00230713" w:rsidRDefault="00230713" w:rsidP="006842A0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Рецензент: к.т.н., доцент</w:t>
            </w:r>
          </w:p>
        </w:tc>
        <w:tc>
          <w:tcPr>
            <w:tcW w:w="2694" w:type="dxa"/>
          </w:tcPr>
          <w:p w:rsidR="00230713" w:rsidRPr="003A4E51" w:rsidRDefault="00230713" w:rsidP="006842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Власенко С.В.</w:t>
            </w:r>
          </w:p>
        </w:tc>
      </w:tr>
      <w:tr w:rsidR="00230713" w:rsidTr="006842A0">
        <w:tc>
          <w:tcPr>
            <w:tcW w:w="6912" w:type="dxa"/>
          </w:tcPr>
          <w:p w:rsidR="00230713" w:rsidRDefault="00230713" w:rsidP="006842A0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230713" w:rsidRDefault="00230713" w:rsidP="006842A0">
            <w:pPr>
              <w:jc w:val="center"/>
              <w:rPr>
                <w:sz w:val="24"/>
              </w:rPr>
            </w:pPr>
          </w:p>
        </w:tc>
      </w:tr>
      <w:tr w:rsidR="00230713" w:rsidTr="006842A0">
        <w:tc>
          <w:tcPr>
            <w:tcW w:w="6912" w:type="dxa"/>
          </w:tcPr>
          <w:p w:rsidR="00230713" w:rsidRDefault="00230713" w:rsidP="006842A0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Зав. кафедрой АСОИУ, д.т.н., профессор</w:t>
            </w:r>
          </w:p>
        </w:tc>
        <w:tc>
          <w:tcPr>
            <w:tcW w:w="2694" w:type="dxa"/>
          </w:tcPr>
          <w:p w:rsidR="00230713" w:rsidRDefault="00230713" w:rsidP="006842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Советов Б.Я.</w:t>
            </w:r>
          </w:p>
        </w:tc>
      </w:tr>
      <w:tr w:rsidR="00230713" w:rsidTr="006842A0">
        <w:tc>
          <w:tcPr>
            <w:tcW w:w="6912" w:type="dxa"/>
          </w:tcPr>
          <w:p w:rsidR="00230713" w:rsidRDefault="00230713" w:rsidP="006842A0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230713" w:rsidRDefault="00230713" w:rsidP="006842A0">
            <w:pPr>
              <w:jc w:val="center"/>
              <w:rPr>
                <w:sz w:val="24"/>
              </w:rPr>
            </w:pPr>
          </w:p>
        </w:tc>
      </w:tr>
      <w:tr w:rsidR="00230713" w:rsidTr="006842A0">
        <w:tc>
          <w:tcPr>
            <w:tcW w:w="6912" w:type="dxa"/>
          </w:tcPr>
          <w:p w:rsidR="00230713" w:rsidRDefault="00230713" w:rsidP="006842A0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Декан открытого факультета ОФ ,к.т.н., доцент</w:t>
            </w:r>
          </w:p>
        </w:tc>
        <w:tc>
          <w:tcPr>
            <w:tcW w:w="2694" w:type="dxa"/>
          </w:tcPr>
          <w:p w:rsidR="00230713" w:rsidRDefault="00230713" w:rsidP="006842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Мовнин С.М.</w:t>
            </w:r>
          </w:p>
        </w:tc>
      </w:tr>
      <w:tr w:rsidR="00230713" w:rsidTr="006842A0">
        <w:tc>
          <w:tcPr>
            <w:tcW w:w="6912" w:type="dxa"/>
          </w:tcPr>
          <w:p w:rsidR="00230713" w:rsidRDefault="00230713" w:rsidP="006842A0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230713" w:rsidRDefault="00230713" w:rsidP="006842A0">
            <w:pPr>
              <w:jc w:val="center"/>
              <w:rPr>
                <w:sz w:val="24"/>
              </w:rPr>
            </w:pPr>
          </w:p>
        </w:tc>
      </w:tr>
      <w:tr w:rsidR="00230713" w:rsidTr="006842A0">
        <w:tc>
          <w:tcPr>
            <w:tcW w:w="6912" w:type="dxa"/>
          </w:tcPr>
          <w:p w:rsidR="00230713" w:rsidRDefault="00230713" w:rsidP="006842A0">
            <w:pPr>
              <w:ind w:right="-1527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Программа согласована:</w:t>
            </w:r>
          </w:p>
        </w:tc>
        <w:tc>
          <w:tcPr>
            <w:tcW w:w="2694" w:type="dxa"/>
          </w:tcPr>
          <w:p w:rsidR="00230713" w:rsidRDefault="00230713" w:rsidP="006842A0">
            <w:pPr>
              <w:jc w:val="center"/>
              <w:rPr>
                <w:sz w:val="24"/>
              </w:rPr>
            </w:pPr>
          </w:p>
        </w:tc>
      </w:tr>
      <w:tr w:rsidR="00230713" w:rsidTr="006842A0">
        <w:tc>
          <w:tcPr>
            <w:tcW w:w="6912" w:type="dxa"/>
          </w:tcPr>
          <w:p w:rsidR="00230713" w:rsidRDefault="00230713" w:rsidP="006842A0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230713" w:rsidRDefault="00230713" w:rsidP="006842A0">
            <w:pPr>
              <w:jc w:val="center"/>
              <w:rPr>
                <w:sz w:val="24"/>
              </w:rPr>
            </w:pPr>
          </w:p>
        </w:tc>
      </w:tr>
      <w:tr w:rsidR="00230713" w:rsidTr="006842A0">
        <w:tc>
          <w:tcPr>
            <w:tcW w:w="6912" w:type="dxa"/>
          </w:tcPr>
          <w:p w:rsidR="00230713" w:rsidRDefault="00230713" w:rsidP="006842A0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Руководитель методического отдела</w:t>
            </w:r>
          </w:p>
        </w:tc>
        <w:tc>
          <w:tcPr>
            <w:tcW w:w="2694" w:type="dxa"/>
          </w:tcPr>
          <w:p w:rsidR="00230713" w:rsidRDefault="00230713" w:rsidP="006842A0">
            <w:pPr>
              <w:jc w:val="center"/>
              <w:rPr>
                <w:sz w:val="24"/>
              </w:rPr>
            </w:pPr>
          </w:p>
        </w:tc>
      </w:tr>
      <w:tr w:rsidR="00230713" w:rsidTr="006842A0">
        <w:tc>
          <w:tcPr>
            <w:tcW w:w="6912" w:type="dxa"/>
          </w:tcPr>
          <w:p w:rsidR="00230713" w:rsidRDefault="00230713" w:rsidP="006842A0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к.т.н., доцент</w:t>
            </w:r>
          </w:p>
        </w:tc>
        <w:tc>
          <w:tcPr>
            <w:tcW w:w="2694" w:type="dxa"/>
          </w:tcPr>
          <w:p w:rsidR="00230713" w:rsidRDefault="00230713" w:rsidP="006842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Марасина Л.А.</w:t>
            </w:r>
          </w:p>
        </w:tc>
      </w:tr>
    </w:tbl>
    <w:p w:rsidR="00C703CE" w:rsidRDefault="00C703CE"/>
    <w:sectPr w:rsidR="00C703CE" w:rsidSect="00EA3D03">
      <w:footerReference w:type="default" r:id="rId8"/>
      <w:pgSz w:w="11906" w:h="16838"/>
      <w:pgMar w:top="851" w:right="1134" w:bottom="851" w:left="1361" w:header="720" w:footer="720" w:gutter="0"/>
      <w:cols w:space="720"/>
      <w:titlePg/>
      <w:docGrid w:linePitch="272" w:charSpace="819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03CE" w:rsidRDefault="00C67893">
      <w:pPr>
        <w:spacing w:line="240" w:lineRule="auto"/>
      </w:pPr>
      <w:r>
        <w:separator/>
      </w:r>
    </w:p>
  </w:endnote>
  <w:endnote w:type="continuationSeparator" w:id="0">
    <w:p w:rsidR="00C703CE" w:rsidRDefault="00C6789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roid Sans Fallback">
    <w:charset w:val="80"/>
    <w:family w:val="auto"/>
    <w:pitch w:val="variable"/>
    <w:sig w:usb0="00000000" w:usb1="00000000" w:usb2="00000000" w:usb3="00000000" w:csb0="00000000" w:csb1="00000000"/>
  </w:font>
  <w:font w:name="Lohit Hindi">
    <w:altName w:val="MS Mincho"/>
    <w:charset w:val="80"/>
    <w:family w:val="auto"/>
    <w:pitch w:val="variable"/>
    <w:sig w:usb0="00000000" w:usb1="00000000" w:usb2="00000000" w:usb3="00000000" w:csb0="00000000" w:csb1="00000000"/>
  </w:font>
  <w:font w:name="URW Bookman L">
    <w:altName w:val="MS Mincho"/>
    <w:charset w:val="80"/>
    <w:family w:val="auto"/>
    <w:pitch w:val="default"/>
    <w:sig w:usb0="00000000" w:usb1="00000000" w:usb2="00000000" w:usb3="00000000" w:csb0="00000000" w:csb1="00000000"/>
  </w:font>
  <w:font w:name="a_Timer">
    <w:altName w:val="Terminal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03CE" w:rsidRDefault="00326E81">
    <w:pPr>
      <w:pStyle w:val="Footer"/>
    </w:pPr>
    <w:r>
      <w:fldChar w:fldCharType="begin"/>
    </w:r>
    <w:r w:rsidR="00C67893">
      <w:instrText xml:space="preserve"> PAGE </w:instrText>
    </w:r>
    <w:r>
      <w:fldChar w:fldCharType="separate"/>
    </w:r>
    <w:r w:rsidR="004B7022">
      <w:rPr>
        <w:noProof/>
      </w:rPr>
      <w:t>9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03CE" w:rsidRDefault="00C67893">
      <w:pPr>
        <w:spacing w:line="240" w:lineRule="auto"/>
      </w:pPr>
      <w:r>
        <w:separator/>
      </w:r>
    </w:p>
  </w:footnote>
  <w:footnote w:type="continuationSeparator" w:id="0">
    <w:p w:rsidR="00C703CE" w:rsidRDefault="00C6789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3643C29"/>
    <w:multiLevelType w:val="singleLevel"/>
    <w:tmpl w:val="717407F2"/>
    <w:lvl w:ilvl="0">
      <w:start w:val="1"/>
      <w:numFmt w:val="decimal"/>
      <w:lvlText w:val="%1."/>
      <w:lvlJc w:val="left"/>
      <w:pPr>
        <w:tabs>
          <w:tab w:val="num" w:pos="1362"/>
        </w:tabs>
        <w:ind w:left="1362" w:hanging="795"/>
      </w:pPr>
      <w:rPr>
        <w:rFonts w:hint="default"/>
      </w:rPr>
    </w:lvl>
  </w:abstractNum>
  <w:abstractNum w:abstractNumId="4">
    <w:nsid w:val="0E6C02E1"/>
    <w:multiLevelType w:val="hybridMultilevel"/>
    <w:tmpl w:val="58A29D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D4049E"/>
    <w:multiLevelType w:val="hybridMultilevel"/>
    <w:tmpl w:val="04E2D0FC"/>
    <w:lvl w:ilvl="0" w:tplc="3CB8D506">
      <w:start w:val="1"/>
      <w:numFmt w:val="decimal"/>
      <w:lvlText w:val="%1."/>
      <w:lvlJc w:val="left"/>
      <w:pPr>
        <w:ind w:left="1625" w:hanging="945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>
    <w:nsid w:val="185D645A"/>
    <w:multiLevelType w:val="hybridMultilevel"/>
    <w:tmpl w:val="3EFCAF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E22853"/>
    <w:multiLevelType w:val="hybridMultilevel"/>
    <w:tmpl w:val="86C85140"/>
    <w:lvl w:ilvl="0" w:tplc="3A2E49FE">
      <w:start w:val="1"/>
      <w:numFmt w:val="bullet"/>
      <w:lvlText w:val=""/>
      <w:lvlJc w:val="left"/>
      <w:pPr>
        <w:tabs>
          <w:tab w:val="num" w:pos="1461"/>
        </w:tabs>
        <w:ind w:left="14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0221E7C"/>
    <w:multiLevelType w:val="hybridMultilevel"/>
    <w:tmpl w:val="598499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7"/>
  </w:num>
  <w:num w:numId="6">
    <w:abstractNumId w:val="5"/>
  </w:num>
  <w:num w:numId="7">
    <w:abstractNumId w:val="8"/>
  </w:num>
  <w:num w:numId="8">
    <w:abstractNumId w:val="6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embedSystemFonts/>
  <w:proofState w:spelling="clean" w:grammar="clean"/>
  <w:stylePaneFormatFilter w:val="0000"/>
  <w:defaultTabStop w:val="708"/>
  <w:defaultTableStyle w:val="Normal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</w:compat>
  <w:rsids>
    <w:rsidRoot w:val="00EA3D03"/>
    <w:rsid w:val="00230713"/>
    <w:rsid w:val="00326E81"/>
    <w:rsid w:val="003F7B51"/>
    <w:rsid w:val="004B7022"/>
    <w:rsid w:val="005F7929"/>
    <w:rsid w:val="00605251"/>
    <w:rsid w:val="00733E1B"/>
    <w:rsid w:val="007420FD"/>
    <w:rsid w:val="00A03B1B"/>
    <w:rsid w:val="00AD2B57"/>
    <w:rsid w:val="00C30FE5"/>
    <w:rsid w:val="00C606B0"/>
    <w:rsid w:val="00C67893"/>
    <w:rsid w:val="00C703CE"/>
    <w:rsid w:val="00C729C4"/>
    <w:rsid w:val="00C81CFF"/>
    <w:rsid w:val="00C865D5"/>
    <w:rsid w:val="00EA3D03"/>
    <w:rsid w:val="00F94E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3CE"/>
    <w:pPr>
      <w:suppressAutoHyphens/>
      <w:spacing w:line="100" w:lineRule="atLeast"/>
    </w:pPr>
    <w:rPr>
      <w:kern w:val="1"/>
      <w:lang w:eastAsia="hi-IN" w:bidi="hi-IN"/>
    </w:rPr>
  </w:style>
  <w:style w:type="paragraph" w:styleId="Heading1">
    <w:name w:val="heading 1"/>
    <w:basedOn w:val="Normal"/>
    <w:next w:val="BodyText"/>
    <w:qFormat/>
    <w:rsid w:val="00C703CE"/>
    <w:pPr>
      <w:keepNext/>
      <w:jc w:val="center"/>
      <w:outlineLvl w:val="0"/>
    </w:pPr>
    <w:rPr>
      <w:sz w:val="24"/>
      <w:lang w:val="en-US"/>
    </w:rPr>
  </w:style>
  <w:style w:type="paragraph" w:styleId="Heading3">
    <w:name w:val="heading 3"/>
    <w:basedOn w:val="Normal"/>
    <w:next w:val="BodyText"/>
    <w:qFormat/>
    <w:rsid w:val="00C703CE"/>
    <w:pPr>
      <w:keepNext/>
      <w:numPr>
        <w:ilvl w:val="2"/>
        <w:numId w:val="1"/>
      </w:numPr>
      <w:outlineLvl w:val="2"/>
    </w:pPr>
    <w:rPr>
      <w:sz w:val="28"/>
      <w:lang w:val="en-US"/>
    </w:rPr>
  </w:style>
  <w:style w:type="paragraph" w:styleId="Heading4">
    <w:name w:val="heading 4"/>
    <w:basedOn w:val="Normal"/>
    <w:next w:val="BodyText"/>
    <w:qFormat/>
    <w:rsid w:val="00C703CE"/>
    <w:pPr>
      <w:keepNext/>
      <w:numPr>
        <w:ilvl w:val="3"/>
        <w:numId w:val="1"/>
      </w:numPr>
      <w:jc w:val="center"/>
      <w:outlineLvl w:val="3"/>
    </w:pPr>
    <w:rPr>
      <w:b/>
      <w:sz w:val="28"/>
    </w:rPr>
  </w:style>
  <w:style w:type="paragraph" w:styleId="Heading5">
    <w:name w:val="heading 5"/>
    <w:basedOn w:val="Normal"/>
    <w:next w:val="BodyText"/>
    <w:qFormat/>
    <w:rsid w:val="00C703CE"/>
    <w:pPr>
      <w:keepNext/>
      <w:numPr>
        <w:ilvl w:val="4"/>
        <w:numId w:val="1"/>
      </w:numPr>
      <w:jc w:val="center"/>
      <w:outlineLvl w:val="4"/>
    </w:pPr>
    <w:rPr>
      <w:sz w:val="28"/>
    </w:rPr>
  </w:style>
  <w:style w:type="paragraph" w:styleId="Heading9">
    <w:name w:val="heading 9"/>
    <w:basedOn w:val="Normal"/>
    <w:next w:val="BodyText"/>
    <w:qFormat/>
    <w:rsid w:val="00C703CE"/>
    <w:pPr>
      <w:keepNext/>
      <w:numPr>
        <w:ilvl w:val="8"/>
        <w:numId w:val="1"/>
      </w:numPr>
      <w:jc w:val="center"/>
      <w:outlineLvl w:val="8"/>
    </w:pPr>
    <w:rPr>
      <w:i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Заголовок 1 Знак"/>
    <w:basedOn w:val="DefaultParagraphFont"/>
    <w:rsid w:val="00C703CE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3">
    <w:name w:val="Заголовок 3 Знак"/>
    <w:basedOn w:val="DefaultParagraphFont"/>
    <w:rsid w:val="00C703CE"/>
    <w:rPr>
      <w:rFonts w:ascii="Times New Roman" w:eastAsia="Times New Roman" w:hAnsi="Times New Roman" w:cs="Times New Roman"/>
      <w:sz w:val="28"/>
      <w:szCs w:val="20"/>
      <w:lang w:val="en-US"/>
    </w:rPr>
  </w:style>
  <w:style w:type="character" w:customStyle="1" w:styleId="4">
    <w:name w:val="Заголовок 4 Знак"/>
    <w:basedOn w:val="DefaultParagraphFont"/>
    <w:rsid w:val="00C703CE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5">
    <w:name w:val="Заголовок 5 Знак"/>
    <w:basedOn w:val="DefaultParagraphFont"/>
    <w:rsid w:val="00C703CE"/>
    <w:rPr>
      <w:rFonts w:ascii="Times New Roman" w:eastAsia="Times New Roman" w:hAnsi="Times New Roman" w:cs="Times New Roman"/>
      <w:sz w:val="28"/>
      <w:szCs w:val="20"/>
    </w:rPr>
  </w:style>
  <w:style w:type="character" w:customStyle="1" w:styleId="9">
    <w:name w:val="Заголовок 9 Знак"/>
    <w:basedOn w:val="DefaultParagraphFont"/>
    <w:rsid w:val="00C703CE"/>
    <w:rPr>
      <w:rFonts w:ascii="Times New Roman" w:eastAsia="Times New Roman" w:hAnsi="Times New Roman" w:cs="Times New Roman"/>
      <w:i/>
      <w:sz w:val="16"/>
      <w:szCs w:val="20"/>
    </w:rPr>
  </w:style>
  <w:style w:type="character" w:customStyle="1" w:styleId="PageNumber1">
    <w:name w:val="Page Number1"/>
    <w:basedOn w:val="DefaultParagraphFont"/>
    <w:rsid w:val="00C703CE"/>
  </w:style>
  <w:style w:type="character" w:customStyle="1" w:styleId="a">
    <w:name w:val="Нижний колонтитул Знак"/>
    <w:basedOn w:val="DefaultParagraphFont"/>
    <w:rsid w:val="00C703CE"/>
    <w:rPr>
      <w:rFonts w:ascii="Times New Roman" w:eastAsia="Times New Roman" w:hAnsi="Times New Roman" w:cs="Times New Roman"/>
      <w:sz w:val="20"/>
      <w:szCs w:val="20"/>
    </w:rPr>
  </w:style>
  <w:style w:type="character" w:customStyle="1" w:styleId="2">
    <w:name w:val="Основной текст с отступом 2 Знак"/>
    <w:basedOn w:val="DefaultParagraphFont"/>
    <w:rsid w:val="00C703CE"/>
    <w:rPr>
      <w:rFonts w:ascii="Times New Roman" w:eastAsia="Times New Roman" w:hAnsi="Times New Roman" w:cs="Times New Roman"/>
      <w:i/>
      <w:sz w:val="24"/>
      <w:szCs w:val="20"/>
    </w:rPr>
  </w:style>
  <w:style w:type="character" w:customStyle="1" w:styleId="a0">
    <w:name w:val="Текст Знак"/>
    <w:basedOn w:val="DefaultParagraphFont"/>
    <w:rsid w:val="00C703CE"/>
    <w:rPr>
      <w:rFonts w:ascii="Courier New" w:eastAsia="Times New Roman" w:hAnsi="Courier New" w:cs="Times New Roman"/>
      <w:sz w:val="20"/>
      <w:szCs w:val="20"/>
    </w:rPr>
  </w:style>
  <w:style w:type="character" w:customStyle="1" w:styleId="a1">
    <w:name w:val="Название Знак"/>
    <w:basedOn w:val="DefaultParagraphFont"/>
    <w:rsid w:val="00C703CE"/>
    <w:rPr>
      <w:rFonts w:ascii="Times New Roman" w:eastAsia="Times New Roman" w:hAnsi="Times New Roman" w:cs="Times New Roman"/>
      <w:sz w:val="24"/>
      <w:szCs w:val="20"/>
    </w:rPr>
  </w:style>
  <w:style w:type="character" w:customStyle="1" w:styleId="NumberingSymbols">
    <w:name w:val="Numbering Symbols"/>
    <w:rsid w:val="00C703CE"/>
  </w:style>
  <w:style w:type="paragraph" w:customStyle="1" w:styleId="Heading">
    <w:name w:val="Heading"/>
    <w:basedOn w:val="Normal"/>
    <w:next w:val="BodyText"/>
    <w:rsid w:val="00C703CE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styleId="BodyText">
    <w:name w:val="Body Text"/>
    <w:basedOn w:val="Normal"/>
    <w:rsid w:val="00C703CE"/>
    <w:pPr>
      <w:spacing w:after="120"/>
    </w:pPr>
  </w:style>
  <w:style w:type="paragraph" w:styleId="List">
    <w:name w:val="List"/>
    <w:basedOn w:val="BodyText"/>
    <w:rsid w:val="00C703CE"/>
    <w:rPr>
      <w:rFonts w:ascii="URW Bookman L" w:hAnsi="URW Bookman L" w:cs="Lohit Hindi"/>
    </w:rPr>
  </w:style>
  <w:style w:type="paragraph" w:styleId="Caption">
    <w:name w:val="caption"/>
    <w:basedOn w:val="Normal"/>
    <w:qFormat/>
    <w:rsid w:val="00C703CE"/>
    <w:pPr>
      <w:suppressLineNumbers/>
      <w:spacing w:before="120" w:after="120"/>
    </w:pPr>
    <w:rPr>
      <w:rFonts w:ascii="URW Bookman L" w:hAnsi="URW Bookman L" w:cs="Lohit Hindi"/>
      <w:i/>
      <w:iCs/>
      <w:szCs w:val="24"/>
    </w:rPr>
  </w:style>
  <w:style w:type="paragraph" w:customStyle="1" w:styleId="Index">
    <w:name w:val="Index"/>
    <w:basedOn w:val="Normal"/>
    <w:rsid w:val="00C703CE"/>
    <w:pPr>
      <w:suppressLineNumbers/>
    </w:pPr>
    <w:rPr>
      <w:rFonts w:ascii="URW Bookman L" w:hAnsi="URW Bookman L" w:cs="Lohit Hindi"/>
    </w:rPr>
  </w:style>
  <w:style w:type="paragraph" w:customStyle="1" w:styleId="20">
    <w:name w:val="Стиль2"/>
    <w:basedOn w:val="Normal"/>
    <w:rsid w:val="00C703CE"/>
    <w:pPr>
      <w:widowControl w:val="0"/>
      <w:jc w:val="both"/>
    </w:pPr>
    <w:rPr>
      <w:rFonts w:ascii="Arial" w:hAnsi="Arial"/>
      <w:sz w:val="24"/>
    </w:rPr>
  </w:style>
  <w:style w:type="paragraph" w:customStyle="1" w:styleId="a2">
    <w:name w:val="Стиль"/>
    <w:rsid w:val="00C703CE"/>
    <w:pPr>
      <w:widowControl w:val="0"/>
      <w:suppressAutoHyphens/>
      <w:spacing w:line="100" w:lineRule="atLeast"/>
    </w:pPr>
    <w:rPr>
      <w:spacing w:val="-1"/>
      <w:kern w:val="1"/>
      <w:position w:val="-13"/>
      <w:sz w:val="24"/>
      <w:lang w:val="en-US" w:eastAsia="hi-IN" w:bidi="hi-IN"/>
    </w:rPr>
  </w:style>
  <w:style w:type="paragraph" w:styleId="Footer">
    <w:name w:val="footer"/>
    <w:basedOn w:val="Normal"/>
    <w:rsid w:val="00C703CE"/>
    <w:pPr>
      <w:suppressLineNumbers/>
      <w:tabs>
        <w:tab w:val="center" w:pos="4153"/>
        <w:tab w:val="right" w:pos="8306"/>
      </w:tabs>
    </w:pPr>
  </w:style>
  <w:style w:type="paragraph" w:styleId="BodyTextIndent2">
    <w:name w:val="Body Text Indent 2"/>
    <w:basedOn w:val="Normal"/>
    <w:rsid w:val="00C703CE"/>
    <w:pPr>
      <w:ind w:firstLine="482"/>
      <w:jc w:val="both"/>
    </w:pPr>
    <w:rPr>
      <w:i/>
      <w:sz w:val="24"/>
    </w:rPr>
  </w:style>
  <w:style w:type="paragraph" w:styleId="PlainText">
    <w:name w:val="Plain Text"/>
    <w:basedOn w:val="Normal"/>
    <w:rsid w:val="00C703CE"/>
    <w:rPr>
      <w:rFonts w:ascii="Courier New" w:hAnsi="Courier New"/>
    </w:rPr>
  </w:style>
  <w:style w:type="paragraph" w:customStyle="1" w:styleId="a3">
    <w:name w:val="???????"/>
    <w:rsid w:val="00C703CE"/>
    <w:pPr>
      <w:suppressAutoHyphens/>
      <w:spacing w:line="100" w:lineRule="atLeast"/>
    </w:pPr>
    <w:rPr>
      <w:kern w:val="1"/>
      <w:lang w:eastAsia="hi-IN" w:bidi="hi-IN"/>
    </w:rPr>
  </w:style>
  <w:style w:type="paragraph" w:customStyle="1" w:styleId="Aunooi1">
    <w:name w:val="Aunooi1"/>
    <w:basedOn w:val="Normal"/>
    <w:rsid w:val="00C703CE"/>
    <w:pPr>
      <w:widowControl w:val="0"/>
      <w:ind w:left="601" w:hanging="238"/>
      <w:jc w:val="both"/>
    </w:pPr>
    <w:rPr>
      <w:rFonts w:ascii="a_Timer" w:hAnsi="a_Timer"/>
      <w:sz w:val="24"/>
      <w:lang w:val="en-US"/>
    </w:rPr>
  </w:style>
  <w:style w:type="paragraph" w:customStyle="1" w:styleId="-Eaaaao2">
    <w:name w:val="-Eaaa?ao2"/>
    <w:basedOn w:val="Normal"/>
    <w:rsid w:val="00C703CE"/>
    <w:pPr>
      <w:widowControl w:val="0"/>
      <w:jc w:val="both"/>
    </w:pPr>
    <w:rPr>
      <w:rFonts w:ascii="a_Timer" w:hAnsi="a_Timer"/>
      <w:sz w:val="24"/>
      <w:lang w:val="en-US"/>
    </w:rPr>
  </w:style>
  <w:style w:type="paragraph" w:customStyle="1" w:styleId="Eaaaao3">
    <w:name w:val="Eaaa?ao3"/>
    <w:basedOn w:val="Normal"/>
    <w:rsid w:val="00C703CE"/>
    <w:pPr>
      <w:widowControl w:val="0"/>
      <w:jc w:val="both"/>
    </w:pPr>
    <w:rPr>
      <w:rFonts w:ascii="a_Timer" w:hAnsi="a_Timer"/>
      <w:sz w:val="24"/>
      <w:lang w:val="en-US"/>
    </w:rPr>
  </w:style>
  <w:style w:type="paragraph" w:customStyle="1" w:styleId="Eaaaao4">
    <w:name w:val="Eaaa?ao4"/>
    <w:basedOn w:val="Normal"/>
    <w:rsid w:val="00C703CE"/>
    <w:pPr>
      <w:widowControl w:val="0"/>
      <w:jc w:val="both"/>
    </w:pPr>
    <w:rPr>
      <w:rFonts w:ascii="a_Timer" w:hAnsi="a_Timer"/>
      <w:sz w:val="24"/>
      <w:lang w:val="en-US"/>
    </w:rPr>
  </w:style>
  <w:style w:type="paragraph" w:customStyle="1" w:styleId="-Aunooi2">
    <w:name w:val="-Aunooi2"/>
    <w:basedOn w:val="Normal"/>
    <w:rsid w:val="00C703CE"/>
    <w:pPr>
      <w:widowControl w:val="0"/>
      <w:ind w:hanging="839"/>
      <w:jc w:val="both"/>
    </w:pPr>
    <w:rPr>
      <w:rFonts w:ascii="a_Timer" w:hAnsi="a_Timer"/>
      <w:sz w:val="24"/>
      <w:lang w:val="en-US"/>
    </w:rPr>
  </w:style>
  <w:style w:type="paragraph" w:customStyle="1" w:styleId="Caaieia3">
    <w:name w:val="Caaieia3"/>
    <w:basedOn w:val="Normal"/>
    <w:rsid w:val="00C703CE"/>
    <w:pPr>
      <w:widowControl w:val="0"/>
      <w:jc w:val="center"/>
    </w:pPr>
    <w:rPr>
      <w:rFonts w:ascii="a_Timer" w:hAnsi="a_Timer"/>
      <w:sz w:val="24"/>
      <w:lang w:val="en-US"/>
    </w:rPr>
  </w:style>
  <w:style w:type="paragraph" w:customStyle="1" w:styleId="Caaieia2">
    <w:name w:val="Caaieia2"/>
    <w:basedOn w:val="Normal"/>
    <w:rsid w:val="00C703CE"/>
    <w:pPr>
      <w:widowControl w:val="0"/>
      <w:jc w:val="center"/>
    </w:pPr>
    <w:rPr>
      <w:rFonts w:ascii="a_Timer" w:hAnsi="a_Timer"/>
      <w:sz w:val="24"/>
      <w:lang w:val="en-US"/>
    </w:rPr>
  </w:style>
  <w:style w:type="paragraph" w:styleId="Title">
    <w:name w:val="Title"/>
    <w:basedOn w:val="Normal"/>
    <w:next w:val="Subtitle"/>
    <w:qFormat/>
    <w:rsid w:val="00C703CE"/>
    <w:pPr>
      <w:jc w:val="center"/>
    </w:pPr>
    <w:rPr>
      <w:b/>
      <w:bCs/>
      <w:sz w:val="24"/>
      <w:szCs w:val="36"/>
    </w:rPr>
  </w:style>
  <w:style w:type="paragraph" w:styleId="Subtitle">
    <w:name w:val="Subtitle"/>
    <w:basedOn w:val="Heading"/>
    <w:next w:val="BodyText"/>
    <w:qFormat/>
    <w:rsid w:val="00C703CE"/>
    <w:pPr>
      <w:jc w:val="center"/>
    </w:pPr>
    <w:rPr>
      <w:i/>
      <w:iCs/>
    </w:rPr>
  </w:style>
  <w:style w:type="paragraph" w:customStyle="1" w:styleId="a4">
    <w:name w:val="Базовый"/>
    <w:rsid w:val="00C703CE"/>
    <w:pPr>
      <w:widowControl w:val="0"/>
      <w:tabs>
        <w:tab w:val="left" w:pos="709"/>
      </w:tabs>
      <w:suppressAutoHyphens/>
      <w:autoSpaceDE w:val="0"/>
      <w:spacing w:line="100" w:lineRule="atLeast"/>
    </w:pPr>
    <w:rPr>
      <w:color w:val="00000A"/>
      <w:kern w:val="1"/>
      <w:szCs w:val="24"/>
      <w:lang w:eastAsia="hi-IN" w:bidi="hi-IN"/>
    </w:rPr>
  </w:style>
  <w:style w:type="paragraph" w:customStyle="1" w:styleId="TableContents">
    <w:name w:val="Table Contents"/>
    <w:basedOn w:val="Normal"/>
    <w:rsid w:val="00C703CE"/>
    <w:pPr>
      <w:suppressLineNumbers/>
    </w:pPr>
  </w:style>
  <w:style w:type="paragraph" w:customStyle="1" w:styleId="TableHeading">
    <w:name w:val="Table Heading"/>
    <w:basedOn w:val="TableContents"/>
    <w:rsid w:val="00C703CE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EA3D03"/>
    <w:pPr>
      <w:tabs>
        <w:tab w:val="center" w:pos="4677"/>
        <w:tab w:val="right" w:pos="9355"/>
      </w:tabs>
    </w:pPr>
    <w:rPr>
      <w:rFonts w:cs="Mangal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A3D03"/>
    <w:rPr>
      <w:rFonts w:cs="Mangal"/>
      <w:kern w:val="1"/>
      <w:szCs w:val="18"/>
      <w:lang w:eastAsia="hi-IN" w:bidi="hi-IN"/>
    </w:rPr>
  </w:style>
  <w:style w:type="paragraph" w:styleId="ListParagraph">
    <w:name w:val="List Paragraph"/>
    <w:basedOn w:val="Normal"/>
    <w:uiPriority w:val="34"/>
    <w:qFormat/>
    <w:rsid w:val="00C81CFF"/>
    <w:pPr>
      <w:ind w:left="720"/>
      <w:contextualSpacing/>
    </w:pPr>
    <w:rPr>
      <w:rFonts w:cs="Mangal"/>
      <w:szCs w:val="18"/>
    </w:rPr>
  </w:style>
  <w:style w:type="paragraph" w:customStyle="1" w:styleId="10">
    <w:name w:val="Обычный1"/>
    <w:rsid w:val="00F94EF2"/>
    <w:pPr>
      <w:widowControl w:val="0"/>
    </w:pPr>
    <w:rPr>
      <w:snapToGrid w:val="0"/>
      <w:sz w:val="24"/>
      <w:lang w:val="en-GB"/>
    </w:rPr>
  </w:style>
  <w:style w:type="paragraph" w:customStyle="1" w:styleId="smallofficial">
    <w:name w:val="smallofficial"/>
    <w:basedOn w:val="Normal"/>
    <w:rsid w:val="00A03B1B"/>
    <w:pPr>
      <w:suppressAutoHyphens w:val="0"/>
      <w:spacing w:before="100" w:beforeAutospacing="1" w:after="100" w:afterAutospacing="1" w:line="240" w:lineRule="auto"/>
    </w:pPr>
    <w:rPr>
      <w:kern w:val="0"/>
      <w:sz w:val="24"/>
      <w:szCs w:val="24"/>
      <w:lang w:eastAsia="ru-RU" w:bidi="ar-SA"/>
    </w:rPr>
  </w:style>
  <w:style w:type="paragraph" w:customStyle="1" w:styleId="bodytextindent20">
    <w:name w:val="bodytextindent2"/>
    <w:basedOn w:val="Normal"/>
    <w:rsid w:val="00A03B1B"/>
    <w:pPr>
      <w:suppressAutoHyphens w:val="0"/>
      <w:spacing w:before="100" w:beforeAutospacing="1" w:after="100" w:afterAutospacing="1" w:line="240" w:lineRule="auto"/>
    </w:pPr>
    <w:rPr>
      <w:kern w:val="0"/>
      <w:sz w:val="24"/>
      <w:szCs w:val="24"/>
      <w:lang w:eastAsia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31EAB9-D129-4F4F-AB5A-8DF7D2631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9</Pages>
  <Words>2113</Words>
  <Characters>12047</Characters>
  <Application>Microsoft Office Word</Application>
  <DocSecurity>0</DocSecurity>
  <PresentationFormat>company</PresentationFormat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username</dc:creator>
  <cp:lastModifiedBy>sajena</cp:lastModifiedBy>
  <cp:revision>7</cp:revision>
  <cp:lastPrinted>1601-01-01T00:00:00Z</cp:lastPrinted>
  <dcterms:created xsi:type="dcterms:W3CDTF">2011-11-08T20:19:00Z</dcterms:created>
  <dcterms:modified xsi:type="dcterms:W3CDTF">2011-11-30T20:57:00Z</dcterms:modified>
  <cp:category>12.0000</cp:category>
</cp:coreProperties>
</file>