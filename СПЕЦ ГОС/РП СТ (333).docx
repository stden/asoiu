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A42D97" w:rsidRDefault="00A42D97" w:rsidP="00A42D97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«Сетевые технологии</w:t>
      </w:r>
      <w:r w:rsidRPr="003A48BE">
        <w:rPr>
          <w:i/>
          <w:iCs/>
          <w:sz w:val="24"/>
          <w:szCs w:val="24"/>
        </w:rPr>
        <w:t>»</w:t>
      </w:r>
    </w:p>
    <w:p w:rsidR="00A42D97" w:rsidRDefault="00A42D97" w:rsidP="00A42D97">
      <w:pPr>
        <w:jc w:val="center"/>
        <w:rPr>
          <w:sz w:val="24"/>
          <w:szCs w:val="24"/>
        </w:rPr>
      </w:pPr>
    </w:p>
    <w:p w:rsidR="00DE59A9" w:rsidRDefault="00A42D97" w:rsidP="00DE59A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DE59A9" w:rsidRPr="00A87DF5" w:rsidRDefault="00DE59A9" w:rsidP="00DE59A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87DF5">
        <w:rPr>
          <w:sz w:val="24"/>
          <w:szCs w:val="24"/>
        </w:rPr>
        <w:t xml:space="preserve">230102.65 </w:t>
      </w:r>
      <w:r w:rsidRPr="00A87DF5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A42D97" w:rsidRPr="00751488" w:rsidRDefault="00A42D97" w:rsidP="00DE59A9">
      <w:pPr>
        <w:spacing w:line="288" w:lineRule="auto"/>
        <w:jc w:val="center"/>
        <w:rPr>
          <w:sz w:val="24"/>
          <w:szCs w:val="24"/>
        </w:rPr>
      </w:pP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  <w:bookmarkStart w:id="0" w:name="_GoBack"/>
      <w:bookmarkEnd w:id="0"/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9D7A61" w:rsidRDefault="009D7A61">
      <w:pPr>
        <w:jc w:val="center"/>
        <w:rPr>
          <w:sz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A42D97" w:rsidRPr="00A42D97" w:rsidRDefault="00A42D97" w:rsidP="00A42D97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A42D97">
        <w:rPr>
          <w:i/>
          <w:iCs/>
          <w:sz w:val="24"/>
          <w:szCs w:val="24"/>
        </w:rPr>
        <w:t>«Сетевые технологии»</w:t>
      </w:r>
    </w:p>
    <w:p w:rsidR="00A42D97" w:rsidRPr="00A42D97" w:rsidRDefault="00A42D97" w:rsidP="00A42D97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DE59A9" w:rsidRDefault="00A42D97" w:rsidP="00DE59A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42D97"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DE59A9" w:rsidRPr="00A87DF5" w:rsidRDefault="00DE59A9" w:rsidP="00DE59A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87DF5">
        <w:rPr>
          <w:sz w:val="24"/>
          <w:szCs w:val="24"/>
        </w:rPr>
        <w:t xml:space="preserve">230102.65 </w:t>
      </w:r>
      <w:r w:rsidRPr="00A87DF5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A42D97" w:rsidRPr="00A42D97" w:rsidRDefault="00A42D97" w:rsidP="00A42D97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9D7A61" w:rsidRDefault="009D7A61">
      <w:pPr>
        <w:pStyle w:val="3"/>
        <w:rPr>
          <w:sz w:val="24"/>
          <w:lang w:val="ru-RU"/>
        </w:rPr>
      </w:pPr>
    </w:p>
    <w:p w:rsidR="009D7A61" w:rsidRDefault="00C81CFF">
      <w:pPr>
        <w:rPr>
          <w:sz w:val="24"/>
        </w:rPr>
      </w:pPr>
      <w:r>
        <w:rPr>
          <w:sz w:val="24"/>
        </w:rPr>
        <w:t>Уч. план №</w:t>
      </w:r>
      <w:r w:rsidR="00A42D97">
        <w:rPr>
          <w:sz w:val="24"/>
        </w:rPr>
        <w:t>33</w:t>
      </w:r>
      <w:r w:rsidR="00176BE1">
        <w:rPr>
          <w:sz w:val="24"/>
        </w:rPr>
        <w:t>3</w:t>
      </w:r>
    </w:p>
    <w:p w:rsidR="009D7A61" w:rsidRDefault="00B746D8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9D7A61" w:rsidRDefault="00B746D8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9D7A61" w:rsidRDefault="009D7A61">
      <w:pPr>
        <w:rPr>
          <w:sz w:val="24"/>
        </w:rPr>
      </w:pPr>
    </w:p>
    <w:p w:rsidR="009D7A61" w:rsidRDefault="00B746D8">
      <w:pPr>
        <w:rPr>
          <w:sz w:val="24"/>
        </w:rPr>
      </w:pPr>
      <w:r>
        <w:rPr>
          <w:sz w:val="24"/>
        </w:rPr>
        <w:t xml:space="preserve">Курс – </w:t>
      </w:r>
      <w:r w:rsidR="00A42D97">
        <w:rPr>
          <w:sz w:val="24"/>
        </w:rPr>
        <w:t>5</w:t>
      </w:r>
    </w:p>
    <w:p w:rsidR="009D7A61" w:rsidRDefault="00C81CFF">
      <w:pPr>
        <w:rPr>
          <w:sz w:val="24"/>
        </w:rPr>
      </w:pPr>
      <w:r>
        <w:rPr>
          <w:sz w:val="24"/>
        </w:rPr>
        <w:t xml:space="preserve">Семестр – </w:t>
      </w:r>
      <w:r w:rsidR="00A42D97">
        <w:rPr>
          <w:sz w:val="24"/>
        </w:rPr>
        <w:t>9</w:t>
      </w:r>
    </w:p>
    <w:p w:rsidR="009D7A61" w:rsidRDefault="009D7A61">
      <w:pPr>
        <w:rPr>
          <w:sz w:val="24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3543"/>
        <w:gridCol w:w="1134"/>
        <w:gridCol w:w="709"/>
        <w:gridCol w:w="2976"/>
        <w:gridCol w:w="1419"/>
      </w:tblGrid>
      <w:tr w:rsidR="009D7A61" w:rsidTr="00C81CFF">
        <w:tc>
          <w:tcPr>
            <w:tcW w:w="3543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A42D97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9" w:type="dxa"/>
            <w:shd w:val="clear" w:color="auto" w:fill="auto"/>
          </w:tcPr>
          <w:p w:rsidR="009D7A61" w:rsidRDefault="00C81CFF" w:rsidP="007B534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7B534E">
              <w:rPr>
                <w:sz w:val="24"/>
              </w:rPr>
              <w:t>9</w:t>
            </w:r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9D7A61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9D7A61" w:rsidRDefault="00C81CFF" w:rsidP="007B534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7B534E">
              <w:rPr>
                <w:sz w:val="24"/>
              </w:rPr>
              <w:t>9</w:t>
            </w:r>
          </w:p>
        </w:tc>
      </w:tr>
      <w:tr w:rsidR="009D7A61" w:rsidTr="00C81CFF">
        <w:tc>
          <w:tcPr>
            <w:tcW w:w="3543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9D7A61" w:rsidRDefault="009D7A61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</w:tbl>
    <w:p w:rsidR="009D7A61" w:rsidRDefault="009D7A61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133"/>
        <w:gridCol w:w="3687"/>
      </w:tblGrid>
      <w:tr w:rsidR="009D7A61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9D7A61" w:rsidRDefault="00A42D97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  <w:tr w:rsidR="009D7A61">
        <w:tc>
          <w:tcPr>
            <w:tcW w:w="3509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9D7A61" w:rsidRDefault="00354D30">
            <w:pPr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rPr>
                <w:i/>
                <w:sz w:val="24"/>
              </w:rPr>
            </w:pPr>
          </w:p>
        </w:tc>
      </w:tr>
      <w:tr w:rsidR="009D7A61">
        <w:tc>
          <w:tcPr>
            <w:tcW w:w="3509" w:type="dxa"/>
            <w:shd w:val="clear" w:color="auto" w:fill="auto"/>
          </w:tcPr>
          <w:p w:rsidR="009D7A61" w:rsidRDefault="00B746D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9D7A61" w:rsidRDefault="00A42D97" w:rsidP="00354D3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54D30">
              <w:rPr>
                <w:sz w:val="24"/>
              </w:rPr>
              <w:t>65</w:t>
            </w:r>
            <w:r w:rsidR="00B746D8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9D7A61" w:rsidRDefault="009D7A61">
            <w:pPr>
              <w:jc w:val="right"/>
              <w:rPr>
                <w:sz w:val="24"/>
              </w:rPr>
            </w:pPr>
          </w:p>
        </w:tc>
      </w:tr>
    </w:tbl>
    <w:p w:rsidR="009D7A61" w:rsidRDefault="009D7A61">
      <w:pPr>
        <w:pStyle w:val="1"/>
        <w:rPr>
          <w:lang w:val="ru-RU"/>
        </w:rPr>
      </w:pPr>
    </w:p>
    <w:p w:rsidR="009D7A61" w:rsidRDefault="009D7A61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9D7A61" w:rsidRDefault="009D7A61">
      <w:pPr>
        <w:rPr>
          <w:sz w:val="24"/>
        </w:rPr>
      </w:pPr>
    </w:p>
    <w:p w:rsidR="009D7A61" w:rsidRDefault="009D7A61">
      <w:pPr>
        <w:rPr>
          <w:sz w:val="24"/>
        </w:rPr>
      </w:pPr>
    </w:p>
    <w:p w:rsidR="009D7A61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«___» _________________ 2011 г., протокол № ____. </w:t>
      </w:r>
    </w:p>
    <w:p w:rsidR="00C81CFF" w:rsidRDefault="00C81CFF" w:rsidP="006A592C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 xml:space="preserve">Рабочая программа составлена в соответствии с государственным образовательным </w:t>
      </w:r>
      <w:r w:rsidRPr="00C81CFF">
        <w:rPr>
          <w:kern w:val="0"/>
          <w:sz w:val="24"/>
          <w:szCs w:val="24"/>
          <w:lang w:eastAsia="ru-RU" w:bidi="ar-SA"/>
        </w:rPr>
        <w:t xml:space="preserve">стандартом для подготовки </w:t>
      </w:r>
      <w:r w:rsidR="006A592C">
        <w:rPr>
          <w:kern w:val="0"/>
          <w:sz w:val="24"/>
          <w:szCs w:val="24"/>
          <w:lang w:eastAsia="ru-RU" w:bidi="ar-SA"/>
        </w:rPr>
        <w:t>специалистов по специальности</w:t>
      </w:r>
    </w:p>
    <w:p w:rsidR="006A592C" w:rsidRPr="00C81CFF" w:rsidRDefault="00DE59A9" w:rsidP="006A592C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szCs w:val="24"/>
          <w:lang w:eastAsia="ru-RU" w:bidi="ar-SA"/>
        </w:rPr>
      </w:pPr>
      <w:r w:rsidRPr="00A87DF5">
        <w:rPr>
          <w:sz w:val="24"/>
          <w:szCs w:val="24"/>
        </w:rPr>
        <w:t xml:space="preserve">230102.65 </w:t>
      </w:r>
      <w:r w:rsidRPr="00A87DF5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9D7A61" w:rsidRDefault="00B746D8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Информационные сети</w:t>
      </w:r>
      <w:r>
        <w:rPr>
          <w:sz w:val="24"/>
        </w:rPr>
        <w:t>» преподается на основе ранее изученных дисциплин:</w:t>
      </w:r>
    </w:p>
    <w:p w:rsidR="009D7A61" w:rsidRDefault="00B746D8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Программирование</w:t>
      </w:r>
    </w:p>
    <w:p w:rsidR="009D7A61" w:rsidRDefault="00B746D8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Структуры и алгоритмы обработки данных</w:t>
      </w:r>
    </w:p>
    <w:p w:rsidR="009D7A61" w:rsidRDefault="00C81CFF" w:rsidP="006A592C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Организация ЭВМ и систем</w:t>
      </w:r>
    </w:p>
    <w:p w:rsidR="009D7A61" w:rsidRDefault="00B746D8" w:rsidP="00C81CFF">
      <w:pPr>
        <w:rPr>
          <w:sz w:val="24"/>
        </w:rPr>
      </w:pPr>
      <w:r>
        <w:rPr>
          <w:sz w:val="24"/>
        </w:rPr>
        <w:t xml:space="preserve">и </w:t>
      </w:r>
      <w:r w:rsidR="006A592C">
        <w:rPr>
          <w:sz w:val="24"/>
        </w:rPr>
        <w:t>я</w:t>
      </w:r>
      <w:r w:rsidR="00C81CFF">
        <w:rPr>
          <w:sz w:val="24"/>
        </w:rPr>
        <w:t>вля</w:t>
      </w:r>
      <w:r w:rsidR="006A592C">
        <w:rPr>
          <w:sz w:val="24"/>
        </w:rPr>
        <w:t>е</w:t>
      </w:r>
      <w:r w:rsidR="00C81CFF">
        <w:rPr>
          <w:sz w:val="24"/>
        </w:rPr>
        <w:t xml:space="preserve">тся фундаментом для </w:t>
      </w:r>
      <w:r w:rsidR="006A592C">
        <w:rPr>
          <w:sz w:val="24"/>
        </w:rPr>
        <w:t>изучения следующих дисциплин:</w:t>
      </w:r>
    </w:p>
    <w:p w:rsidR="006A592C" w:rsidRDefault="006A592C" w:rsidP="006A592C">
      <w:pPr>
        <w:ind w:firstLine="426"/>
        <w:rPr>
          <w:rFonts w:eastAsia="DejaVu Sans" w:cs="DejaVu Sans"/>
          <w:color w:val="00000A"/>
          <w:sz w:val="24"/>
          <w:szCs w:val="24"/>
        </w:rPr>
      </w:pPr>
      <w:r>
        <w:rPr>
          <w:sz w:val="24"/>
        </w:rPr>
        <w:t>1)  Защита компьютерных сетей и телекоммуникаций</w:t>
      </w:r>
    </w:p>
    <w:p w:rsidR="009D7A61" w:rsidRDefault="009D7A61"/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9D7A61" w:rsidRDefault="009D7A61">
      <w:pPr>
        <w:rPr>
          <w:sz w:val="24"/>
        </w:rPr>
      </w:pPr>
    </w:p>
    <w:p w:rsidR="009D7A61" w:rsidRDefault="009D7A61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9D7A61" w:rsidRDefault="00B746D8">
      <w:pPr>
        <w:jc w:val="center"/>
        <w:rPr>
          <w:b/>
        </w:rPr>
      </w:pPr>
      <w:r>
        <w:rPr>
          <w:b/>
        </w:rPr>
        <w:t>АННОТАЦИЯ ДИСЦИПЛИНЫ</w:t>
      </w:r>
    </w:p>
    <w:p w:rsidR="009D7A61" w:rsidRDefault="009D7A61">
      <w:pPr>
        <w:jc w:val="center"/>
        <w:rPr>
          <w:b/>
        </w:rPr>
      </w:pP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 xml:space="preserve">В дисциплине излагаются вопросы построения и использования технологий информационных сетей (ИС). Технологии информационных сетей интенсивно </w:t>
      </w:r>
      <w:proofErr w:type="spellStart"/>
      <w:r>
        <w:rPr>
          <w:sz w:val="24"/>
        </w:rPr>
        <w:t>разиваются</w:t>
      </w:r>
      <w:proofErr w:type="spellEnd"/>
      <w:r>
        <w:rPr>
          <w:sz w:val="24"/>
        </w:rPr>
        <w:t xml:space="preserve">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9D7A61" w:rsidRDefault="009D7A61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9D7A61" w:rsidRDefault="00B746D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9D7A61" w:rsidRDefault="009D7A61">
      <w:pPr>
        <w:jc w:val="center"/>
        <w:rPr>
          <w:b/>
          <w:sz w:val="24"/>
        </w:rPr>
      </w:pP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9D7A61" w:rsidRDefault="00B746D8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9D7A61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B746D8">
        <w:rPr>
          <w:sz w:val="24"/>
        </w:rPr>
        <w:t>Формирование навыков управления информационными сетями.</w:t>
      </w:r>
    </w:p>
    <w:p w:rsidR="009D7A61" w:rsidRDefault="009D7A61">
      <w:pPr>
        <w:rPr>
          <w:b/>
          <w:sz w:val="24"/>
        </w:rPr>
      </w:pPr>
    </w:p>
    <w:p w:rsidR="009D7A61" w:rsidRDefault="009D7A61">
      <w:pPr>
        <w:jc w:val="center"/>
        <w:rPr>
          <w:b/>
          <w:sz w:val="24"/>
        </w:rPr>
      </w:pPr>
    </w:p>
    <w:p w:rsidR="009D7A61" w:rsidRDefault="00B746D8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D7A61" w:rsidRDefault="009D7A61">
      <w:pPr>
        <w:rPr>
          <w:sz w:val="24"/>
        </w:rPr>
      </w:pPr>
    </w:p>
    <w:p w:rsidR="009D7A61" w:rsidRDefault="00B746D8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9D7A61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B746D8">
        <w:rPr>
          <w:sz w:val="24"/>
        </w:rPr>
        <w:t xml:space="preserve">нать </w:t>
      </w:r>
      <w:proofErr w:type="gramStart"/>
      <w:r w:rsidR="00B746D8">
        <w:rPr>
          <w:sz w:val="24"/>
        </w:rPr>
        <w:t>концептуальные</w:t>
      </w:r>
      <w:proofErr w:type="gramEnd"/>
      <w:r w:rsidR="00B746D8">
        <w:rPr>
          <w:sz w:val="24"/>
        </w:rPr>
        <w:t xml:space="preserve"> </w:t>
      </w:r>
      <w:proofErr w:type="spellStart"/>
      <w:r w:rsidR="00B746D8">
        <w:rPr>
          <w:sz w:val="24"/>
        </w:rPr>
        <w:t>основые</w:t>
      </w:r>
      <w:proofErr w:type="spellEnd"/>
      <w:r w:rsidR="00B746D8">
        <w:rPr>
          <w:sz w:val="24"/>
        </w:rPr>
        <w:t xml:space="preserve">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9D7A61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B746D8" w:rsidRPr="00C81CFF">
        <w:rPr>
          <w:sz w:val="24"/>
        </w:rPr>
        <w:t>меть п</w:t>
      </w:r>
      <w:r w:rsidRPr="00C81CFF">
        <w:rPr>
          <w:sz w:val="24"/>
        </w:rPr>
        <w:t xml:space="preserve">рименять </w:t>
      </w:r>
      <w:proofErr w:type="spellStart"/>
      <w:r w:rsidRPr="00C81CFF">
        <w:rPr>
          <w:sz w:val="24"/>
        </w:rPr>
        <w:t>стаданты</w:t>
      </w:r>
      <w:proofErr w:type="spellEnd"/>
      <w:r w:rsidRPr="00C81CFF">
        <w:rPr>
          <w:sz w:val="24"/>
        </w:rPr>
        <w:t xml:space="preserve"> управления ИС.</w:t>
      </w:r>
    </w:p>
    <w:p w:rsidR="009D7A61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proofErr w:type="gramStart"/>
      <w:r w:rsidRPr="00C81CFF">
        <w:rPr>
          <w:sz w:val="24"/>
        </w:rPr>
        <w:t>И</w:t>
      </w:r>
      <w:r w:rsidR="00B746D8" w:rsidRPr="00C81CFF">
        <w:rPr>
          <w:sz w:val="24"/>
        </w:rPr>
        <w:t>меть предст</w:t>
      </w:r>
      <w:r w:rsidRPr="00C81CFF">
        <w:rPr>
          <w:sz w:val="24"/>
        </w:rPr>
        <w:t xml:space="preserve">авление о </w:t>
      </w:r>
      <w:proofErr w:type="spellStart"/>
      <w:r w:rsidRPr="00C81CFF">
        <w:rPr>
          <w:sz w:val="24"/>
        </w:rPr>
        <w:t>програмном</w:t>
      </w:r>
      <w:proofErr w:type="spellEnd"/>
      <w:r w:rsidRPr="00C81CFF">
        <w:rPr>
          <w:sz w:val="24"/>
        </w:rPr>
        <w:t xml:space="preserve"> обеспечении</w:t>
      </w:r>
      <w:r w:rsidR="00B746D8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  <w:proofErr w:type="gramEnd"/>
    </w:p>
    <w:p w:rsidR="009D7A61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B746D8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9D7A61" w:rsidRDefault="009D7A61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  <w:r>
        <w:rPr>
          <w:sz w:val="24"/>
        </w:rPr>
        <w:br w:type="page"/>
      </w:r>
    </w:p>
    <w:p w:rsidR="009D7A61" w:rsidRDefault="00B746D8">
      <w:pPr>
        <w:pStyle w:val="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9D7A61" w:rsidRDefault="009D7A61">
      <w:pPr>
        <w:rPr>
          <w:sz w:val="24"/>
        </w:rPr>
      </w:pP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lastRenderedPageBreak/>
        <w:t>10. Общий протокол информации управления CMIP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9D7A61" w:rsidRDefault="00B746D8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9D7A61" w:rsidRPr="00C81CFF" w:rsidRDefault="00B746D8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9D7A61" w:rsidRDefault="009D7A61">
      <w:pPr>
        <w:pStyle w:val="9"/>
        <w:rPr>
          <w:b/>
          <w:i w:val="0"/>
          <w:sz w:val="24"/>
        </w:rPr>
      </w:pPr>
    </w:p>
    <w:p w:rsidR="009D7A61" w:rsidRDefault="00B746D8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9D7A61" w:rsidRDefault="009D7A6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1"/>
        <w:gridCol w:w="7228"/>
        <w:gridCol w:w="1951"/>
      </w:tblGrid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D7A61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Pr="00C81CFF" w:rsidRDefault="00B746D8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</w:tr>
    </w:tbl>
    <w:p w:rsidR="009D7A61" w:rsidRDefault="009D7A61"/>
    <w:p w:rsidR="00605251" w:rsidRDefault="00605251" w:rsidP="00605251">
      <w:pPr>
        <w:rPr>
          <w:b/>
          <w:sz w:val="24"/>
        </w:rPr>
      </w:pPr>
    </w:p>
    <w:p w:rsidR="009D7A61" w:rsidRDefault="00B746D8" w:rsidP="00605251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9D7A61" w:rsidRDefault="009D7A61">
      <w:pPr>
        <w:jc w:val="center"/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262"/>
        <w:gridCol w:w="566"/>
        <w:gridCol w:w="708"/>
        <w:gridCol w:w="709"/>
        <w:gridCol w:w="708"/>
        <w:gridCol w:w="709"/>
        <w:gridCol w:w="709"/>
        <w:gridCol w:w="567"/>
        <w:gridCol w:w="1001"/>
      </w:tblGrid>
      <w:tr w:rsidR="00605251" w:rsidTr="00605251">
        <w:trPr>
          <w:cantSplit/>
          <w:trHeight w:val="426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605251" w:rsidRDefault="00605251" w:rsidP="00C81CFF">
            <w:pPr>
              <w:jc w:val="center"/>
            </w:pPr>
            <w:r w:rsidRPr="00605251">
              <w:t>№</w:t>
            </w:r>
          </w:p>
          <w:p w:rsidR="00605251" w:rsidRDefault="00605251" w:rsidP="00C81CFF">
            <w:pPr>
              <w:jc w:val="center"/>
              <w:rPr>
                <w:sz w:val="22"/>
              </w:rPr>
            </w:pPr>
            <w:r w:rsidRPr="00605251">
              <w:t>темы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pStyle w:val="1"/>
              <w:spacing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16"/>
              </w:rPr>
            </w:pPr>
          </w:p>
          <w:p w:rsidR="00605251" w:rsidRDefault="006052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5251" w:rsidTr="00605251">
        <w:trPr>
          <w:cantSplit/>
          <w:trHeight w:val="417"/>
        </w:trPr>
        <w:tc>
          <w:tcPr>
            <w:tcW w:w="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3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5251" w:rsidRDefault="00605251" w:rsidP="0060525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24"/>
              </w:rPr>
            </w:pP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Концептуальные основы современных сетевых технологий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7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9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1B27BA" w:rsidTr="0094704E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11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A"/>
                <w:sz w:val="24"/>
                <w:szCs w:val="24"/>
              </w:rPr>
            </w:pPr>
            <w:r w:rsidRPr="0094704E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1B27BA" w:rsidRDefault="001B27BA">
            <w:pPr>
              <w:jc w:val="center"/>
              <w:rPr>
                <w:color w:val="000000"/>
                <w:sz w:val="24"/>
                <w:szCs w:val="24"/>
              </w:rPr>
            </w:pPr>
            <w:r w:rsidRPr="001B27B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94704E" w:rsidRDefault="001B27BA" w:rsidP="0094704E">
            <w:pPr>
              <w:jc w:val="center"/>
              <w:rPr>
                <w:color w:val="000000"/>
                <w:sz w:val="24"/>
                <w:szCs w:val="24"/>
              </w:rPr>
            </w:pPr>
            <w:r w:rsidRPr="0094704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BA" w:rsidRPr="00605251" w:rsidRDefault="001B27BA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</w:t>
            </w:r>
            <w:proofErr w:type="gramStart"/>
            <w:r w:rsidRPr="00605251">
              <w:rPr>
                <w:b/>
                <w:szCs w:val="24"/>
              </w:rPr>
              <w:t>1</w:t>
            </w:r>
            <w:proofErr w:type="gramEnd"/>
            <w:r w:rsidRPr="00605251">
              <w:rPr>
                <w:b/>
                <w:szCs w:val="24"/>
              </w:rPr>
              <w:t>, Л2, Д1, Д2</w:t>
            </w:r>
          </w:p>
        </w:tc>
      </w:tr>
      <w:tr w:rsidR="009D7A61" w:rsidTr="00605251">
        <w:trPr>
          <w:cantSplit/>
        </w:trPr>
        <w:tc>
          <w:tcPr>
            <w:tcW w:w="39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B746D8" w:rsidP="006052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251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6A592C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6A592C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94704E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1B27BA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605251" w:rsidRDefault="00B746D8" w:rsidP="001B27BA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  <w:r w:rsidR="001B27BA">
              <w:rPr>
                <w:sz w:val="24"/>
                <w:szCs w:val="24"/>
              </w:rPr>
              <w:t>65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</w:pP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</w:pPr>
          </w:p>
        </w:tc>
      </w:tr>
    </w:tbl>
    <w:p w:rsidR="009D7A61" w:rsidRDefault="009D7A61">
      <w:pPr>
        <w:rPr>
          <w:b/>
          <w:sz w:val="24"/>
        </w:rPr>
      </w:pPr>
    </w:p>
    <w:p w:rsidR="009D7A61" w:rsidRDefault="00B746D8">
      <w:pPr>
        <w:pStyle w:val="21"/>
      </w:pPr>
      <w:r>
        <w:t>.</w:t>
      </w:r>
    </w:p>
    <w:p w:rsidR="009D7A61" w:rsidRDefault="009D7A61">
      <w:pPr>
        <w:ind w:left="709"/>
        <w:jc w:val="both"/>
        <w:rPr>
          <w:sz w:val="24"/>
        </w:rPr>
      </w:pPr>
    </w:p>
    <w:p w:rsidR="009D7A61" w:rsidRDefault="009D7A61">
      <w:pPr>
        <w:ind w:left="709"/>
        <w:jc w:val="both"/>
        <w:rPr>
          <w:sz w:val="24"/>
        </w:rPr>
      </w:pPr>
    </w:p>
    <w:p w:rsidR="009D7A61" w:rsidRPr="00605251" w:rsidRDefault="00B746D8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9D7A61" w:rsidRPr="00605251" w:rsidRDefault="00B746D8">
      <w:pPr>
        <w:pStyle w:val="1"/>
        <w:rPr>
          <w:b/>
          <w:szCs w:val="24"/>
          <w:lang w:val="ru-RU"/>
        </w:rPr>
      </w:pPr>
      <w:r w:rsidRPr="00E00078">
        <w:rPr>
          <w:b/>
          <w:szCs w:val="24"/>
          <w:lang w:val="ru-RU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9D7A61" w:rsidRDefault="009D7A61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4537"/>
        <w:gridCol w:w="708"/>
        <w:gridCol w:w="567"/>
        <w:gridCol w:w="567"/>
        <w:gridCol w:w="567"/>
        <w:gridCol w:w="565"/>
        <w:gridCol w:w="709"/>
        <w:gridCol w:w="853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proofErr w:type="spellStart"/>
            <w:proofErr w:type="gramStart"/>
            <w:r w:rsidRPr="00C626AB">
              <w:t>Кр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proofErr w:type="gramStart"/>
            <w:r w:rsidRPr="00C626AB">
              <w:t>К-во</w:t>
            </w:r>
            <w:proofErr w:type="gramEnd"/>
            <w:r w:rsidRPr="00C626AB">
              <w:t xml:space="preserve">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  <w:proofErr w:type="gramStart"/>
            <w:r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Э. </w:t>
            </w:r>
            <w:proofErr w:type="spellStart"/>
            <w:r>
              <w:rPr>
                <w:sz w:val="24"/>
                <w:szCs w:val="24"/>
              </w:rPr>
              <w:t>Таненбаум</w:t>
            </w:r>
            <w:proofErr w:type="spellEnd"/>
            <w:r>
              <w:rPr>
                <w:sz w:val="24"/>
                <w:szCs w:val="24"/>
              </w:rPr>
              <w:t xml:space="preserve"> Компьютерные сети. СПб</w:t>
            </w:r>
            <w:proofErr w:type="gramStart"/>
            <w:r>
              <w:rPr>
                <w:sz w:val="24"/>
                <w:szCs w:val="24"/>
              </w:rPr>
              <w:t>.: «</w:t>
            </w:r>
            <w:proofErr w:type="gramEnd"/>
            <w:r>
              <w:rPr>
                <w:sz w:val="24"/>
                <w:szCs w:val="24"/>
              </w:rPr>
              <w:t>Питер», 2007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A9705D" w:rsidRDefault="00A9705D" w:rsidP="006052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E00078" w:rsidRDefault="00E00078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У(3)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  <w:proofErr w:type="gramStart"/>
            <w:r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Джеймс Ф. </w:t>
            </w:r>
            <w:proofErr w:type="spellStart"/>
            <w:r>
              <w:rPr>
                <w:sz w:val="24"/>
                <w:szCs w:val="24"/>
              </w:rPr>
              <w:t>Куроуз</w:t>
            </w:r>
            <w:proofErr w:type="spellEnd"/>
            <w:r>
              <w:rPr>
                <w:sz w:val="24"/>
                <w:szCs w:val="24"/>
              </w:rPr>
              <w:t>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</w:t>
            </w:r>
            <w:proofErr w:type="gramStart"/>
            <w:r>
              <w:rPr>
                <w:sz w:val="24"/>
                <w:szCs w:val="24"/>
              </w:rPr>
              <w:t>.: «</w:t>
            </w:r>
            <w:proofErr w:type="gramEnd"/>
            <w:r>
              <w:rPr>
                <w:sz w:val="24"/>
                <w:szCs w:val="24"/>
              </w:rPr>
              <w:t>Питер», 2004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A9705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9D7A61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Pr="00E00078" w:rsidRDefault="00E00078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</w:tbl>
    <w:p w:rsidR="009D7A61" w:rsidRDefault="009D7A61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9D7A61" w:rsidRPr="00605251" w:rsidRDefault="00B746D8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9D7A61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proofErr w:type="gramStart"/>
            <w:r w:rsidRPr="005F341A">
              <w:rPr>
                <w:sz w:val="18"/>
              </w:rPr>
              <w:t>К-во</w:t>
            </w:r>
            <w:proofErr w:type="gramEnd"/>
            <w:r w:rsidRPr="005F341A">
              <w:rPr>
                <w:sz w:val="18"/>
              </w:rPr>
              <w:t xml:space="preserve"> экз. в библ. (на каф.)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Эви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Немет</w:t>
            </w:r>
            <w:proofErr w:type="spellEnd"/>
            <w:r>
              <w:rPr>
                <w:sz w:val="24"/>
                <w:szCs w:val="24"/>
              </w:rPr>
              <w:t xml:space="preserve">, Гарт </w:t>
            </w:r>
            <w:proofErr w:type="spellStart"/>
            <w:r>
              <w:rPr>
                <w:sz w:val="24"/>
                <w:szCs w:val="24"/>
              </w:rPr>
              <w:t>Снайдер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Трент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Хейн</w:t>
            </w:r>
            <w:proofErr w:type="spellEnd"/>
            <w:r>
              <w:rPr>
                <w:sz w:val="24"/>
                <w:szCs w:val="24"/>
              </w:rPr>
              <w:t xml:space="preserve"> Руководство администратора 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 М.: Вильямс, 2007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</w:tc>
      </w:tr>
      <w:tr w:rsidR="009D7A6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 w:rsidP="00605251">
            <w:pPr>
              <w:rPr>
                <w:sz w:val="24"/>
              </w:rPr>
            </w:pPr>
            <w:r>
              <w:rPr>
                <w:sz w:val="24"/>
              </w:rPr>
              <w:t xml:space="preserve">В.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>
              <w:rPr>
                <w:sz w:val="24"/>
              </w:rPr>
              <w:t xml:space="preserve">, Н.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>
              <w:rPr>
                <w:sz w:val="24"/>
              </w:rPr>
              <w:br/>
              <w:t>Компьютерные сети. Принципы, технологии, протоколы СПб</w:t>
            </w:r>
            <w:proofErr w:type="gramStart"/>
            <w:r>
              <w:rPr>
                <w:sz w:val="24"/>
              </w:rPr>
              <w:t xml:space="preserve">.: </w:t>
            </w:r>
            <w:proofErr w:type="gramEnd"/>
            <w:r>
              <w:rPr>
                <w:sz w:val="24"/>
              </w:rPr>
              <w:t xml:space="preserve">Питер, 2010.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E00078" w:rsidRDefault="00E00078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ЧЗ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(2)</w:t>
            </w:r>
          </w:p>
        </w:tc>
      </w:tr>
    </w:tbl>
    <w:p w:rsidR="009D7A61" w:rsidRDefault="009D7A61">
      <w:pPr>
        <w:ind w:firstLine="720"/>
        <w:jc w:val="both"/>
        <w:rPr>
          <w:i/>
          <w:sz w:val="24"/>
        </w:rPr>
      </w:pPr>
    </w:p>
    <w:p w:rsidR="009D7A61" w:rsidRDefault="009D7A61">
      <w:pPr>
        <w:ind w:firstLine="720"/>
        <w:jc w:val="both"/>
        <w:rPr>
          <w:i/>
          <w:sz w:val="24"/>
        </w:rPr>
      </w:pPr>
    </w:p>
    <w:p w:rsidR="009D7A61" w:rsidRPr="00605251" w:rsidRDefault="00B746D8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9D7A61" w:rsidRDefault="009D7A61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9072"/>
      </w:tblGrid>
      <w:tr w:rsidR="009D7A6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9D7A6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pStyle w:val="5"/>
              <w:rPr>
                <w:sz w:val="24"/>
              </w:rPr>
            </w:pPr>
            <w:r>
              <w:rPr>
                <w:sz w:val="24"/>
              </w:rPr>
              <w:t>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61" w:rsidRDefault="00B746D8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http://www.intuit.ru/</w:t>
            </w:r>
          </w:p>
        </w:tc>
      </w:tr>
    </w:tbl>
    <w:p w:rsidR="009D7A61" w:rsidRDefault="009D7A61">
      <w:pPr>
        <w:jc w:val="both"/>
        <w:rPr>
          <w:b/>
          <w:sz w:val="22"/>
          <w:shd w:val="clear" w:color="auto" w:fill="FFFF00"/>
          <w:lang w:val="en-US"/>
        </w:rPr>
      </w:pPr>
    </w:p>
    <w:p w:rsidR="009D7A61" w:rsidRDefault="009D7A61">
      <w:pPr>
        <w:jc w:val="both"/>
        <w:rPr>
          <w:b/>
          <w:sz w:val="22"/>
          <w:shd w:val="clear" w:color="auto" w:fill="FFFF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9D7A61">
        <w:trPr>
          <w:cantSplit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</w:tbl>
    <w:p w:rsidR="009D7A61" w:rsidRDefault="009D7A61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B746D8" w:rsidP="00605251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t>Авторы</w:t>
            </w:r>
            <w:proofErr w:type="gramStart"/>
            <w:r>
              <w:rPr>
                <w:sz w:val="24"/>
              </w:rPr>
              <w:t xml:space="preserve">:. </w:t>
            </w:r>
            <w:proofErr w:type="gramEnd"/>
            <w:r w:rsidR="00605251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605251">
              <w:rPr>
                <w:sz w:val="24"/>
              </w:rPr>
              <w:t>ассистент кафедры АСОИУ</w:t>
            </w:r>
          </w:p>
        </w:tc>
        <w:tc>
          <w:tcPr>
            <w:tcW w:w="2694" w:type="dxa"/>
            <w:shd w:val="clear" w:color="auto" w:fill="auto"/>
          </w:tcPr>
          <w:p w:rsidR="009D7A61" w:rsidRDefault="006052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Выговский Л.С.</w:t>
            </w: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152"/>
        </w:trPr>
        <w:tc>
          <w:tcPr>
            <w:tcW w:w="6911" w:type="dxa"/>
            <w:shd w:val="clear" w:color="auto" w:fill="auto"/>
          </w:tcPr>
          <w:p w:rsidR="009D7A61" w:rsidRPr="00FE1A8B" w:rsidRDefault="00B746D8" w:rsidP="00FE1A8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  <w:r w:rsidR="00FE1A8B"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FE1A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9D7A61" w:rsidTr="00C67893">
        <w:trPr>
          <w:cantSplit/>
          <w:trHeight w:val="17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  <w:shd w:val="clear" w:color="auto" w:fill="auto"/>
          </w:tcPr>
          <w:p w:rsidR="009D7A61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9D7A61" w:rsidTr="00C67893">
        <w:trPr>
          <w:cantSplit/>
          <w:trHeight w:val="185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03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21"/>
        </w:trPr>
        <w:tc>
          <w:tcPr>
            <w:tcW w:w="6911" w:type="dxa"/>
            <w:shd w:val="clear" w:color="auto" w:fill="auto"/>
          </w:tcPr>
          <w:p w:rsidR="009D7A61" w:rsidRDefault="009D7A6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353"/>
        </w:trPr>
        <w:tc>
          <w:tcPr>
            <w:tcW w:w="6911" w:type="dxa"/>
            <w:shd w:val="clear" w:color="auto" w:fill="auto"/>
          </w:tcPr>
          <w:p w:rsidR="00C67893" w:rsidRDefault="00B746D8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  <w:proofErr w:type="gramStart"/>
            <w:r>
              <w:rPr>
                <w:sz w:val="24"/>
              </w:rPr>
              <w:t>компьютерных</w:t>
            </w:r>
            <w:proofErr w:type="gramEnd"/>
            <w:r>
              <w:rPr>
                <w:sz w:val="24"/>
              </w:rPr>
              <w:t xml:space="preserve"> </w:t>
            </w:r>
          </w:p>
          <w:p w:rsidR="009D7A61" w:rsidRDefault="00B746D8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  <w:p w:rsidR="009D7A61" w:rsidRDefault="00B7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C67893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9D7A61" w:rsidRDefault="009D7A61">
            <w:pPr>
              <w:jc w:val="center"/>
              <w:rPr>
                <w:sz w:val="24"/>
              </w:rPr>
            </w:pPr>
          </w:p>
        </w:tc>
      </w:tr>
      <w:tr w:rsidR="009D7A61" w:rsidTr="00C67893">
        <w:trPr>
          <w:cantSplit/>
          <w:trHeight w:val="237"/>
        </w:trPr>
        <w:tc>
          <w:tcPr>
            <w:tcW w:w="6911" w:type="dxa"/>
            <w:shd w:val="clear" w:color="auto" w:fill="auto"/>
          </w:tcPr>
          <w:p w:rsidR="009D7A61" w:rsidRDefault="00B74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9D7A61" w:rsidRDefault="00B746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9D7A61" w:rsidRDefault="009D7A61"/>
    <w:p w:rsidR="009D7A61" w:rsidRDefault="009D7A61"/>
    <w:sectPr w:rsidR="009D7A61" w:rsidSect="00EA3D03">
      <w:footerReference w:type="default" r:id="rId9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3E" w:rsidRDefault="00800B3E">
      <w:pPr>
        <w:spacing w:line="240" w:lineRule="auto"/>
      </w:pPr>
      <w:r>
        <w:separator/>
      </w:r>
    </w:p>
  </w:endnote>
  <w:endnote w:type="continuationSeparator" w:id="0">
    <w:p w:rsidR="00800B3E" w:rsidRDefault="00800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URW Bookman L">
    <w:altName w:val="MS Mincho"/>
    <w:charset w:val="80"/>
    <w:family w:val="auto"/>
    <w:pitch w:val="default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61" w:rsidRDefault="00676C73">
    <w:pPr>
      <w:pStyle w:val="aa"/>
    </w:pPr>
    <w:r>
      <w:fldChar w:fldCharType="begin"/>
    </w:r>
    <w:r w:rsidR="00B746D8">
      <w:instrText xml:space="preserve"> PAGE </w:instrText>
    </w:r>
    <w:r>
      <w:fldChar w:fldCharType="separate"/>
    </w:r>
    <w:r w:rsidR="0060652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3E" w:rsidRDefault="00800B3E">
      <w:pPr>
        <w:spacing w:line="240" w:lineRule="auto"/>
      </w:pPr>
      <w:r>
        <w:separator/>
      </w:r>
    </w:p>
  </w:footnote>
  <w:footnote w:type="continuationSeparator" w:id="0">
    <w:p w:rsidR="00800B3E" w:rsidRDefault="00800B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03"/>
    <w:rsid w:val="000928D3"/>
    <w:rsid w:val="00176BE1"/>
    <w:rsid w:val="001B27BA"/>
    <w:rsid w:val="00281F26"/>
    <w:rsid w:val="002C63D8"/>
    <w:rsid w:val="002F4153"/>
    <w:rsid w:val="003438CC"/>
    <w:rsid w:val="00354D30"/>
    <w:rsid w:val="00393796"/>
    <w:rsid w:val="003D52D2"/>
    <w:rsid w:val="00605251"/>
    <w:rsid w:val="00606526"/>
    <w:rsid w:val="00676C73"/>
    <w:rsid w:val="006A592C"/>
    <w:rsid w:val="007B534E"/>
    <w:rsid w:val="007C3F0A"/>
    <w:rsid w:val="00800B3E"/>
    <w:rsid w:val="008C0DE4"/>
    <w:rsid w:val="0094704E"/>
    <w:rsid w:val="009829DE"/>
    <w:rsid w:val="009D0277"/>
    <w:rsid w:val="009D7A61"/>
    <w:rsid w:val="00A323B3"/>
    <w:rsid w:val="00A42D97"/>
    <w:rsid w:val="00A87DF5"/>
    <w:rsid w:val="00A9705D"/>
    <w:rsid w:val="00AB441B"/>
    <w:rsid w:val="00B746D8"/>
    <w:rsid w:val="00C4537F"/>
    <w:rsid w:val="00C67893"/>
    <w:rsid w:val="00C81CFF"/>
    <w:rsid w:val="00DE59A9"/>
    <w:rsid w:val="00E00078"/>
    <w:rsid w:val="00EA3D03"/>
    <w:rsid w:val="00FE1A8B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9D7A61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9D7A61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9D7A61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9D7A61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9D7A61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9D7A6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9D7A61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9D7A6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9D7A61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9D7A61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a1"/>
    <w:rsid w:val="009D7A61"/>
  </w:style>
  <w:style w:type="character" w:customStyle="1" w:styleId="a4">
    <w:name w:val="Нижний колонтитул Знак"/>
    <w:basedOn w:val="a1"/>
    <w:rsid w:val="009D7A61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9D7A6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9D7A61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9D7A61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9D7A61"/>
  </w:style>
  <w:style w:type="paragraph" w:customStyle="1" w:styleId="Heading">
    <w:name w:val="Heading"/>
    <w:basedOn w:val="a"/>
    <w:next w:val="a0"/>
    <w:rsid w:val="009D7A61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9D7A61"/>
    <w:pPr>
      <w:spacing w:after="120"/>
    </w:pPr>
  </w:style>
  <w:style w:type="paragraph" w:styleId="a7">
    <w:name w:val="List"/>
    <w:basedOn w:val="a0"/>
    <w:rsid w:val="009D7A61"/>
    <w:rPr>
      <w:rFonts w:ascii="URW Bookman L" w:hAnsi="URW Bookman L" w:cs="Lohit Hindi"/>
    </w:rPr>
  </w:style>
  <w:style w:type="paragraph" w:styleId="a8">
    <w:name w:val="caption"/>
    <w:basedOn w:val="a"/>
    <w:qFormat/>
    <w:rsid w:val="009D7A61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9D7A61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9D7A61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9D7A61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9D7A61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9D7A61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9D7A61"/>
    <w:rPr>
      <w:rFonts w:ascii="Courier New" w:hAnsi="Courier New"/>
    </w:rPr>
  </w:style>
  <w:style w:type="paragraph" w:customStyle="1" w:styleId="ac">
    <w:name w:val="???????"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9D7A61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9D7A61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9D7A61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9D7A61"/>
    <w:pPr>
      <w:jc w:val="center"/>
    </w:pPr>
    <w:rPr>
      <w:i/>
      <w:iCs/>
    </w:rPr>
  </w:style>
  <w:style w:type="paragraph" w:customStyle="1" w:styleId="af">
    <w:name w:val="Базовый"/>
    <w:rsid w:val="009D7A61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9D7A61"/>
    <w:pPr>
      <w:suppressLineNumbers/>
    </w:pPr>
  </w:style>
  <w:style w:type="paragraph" w:customStyle="1" w:styleId="TableHeading">
    <w:name w:val="Table Heading"/>
    <w:basedOn w:val="TableContents"/>
    <w:rsid w:val="009D7A61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9D7A61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9D7A61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9D7A61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9D7A61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9D7A61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9D7A6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9D7A61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9D7A6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9D7A61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9D7A61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a1"/>
    <w:rsid w:val="009D7A61"/>
  </w:style>
  <w:style w:type="character" w:customStyle="1" w:styleId="a4">
    <w:name w:val="Нижний колонтитул Знак"/>
    <w:basedOn w:val="a1"/>
    <w:rsid w:val="009D7A61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9D7A6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9D7A61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9D7A61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9D7A61"/>
  </w:style>
  <w:style w:type="paragraph" w:customStyle="1" w:styleId="Heading">
    <w:name w:val="Heading"/>
    <w:basedOn w:val="a"/>
    <w:next w:val="a0"/>
    <w:rsid w:val="009D7A61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9D7A61"/>
    <w:pPr>
      <w:spacing w:after="120"/>
    </w:pPr>
  </w:style>
  <w:style w:type="paragraph" w:styleId="a7">
    <w:name w:val="List"/>
    <w:basedOn w:val="a0"/>
    <w:rsid w:val="009D7A61"/>
    <w:rPr>
      <w:rFonts w:ascii="URW Bookman L" w:hAnsi="URW Bookman L" w:cs="Lohit Hindi"/>
    </w:rPr>
  </w:style>
  <w:style w:type="paragraph" w:styleId="a8">
    <w:name w:val="caption"/>
    <w:basedOn w:val="a"/>
    <w:qFormat/>
    <w:rsid w:val="009D7A61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9D7A61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9D7A61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9D7A61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9D7A61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9D7A61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9D7A61"/>
    <w:rPr>
      <w:rFonts w:ascii="Courier New" w:hAnsi="Courier New"/>
    </w:rPr>
  </w:style>
  <w:style w:type="paragraph" w:customStyle="1" w:styleId="ac">
    <w:name w:val="???????"/>
    <w:rsid w:val="009D7A61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9D7A61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9D7A61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9D7A61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9D7A61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9D7A61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9D7A61"/>
    <w:pPr>
      <w:jc w:val="center"/>
    </w:pPr>
    <w:rPr>
      <w:i/>
      <w:iCs/>
    </w:rPr>
  </w:style>
  <w:style w:type="paragraph" w:customStyle="1" w:styleId="af">
    <w:name w:val="Базовый"/>
    <w:rsid w:val="009D7A61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9D7A61"/>
    <w:pPr>
      <w:suppressLineNumbers/>
    </w:pPr>
  </w:style>
  <w:style w:type="paragraph" w:customStyle="1" w:styleId="TableHeading">
    <w:name w:val="Table Heading"/>
    <w:basedOn w:val="TableContents"/>
    <w:rsid w:val="009D7A61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79AC5-2DF3-4F44-945F-EF14AEA1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1243</Words>
  <Characters>7090</Characters>
  <Application>Microsoft Office Word</Application>
  <DocSecurity>0</DocSecurity>
  <PresentationFormat>company</PresentationFormat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Максим</cp:lastModifiedBy>
  <cp:revision>3</cp:revision>
  <cp:lastPrinted>2011-11-18T13:42:00Z</cp:lastPrinted>
  <dcterms:created xsi:type="dcterms:W3CDTF">2012-01-25T15:58:00Z</dcterms:created>
  <dcterms:modified xsi:type="dcterms:W3CDTF">2012-02-07T10:06:00Z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1T4pIcDYYIJ-FgyhoveoK3-TOEs5snZXMcMCOJNECed4</vt:lpwstr>
  </property>
  <property fmtid="{D5CDD505-2E9C-101B-9397-08002B2CF9AE}" pid="4" name="Google.Documents.RevisionId">
    <vt:lpwstr>15337648412985718299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