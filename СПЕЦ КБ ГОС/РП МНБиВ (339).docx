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8DB" w:rsidRPr="009A58DB" w:rsidRDefault="009A58DB" w:rsidP="009A58DB">
      <w:pPr>
        <w:suppressAutoHyphens w:val="0"/>
        <w:spacing w:line="240" w:lineRule="auto"/>
        <w:ind w:right="489"/>
        <w:jc w:val="center"/>
        <w:rPr>
          <w:bCs/>
          <w:kern w:val="0"/>
          <w:sz w:val="24"/>
          <w:szCs w:val="24"/>
          <w:lang w:eastAsia="ru-RU" w:bidi="ar-SA"/>
        </w:rPr>
      </w:pPr>
      <w:r w:rsidRPr="009A58DB">
        <w:rPr>
          <w:bCs/>
          <w:kern w:val="0"/>
          <w:sz w:val="24"/>
          <w:szCs w:val="24"/>
          <w:lang w:eastAsia="ru-RU" w:bidi="ar-SA"/>
        </w:rPr>
        <w:t>Министерство образования и науки РФ</w:t>
      </w:r>
    </w:p>
    <w:p w:rsidR="009A58DB" w:rsidRPr="009A58DB" w:rsidRDefault="009A58DB" w:rsidP="009A58DB">
      <w:pPr>
        <w:suppressAutoHyphens w:val="0"/>
        <w:spacing w:line="240" w:lineRule="auto"/>
        <w:ind w:right="-2"/>
        <w:jc w:val="center"/>
        <w:rPr>
          <w:kern w:val="0"/>
          <w:sz w:val="24"/>
          <w:szCs w:val="24"/>
          <w:lang w:eastAsia="ru-RU" w:bidi="ar-SA"/>
        </w:rPr>
      </w:pPr>
      <w:r w:rsidRPr="009A58DB">
        <w:rPr>
          <w:kern w:val="0"/>
          <w:sz w:val="24"/>
          <w:szCs w:val="24"/>
          <w:lang w:eastAsia="ru-RU" w:bidi="ar-SA"/>
        </w:rPr>
        <w:t>Государственное образовательное учреждение высшего профессионального образования</w:t>
      </w:r>
    </w:p>
    <w:p w:rsidR="009A58DB" w:rsidRPr="009A58DB" w:rsidRDefault="009A58DB" w:rsidP="009A58DB">
      <w:pPr>
        <w:suppressAutoHyphens w:val="0"/>
        <w:spacing w:line="240" w:lineRule="auto"/>
        <w:ind w:right="489"/>
        <w:jc w:val="center"/>
        <w:rPr>
          <w:b/>
          <w:bCs/>
          <w:kern w:val="0"/>
          <w:sz w:val="24"/>
          <w:szCs w:val="24"/>
          <w:lang w:eastAsia="ru-RU" w:bidi="ar-SA"/>
        </w:rPr>
      </w:pPr>
      <w:r w:rsidRPr="009A58DB">
        <w:rPr>
          <w:b/>
          <w:bCs/>
          <w:kern w:val="0"/>
          <w:sz w:val="24"/>
          <w:szCs w:val="24"/>
          <w:lang w:eastAsia="ru-RU" w:bidi="ar-SA"/>
        </w:rPr>
        <w:t xml:space="preserve">«Санкт-Петербургский государственный электротехнический университет “ЛЭТИ” </w:t>
      </w:r>
      <w:r w:rsidR="0006785A" w:rsidRPr="009A58DB">
        <w:rPr>
          <w:b/>
          <w:bCs/>
          <w:kern w:val="0"/>
          <w:sz w:val="24"/>
          <w:szCs w:val="24"/>
          <w:lang w:eastAsia="ru-RU" w:bidi="ar-SA"/>
        </w:rPr>
        <w:t>им</w:t>
      </w:r>
      <w:r w:rsidR="0006785A">
        <w:rPr>
          <w:b/>
          <w:bCs/>
          <w:kern w:val="0"/>
          <w:sz w:val="24"/>
          <w:szCs w:val="24"/>
          <w:lang w:eastAsia="ru-RU" w:bidi="ar-SA"/>
        </w:rPr>
        <w:t>.</w:t>
      </w:r>
      <w:r w:rsidR="0006785A" w:rsidRPr="009A58DB">
        <w:rPr>
          <w:b/>
          <w:bCs/>
          <w:kern w:val="0"/>
          <w:sz w:val="24"/>
          <w:szCs w:val="24"/>
          <w:lang w:eastAsia="ru-RU" w:bidi="ar-SA"/>
        </w:rPr>
        <w:t xml:space="preserve"> </w:t>
      </w:r>
      <w:r w:rsidRPr="009A58DB">
        <w:rPr>
          <w:b/>
          <w:bCs/>
          <w:kern w:val="0"/>
          <w:sz w:val="24"/>
          <w:szCs w:val="24"/>
          <w:lang w:eastAsia="ru-RU" w:bidi="ar-SA"/>
        </w:rPr>
        <w:t>В.И. Ульянова (Ленина)» (СПбГЭТУ)</w:t>
      </w: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9A58DB" w:rsidRPr="009A58DB" w:rsidRDefault="009A58DB" w:rsidP="009A58DB">
      <w:pPr>
        <w:suppressAutoHyphens w:val="0"/>
        <w:spacing w:line="240" w:lineRule="auto"/>
        <w:jc w:val="center"/>
        <w:rPr>
          <w:kern w:val="0"/>
          <w:sz w:val="24"/>
          <w:lang w:eastAsia="ru-RU" w:bidi="ar-SA"/>
        </w:rPr>
      </w:pPr>
    </w:p>
    <w:p w:rsidR="009A58DB" w:rsidRPr="009A58DB" w:rsidRDefault="009A58DB" w:rsidP="009A58DB">
      <w:pPr>
        <w:suppressAutoHyphens w:val="0"/>
        <w:spacing w:line="240" w:lineRule="auto"/>
        <w:jc w:val="center"/>
        <w:rPr>
          <w:kern w:val="0"/>
          <w:sz w:val="24"/>
          <w:lang w:eastAsia="ru-RU" w:bidi="ar-SA"/>
        </w:rPr>
      </w:pPr>
      <w:r w:rsidRPr="009A58DB">
        <w:rPr>
          <w:kern w:val="0"/>
          <w:sz w:val="24"/>
          <w:lang w:eastAsia="ru-RU" w:bidi="ar-SA"/>
        </w:rPr>
        <w:t>РАБОЧАЯ  ПРОГРАММА</w:t>
      </w:r>
    </w:p>
    <w:p w:rsidR="009A58DB" w:rsidRPr="009A58DB" w:rsidRDefault="009A58DB" w:rsidP="009A58DB">
      <w:pPr>
        <w:suppressAutoHyphens w:val="0"/>
        <w:spacing w:line="240" w:lineRule="auto"/>
        <w:jc w:val="center"/>
        <w:rPr>
          <w:kern w:val="0"/>
          <w:sz w:val="24"/>
          <w:lang w:eastAsia="ru-RU" w:bidi="ar-SA"/>
        </w:rPr>
      </w:pPr>
    </w:p>
    <w:p w:rsidR="009A58DB" w:rsidRPr="009A58DB" w:rsidRDefault="009A58DB" w:rsidP="009A58DB">
      <w:pPr>
        <w:suppressAutoHyphens w:val="0"/>
        <w:spacing w:line="240" w:lineRule="auto"/>
        <w:jc w:val="center"/>
        <w:rPr>
          <w:kern w:val="0"/>
          <w:sz w:val="24"/>
          <w:lang w:eastAsia="ru-RU" w:bidi="ar-SA"/>
        </w:rPr>
      </w:pPr>
    </w:p>
    <w:p w:rsidR="009A58DB" w:rsidRPr="009A58DB" w:rsidRDefault="009A58DB" w:rsidP="009A58DB">
      <w:pPr>
        <w:keepNext/>
        <w:suppressAutoHyphens w:val="0"/>
        <w:spacing w:line="240" w:lineRule="auto"/>
        <w:jc w:val="center"/>
        <w:outlineLvl w:val="0"/>
        <w:rPr>
          <w:kern w:val="0"/>
          <w:sz w:val="24"/>
          <w:lang w:eastAsia="ru-RU" w:bidi="ar-SA"/>
        </w:rPr>
      </w:pPr>
      <w:r w:rsidRPr="009A58DB">
        <w:rPr>
          <w:kern w:val="0"/>
          <w:sz w:val="24"/>
          <w:lang w:eastAsia="ru-RU" w:bidi="ar-SA"/>
        </w:rPr>
        <w:t>дисциплины</w:t>
      </w:r>
    </w:p>
    <w:p w:rsidR="009A58DB" w:rsidRPr="009A58DB" w:rsidRDefault="009A58DB" w:rsidP="009A58DB">
      <w:pPr>
        <w:suppressAutoHyphens w:val="0"/>
        <w:spacing w:line="240" w:lineRule="auto"/>
        <w:rPr>
          <w:kern w:val="0"/>
          <w:sz w:val="24"/>
          <w:lang w:eastAsia="ru-RU" w:bidi="ar-SA"/>
        </w:rPr>
      </w:pPr>
    </w:p>
    <w:p w:rsidR="009A58DB" w:rsidRPr="009A58DB" w:rsidRDefault="009A58DB" w:rsidP="009A58DB">
      <w:pPr>
        <w:suppressAutoHyphens w:val="0"/>
        <w:spacing w:line="240" w:lineRule="auto"/>
        <w:jc w:val="center"/>
        <w:rPr>
          <w:i/>
          <w:iCs/>
          <w:kern w:val="0"/>
          <w:sz w:val="24"/>
          <w:szCs w:val="24"/>
          <w:lang w:eastAsia="ru-RU" w:bidi="ar-SA"/>
        </w:rPr>
      </w:pPr>
      <w:r w:rsidRPr="009A58DB">
        <w:rPr>
          <w:i/>
          <w:iCs/>
          <w:kern w:val="0"/>
          <w:sz w:val="24"/>
          <w:szCs w:val="24"/>
          <w:lang w:eastAsia="ru-RU" w:bidi="ar-SA"/>
        </w:rPr>
        <w:t>«</w:t>
      </w:r>
      <w:r w:rsidR="00B344EC">
        <w:rPr>
          <w:i/>
          <w:iCs/>
          <w:kern w:val="0"/>
          <w:sz w:val="24"/>
          <w:szCs w:val="24"/>
          <w:lang w:eastAsia="ru-RU" w:bidi="ar-SA"/>
        </w:rPr>
        <w:t xml:space="preserve">Методы </w:t>
      </w:r>
      <w:r>
        <w:rPr>
          <w:i/>
          <w:iCs/>
          <w:kern w:val="0"/>
          <w:sz w:val="24"/>
          <w:szCs w:val="24"/>
          <w:lang w:eastAsia="ru-RU" w:bidi="ar-SA"/>
        </w:rPr>
        <w:t>нарушения безопасности и вирусология</w:t>
      </w:r>
      <w:r w:rsidRPr="009A58DB">
        <w:rPr>
          <w:i/>
          <w:iCs/>
          <w:kern w:val="0"/>
          <w:sz w:val="24"/>
          <w:szCs w:val="24"/>
          <w:lang w:eastAsia="ru-RU" w:bidi="ar-SA"/>
        </w:rPr>
        <w:t>»</w:t>
      </w:r>
    </w:p>
    <w:p w:rsidR="009A58DB" w:rsidRPr="009A58DB" w:rsidRDefault="009A58DB" w:rsidP="009A58DB">
      <w:pPr>
        <w:suppressAutoHyphens w:val="0"/>
        <w:spacing w:line="240" w:lineRule="auto"/>
        <w:jc w:val="center"/>
        <w:rPr>
          <w:kern w:val="0"/>
          <w:sz w:val="24"/>
          <w:szCs w:val="24"/>
          <w:lang w:eastAsia="ru-RU" w:bidi="ar-SA"/>
        </w:rPr>
      </w:pPr>
    </w:p>
    <w:p w:rsidR="009A58DB" w:rsidRPr="009A58DB" w:rsidRDefault="009A58DB" w:rsidP="009A58DB">
      <w:pPr>
        <w:suppressAutoHyphens w:val="0"/>
        <w:spacing w:line="288" w:lineRule="auto"/>
        <w:jc w:val="center"/>
        <w:rPr>
          <w:kern w:val="0"/>
          <w:sz w:val="24"/>
          <w:szCs w:val="24"/>
          <w:lang w:eastAsia="ru-RU" w:bidi="ar-SA"/>
        </w:rPr>
      </w:pPr>
      <w:r w:rsidRPr="009A58DB">
        <w:rPr>
          <w:kern w:val="0"/>
          <w:sz w:val="24"/>
          <w:szCs w:val="24"/>
          <w:lang w:eastAsia="ru-RU" w:bidi="ar-SA"/>
        </w:rPr>
        <w:t>Для подготовки дипломированных специалистов по специальности 090102.65</w:t>
      </w:r>
    </w:p>
    <w:p w:rsidR="009A58DB" w:rsidRPr="009A58DB" w:rsidRDefault="009A58DB" w:rsidP="009A58DB">
      <w:pPr>
        <w:suppressAutoHyphens w:val="0"/>
        <w:spacing w:line="288" w:lineRule="auto"/>
        <w:jc w:val="center"/>
        <w:rPr>
          <w:kern w:val="0"/>
          <w:sz w:val="24"/>
          <w:szCs w:val="24"/>
          <w:lang w:eastAsia="ru-RU" w:bidi="ar-SA"/>
        </w:rPr>
      </w:pPr>
      <w:r w:rsidRPr="009A58DB">
        <w:rPr>
          <w:i/>
          <w:kern w:val="0"/>
          <w:sz w:val="24"/>
          <w:szCs w:val="24"/>
          <w:lang w:eastAsia="ru-RU" w:bidi="ar-SA"/>
        </w:rPr>
        <w:t>«Компьютерная безопасность»</w:t>
      </w:r>
    </w:p>
    <w:p w:rsidR="00780529" w:rsidRDefault="00780529">
      <w:pPr>
        <w:ind w:firstLine="720"/>
        <w:rPr>
          <w:b/>
          <w:sz w:val="24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  <w:u w:val="single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pStyle w:val="Heading1"/>
        <w:rPr>
          <w:lang w:val="ru-RU"/>
        </w:rPr>
      </w:pPr>
    </w:p>
    <w:p w:rsidR="00780529" w:rsidRDefault="00780529">
      <w:pPr>
        <w:pStyle w:val="Heading1"/>
        <w:rPr>
          <w:lang w:val="ru-RU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pStyle w:val="Heading1"/>
        <w:jc w:val="left"/>
        <w:rPr>
          <w:lang w:val="ru-RU"/>
        </w:rPr>
      </w:pPr>
    </w:p>
    <w:p w:rsidR="00780529" w:rsidRDefault="00780529">
      <w:pPr>
        <w:pStyle w:val="Heading1"/>
        <w:rPr>
          <w:lang w:val="ru-RU"/>
        </w:rPr>
      </w:pPr>
    </w:p>
    <w:p w:rsidR="00780529" w:rsidRDefault="00780529"/>
    <w:p w:rsidR="00780529" w:rsidRDefault="00780529"/>
    <w:p w:rsidR="00780529" w:rsidRDefault="00780529"/>
    <w:p w:rsidR="00780529" w:rsidRDefault="00780529"/>
    <w:p w:rsidR="00780529" w:rsidRDefault="00780529"/>
    <w:p w:rsidR="00780529" w:rsidRDefault="00780529">
      <w:pPr>
        <w:pStyle w:val="Heading1"/>
        <w:rPr>
          <w:lang w:val="ru-RU"/>
        </w:rPr>
      </w:pPr>
    </w:p>
    <w:p w:rsidR="00780529" w:rsidRDefault="00780529">
      <w:pPr>
        <w:pStyle w:val="Heading1"/>
        <w:rPr>
          <w:lang w:val="ru-RU"/>
        </w:rPr>
      </w:pPr>
    </w:p>
    <w:p w:rsidR="009A58DB" w:rsidRDefault="009A58DB" w:rsidP="009A58DB">
      <w:pPr>
        <w:pStyle w:val="BodyText"/>
      </w:pPr>
    </w:p>
    <w:p w:rsidR="009A58DB" w:rsidRDefault="009A58DB" w:rsidP="009A58DB">
      <w:pPr>
        <w:pStyle w:val="BodyText"/>
      </w:pPr>
    </w:p>
    <w:p w:rsidR="009A58DB" w:rsidRPr="009A58DB" w:rsidRDefault="009A58DB" w:rsidP="009A58DB">
      <w:pPr>
        <w:pStyle w:val="BodyText"/>
      </w:pPr>
    </w:p>
    <w:p w:rsidR="00780529" w:rsidRDefault="00780529">
      <w:pPr>
        <w:pStyle w:val="Heading1"/>
        <w:rPr>
          <w:lang w:val="ru-RU"/>
        </w:rPr>
      </w:pPr>
    </w:p>
    <w:p w:rsidR="009A58DB" w:rsidRDefault="009A58DB">
      <w:pPr>
        <w:pStyle w:val="Heading1"/>
        <w:rPr>
          <w:lang w:val="ru-RU"/>
        </w:rPr>
      </w:pPr>
    </w:p>
    <w:p w:rsidR="00780529" w:rsidRDefault="00780529">
      <w:pPr>
        <w:pStyle w:val="Heading1"/>
        <w:rPr>
          <w:lang w:val="ru-RU"/>
        </w:rPr>
      </w:pPr>
      <w:r>
        <w:rPr>
          <w:lang w:val="ru-RU"/>
        </w:rPr>
        <w:t>Санкт-Петербург</w:t>
      </w:r>
    </w:p>
    <w:p w:rsidR="00780529" w:rsidRDefault="00780529">
      <w:pPr>
        <w:jc w:val="center"/>
        <w:rPr>
          <w:sz w:val="24"/>
        </w:rPr>
      </w:pPr>
      <w:r>
        <w:rPr>
          <w:sz w:val="24"/>
        </w:rPr>
        <w:t>2011</w:t>
      </w:r>
    </w:p>
    <w:p w:rsidR="00780529" w:rsidRDefault="00780529">
      <w:pPr>
        <w:pStyle w:val="Heading1"/>
        <w:pageBreakBefore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780529" w:rsidRDefault="00780529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pStyle w:val="Heading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780529" w:rsidRDefault="00780529">
      <w:pPr>
        <w:jc w:val="right"/>
        <w:rPr>
          <w:sz w:val="24"/>
        </w:rPr>
      </w:pPr>
    </w:p>
    <w:p w:rsidR="00780529" w:rsidRDefault="00780529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780529" w:rsidRDefault="00780529">
      <w:pPr>
        <w:jc w:val="right"/>
        <w:rPr>
          <w:sz w:val="24"/>
        </w:rPr>
      </w:pPr>
      <w:r>
        <w:rPr>
          <w:sz w:val="24"/>
        </w:rPr>
        <w:t>Лысенко Н.</w:t>
      </w:r>
      <w:r w:rsidR="00A4420E">
        <w:rPr>
          <w:sz w:val="24"/>
        </w:rPr>
        <w:t>В</w:t>
      </w:r>
      <w:r>
        <w:rPr>
          <w:sz w:val="24"/>
        </w:rPr>
        <w:t>.</w:t>
      </w:r>
    </w:p>
    <w:p w:rsidR="00780529" w:rsidRDefault="00780529">
      <w:pPr>
        <w:jc w:val="right"/>
        <w:rPr>
          <w:sz w:val="24"/>
        </w:rPr>
      </w:pPr>
    </w:p>
    <w:p w:rsidR="00780529" w:rsidRDefault="00780529">
      <w:pPr>
        <w:jc w:val="right"/>
        <w:rPr>
          <w:sz w:val="24"/>
        </w:rPr>
      </w:pPr>
      <w:r>
        <w:rPr>
          <w:sz w:val="24"/>
        </w:rPr>
        <w:t>“_____”_______________2011 г.</w:t>
      </w:r>
    </w:p>
    <w:p w:rsidR="00780529" w:rsidRDefault="00780529">
      <w:pPr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9A58DB" w:rsidRPr="009A58DB" w:rsidRDefault="009A58DB" w:rsidP="009A58DB">
      <w:pPr>
        <w:suppressAutoHyphens w:val="0"/>
        <w:spacing w:line="240" w:lineRule="auto"/>
        <w:jc w:val="center"/>
        <w:rPr>
          <w:kern w:val="0"/>
          <w:sz w:val="24"/>
          <w:lang w:eastAsia="ru-RU" w:bidi="ar-SA"/>
        </w:rPr>
      </w:pPr>
    </w:p>
    <w:p w:rsidR="009A58DB" w:rsidRPr="009A58DB" w:rsidRDefault="009A58DB" w:rsidP="009A58DB">
      <w:pPr>
        <w:suppressAutoHyphens w:val="0"/>
        <w:spacing w:line="240" w:lineRule="auto"/>
        <w:jc w:val="center"/>
        <w:rPr>
          <w:kern w:val="0"/>
          <w:sz w:val="24"/>
          <w:lang w:eastAsia="ru-RU" w:bidi="ar-SA"/>
        </w:rPr>
      </w:pPr>
      <w:r w:rsidRPr="009A58DB">
        <w:rPr>
          <w:kern w:val="0"/>
          <w:sz w:val="24"/>
          <w:lang w:eastAsia="ru-RU" w:bidi="ar-SA"/>
        </w:rPr>
        <w:t>РАБОЧАЯ  ПРОГРАММА</w:t>
      </w:r>
    </w:p>
    <w:p w:rsidR="009A58DB" w:rsidRPr="009A58DB" w:rsidRDefault="009A58DB" w:rsidP="009A58DB">
      <w:pPr>
        <w:suppressAutoHyphens w:val="0"/>
        <w:spacing w:line="240" w:lineRule="auto"/>
        <w:jc w:val="center"/>
        <w:rPr>
          <w:kern w:val="0"/>
          <w:sz w:val="24"/>
          <w:lang w:eastAsia="ru-RU" w:bidi="ar-SA"/>
        </w:rPr>
      </w:pPr>
    </w:p>
    <w:p w:rsidR="009A58DB" w:rsidRPr="009A58DB" w:rsidRDefault="009A58DB" w:rsidP="009A58DB">
      <w:pPr>
        <w:suppressAutoHyphens w:val="0"/>
        <w:spacing w:line="240" w:lineRule="auto"/>
        <w:jc w:val="center"/>
        <w:rPr>
          <w:kern w:val="0"/>
          <w:sz w:val="24"/>
          <w:lang w:eastAsia="ru-RU" w:bidi="ar-SA"/>
        </w:rPr>
      </w:pPr>
    </w:p>
    <w:p w:rsidR="009A58DB" w:rsidRPr="009A58DB" w:rsidRDefault="009A58DB" w:rsidP="009A58DB">
      <w:pPr>
        <w:keepNext/>
        <w:suppressAutoHyphens w:val="0"/>
        <w:spacing w:line="240" w:lineRule="auto"/>
        <w:jc w:val="center"/>
        <w:outlineLvl w:val="0"/>
        <w:rPr>
          <w:kern w:val="0"/>
          <w:sz w:val="24"/>
          <w:lang w:eastAsia="ru-RU" w:bidi="ar-SA"/>
        </w:rPr>
      </w:pPr>
      <w:r w:rsidRPr="009A58DB">
        <w:rPr>
          <w:kern w:val="0"/>
          <w:sz w:val="24"/>
          <w:lang w:eastAsia="ru-RU" w:bidi="ar-SA"/>
        </w:rPr>
        <w:t>дисциплины</w:t>
      </w:r>
    </w:p>
    <w:p w:rsidR="009A58DB" w:rsidRPr="009A58DB" w:rsidRDefault="009A58DB" w:rsidP="009A58DB">
      <w:pPr>
        <w:suppressAutoHyphens w:val="0"/>
        <w:spacing w:line="240" w:lineRule="auto"/>
        <w:rPr>
          <w:kern w:val="0"/>
          <w:sz w:val="24"/>
          <w:lang w:eastAsia="ru-RU" w:bidi="ar-SA"/>
        </w:rPr>
      </w:pPr>
    </w:p>
    <w:p w:rsidR="009A58DB" w:rsidRPr="009A58DB" w:rsidRDefault="009A58DB" w:rsidP="009A58DB">
      <w:pPr>
        <w:suppressAutoHyphens w:val="0"/>
        <w:spacing w:line="240" w:lineRule="auto"/>
        <w:jc w:val="center"/>
        <w:rPr>
          <w:i/>
          <w:iCs/>
          <w:kern w:val="0"/>
          <w:sz w:val="24"/>
          <w:szCs w:val="24"/>
          <w:lang w:eastAsia="ru-RU" w:bidi="ar-SA"/>
        </w:rPr>
      </w:pPr>
      <w:r w:rsidRPr="009A58DB">
        <w:rPr>
          <w:i/>
          <w:iCs/>
          <w:kern w:val="0"/>
          <w:sz w:val="24"/>
          <w:szCs w:val="24"/>
          <w:lang w:eastAsia="ru-RU" w:bidi="ar-SA"/>
        </w:rPr>
        <w:t>«</w:t>
      </w:r>
      <w:r w:rsidR="0006785A">
        <w:rPr>
          <w:i/>
          <w:iCs/>
          <w:kern w:val="0"/>
          <w:sz w:val="24"/>
          <w:szCs w:val="24"/>
          <w:lang w:eastAsia="ru-RU" w:bidi="ar-SA"/>
        </w:rPr>
        <w:t xml:space="preserve">Методы </w:t>
      </w:r>
      <w:r>
        <w:rPr>
          <w:i/>
          <w:iCs/>
          <w:kern w:val="0"/>
          <w:sz w:val="24"/>
          <w:szCs w:val="24"/>
          <w:lang w:eastAsia="ru-RU" w:bidi="ar-SA"/>
        </w:rPr>
        <w:t>нарушения безопасности и вирусология</w:t>
      </w:r>
      <w:r w:rsidRPr="009A58DB">
        <w:rPr>
          <w:i/>
          <w:iCs/>
          <w:kern w:val="0"/>
          <w:sz w:val="24"/>
          <w:szCs w:val="24"/>
          <w:lang w:eastAsia="ru-RU" w:bidi="ar-SA"/>
        </w:rPr>
        <w:t>»</w:t>
      </w:r>
    </w:p>
    <w:p w:rsidR="009A58DB" w:rsidRPr="009A58DB" w:rsidRDefault="009A58DB" w:rsidP="009A58DB">
      <w:pPr>
        <w:suppressAutoHyphens w:val="0"/>
        <w:spacing w:line="240" w:lineRule="auto"/>
        <w:jc w:val="center"/>
        <w:rPr>
          <w:kern w:val="0"/>
          <w:sz w:val="24"/>
          <w:szCs w:val="24"/>
          <w:lang w:eastAsia="ru-RU" w:bidi="ar-SA"/>
        </w:rPr>
      </w:pPr>
    </w:p>
    <w:p w:rsidR="009A58DB" w:rsidRPr="009A58DB" w:rsidRDefault="009A58DB" w:rsidP="009A58DB">
      <w:pPr>
        <w:suppressAutoHyphens w:val="0"/>
        <w:spacing w:line="288" w:lineRule="auto"/>
        <w:jc w:val="center"/>
        <w:rPr>
          <w:kern w:val="0"/>
          <w:sz w:val="24"/>
          <w:szCs w:val="24"/>
          <w:lang w:eastAsia="ru-RU" w:bidi="ar-SA"/>
        </w:rPr>
      </w:pPr>
      <w:r w:rsidRPr="009A58DB">
        <w:rPr>
          <w:kern w:val="0"/>
          <w:sz w:val="24"/>
          <w:szCs w:val="24"/>
          <w:lang w:eastAsia="ru-RU" w:bidi="ar-SA"/>
        </w:rPr>
        <w:t>Для подготовки дипломированных специалистов по специальности 090102.65</w:t>
      </w:r>
    </w:p>
    <w:p w:rsidR="009A58DB" w:rsidRPr="009A58DB" w:rsidRDefault="009A58DB" w:rsidP="009A58DB">
      <w:pPr>
        <w:suppressAutoHyphens w:val="0"/>
        <w:spacing w:line="288" w:lineRule="auto"/>
        <w:jc w:val="center"/>
        <w:rPr>
          <w:kern w:val="0"/>
          <w:sz w:val="24"/>
          <w:szCs w:val="24"/>
          <w:lang w:eastAsia="ru-RU" w:bidi="ar-SA"/>
        </w:rPr>
      </w:pPr>
      <w:r w:rsidRPr="009A58DB">
        <w:rPr>
          <w:i/>
          <w:kern w:val="0"/>
          <w:sz w:val="24"/>
          <w:szCs w:val="24"/>
          <w:lang w:eastAsia="ru-RU" w:bidi="ar-SA"/>
        </w:rPr>
        <w:t>«Компьютерная безопасность»</w:t>
      </w:r>
    </w:p>
    <w:p w:rsidR="00780529" w:rsidRDefault="00780529">
      <w:pPr>
        <w:jc w:val="center"/>
        <w:rPr>
          <w:b/>
          <w:sz w:val="28"/>
          <w:szCs w:val="28"/>
        </w:rPr>
      </w:pPr>
    </w:p>
    <w:p w:rsidR="00780529" w:rsidRDefault="00780529">
      <w:pPr>
        <w:pStyle w:val="Heading3"/>
        <w:rPr>
          <w:sz w:val="24"/>
          <w:lang w:val="ru-RU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780529" w:rsidRDefault="00780529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  <w:r>
        <w:rPr>
          <w:sz w:val="24"/>
        </w:rPr>
        <w:t>Курс – 5</w:t>
      </w:r>
    </w:p>
    <w:p w:rsidR="00780529" w:rsidRDefault="00780529">
      <w:pPr>
        <w:rPr>
          <w:sz w:val="24"/>
        </w:rPr>
      </w:pPr>
      <w:r>
        <w:rPr>
          <w:sz w:val="24"/>
        </w:rPr>
        <w:t>Семестр – 10</w:t>
      </w:r>
    </w:p>
    <w:p w:rsidR="00780529" w:rsidRDefault="00780529">
      <w:pPr>
        <w:rPr>
          <w:sz w:val="24"/>
        </w:rPr>
      </w:pPr>
    </w:p>
    <w:tbl>
      <w:tblPr>
        <w:tblW w:w="9781" w:type="dxa"/>
        <w:tblLayout w:type="fixed"/>
        <w:tblLook w:val="0000"/>
      </w:tblPr>
      <w:tblGrid>
        <w:gridCol w:w="3543"/>
        <w:gridCol w:w="1134"/>
        <w:gridCol w:w="709"/>
        <w:gridCol w:w="2976"/>
        <w:gridCol w:w="1419"/>
      </w:tblGrid>
      <w:tr w:rsidR="00780529" w:rsidRPr="00B203EC" w:rsidTr="009A58DB">
        <w:tc>
          <w:tcPr>
            <w:tcW w:w="3543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  <w:r w:rsidRPr="00B203EC">
              <w:rPr>
                <w:sz w:val="24"/>
              </w:rPr>
              <w:t>Лекции</w:t>
            </w:r>
          </w:p>
        </w:tc>
        <w:tc>
          <w:tcPr>
            <w:tcW w:w="1134" w:type="dxa"/>
            <w:shd w:val="clear" w:color="auto" w:fill="auto"/>
          </w:tcPr>
          <w:p w:rsidR="00780529" w:rsidRPr="00B203EC" w:rsidRDefault="00780529" w:rsidP="00B203EC">
            <w:pPr>
              <w:rPr>
                <w:sz w:val="24"/>
              </w:rPr>
            </w:pPr>
            <w:r w:rsidRPr="00B203EC">
              <w:rPr>
                <w:sz w:val="24"/>
              </w:rPr>
              <w:t>5</w:t>
            </w:r>
            <w:r w:rsidR="00A52FF6" w:rsidRPr="00B203EC">
              <w:rPr>
                <w:sz w:val="24"/>
              </w:rPr>
              <w:t>1</w:t>
            </w:r>
            <w:r w:rsidRPr="00B203EC">
              <w:rPr>
                <w:sz w:val="24"/>
              </w:rPr>
              <w:t xml:space="preserve"> ч.</w:t>
            </w:r>
          </w:p>
        </w:tc>
        <w:tc>
          <w:tcPr>
            <w:tcW w:w="709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  <w:r w:rsidRPr="00B203EC">
              <w:rPr>
                <w:sz w:val="24"/>
              </w:rPr>
              <w:t xml:space="preserve">Экзамен </w:t>
            </w:r>
          </w:p>
        </w:tc>
        <w:tc>
          <w:tcPr>
            <w:tcW w:w="1419" w:type="dxa"/>
            <w:shd w:val="clear" w:color="auto" w:fill="auto"/>
          </w:tcPr>
          <w:p w:rsidR="00780529" w:rsidRPr="00B203EC" w:rsidRDefault="00780529" w:rsidP="00B203EC">
            <w:pPr>
              <w:rPr>
                <w:sz w:val="24"/>
              </w:rPr>
            </w:pPr>
            <w:r w:rsidRPr="00B203EC">
              <w:rPr>
                <w:sz w:val="24"/>
              </w:rPr>
              <w:t>Семестр 10</w:t>
            </w:r>
          </w:p>
        </w:tc>
      </w:tr>
      <w:tr w:rsidR="00780529" w:rsidRPr="00B203EC" w:rsidTr="009A58DB">
        <w:tc>
          <w:tcPr>
            <w:tcW w:w="3543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80529" w:rsidRPr="00B203EC" w:rsidRDefault="00780529" w:rsidP="00B203EC">
            <w:pPr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</w:p>
        </w:tc>
        <w:tc>
          <w:tcPr>
            <w:tcW w:w="1419" w:type="dxa"/>
            <w:shd w:val="clear" w:color="auto" w:fill="auto"/>
          </w:tcPr>
          <w:p w:rsidR="00780529" w:rsidRPr="00B203EC" w:rsidRDefault="00780529" w:rsidP="00B203EC">
            <w:pPr>
              <w:rPr>
                <w:sz w:val="24"/>
              </w:rPr>
            </w:pPr>
          </w:p>
        </w:tc>
      </w:tr>
      <w:tr w:rsidR="00780529" w:rsidRPr="00B203EC" w:rsidTr="009A58DB">
        <w:tc>
          <w:tcPr>
            <w:tcW w:w="3543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80529" w:rsidRPr="00B203EC" w:rsidRDefault="00780529" w:rsidP="00B203EC">
            <w:pPr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</w:p>
        </w:tc>
        <w:tc>
          <w:tcPr>
            <w:tcW w:w="1419" w:type="dxa"/>
            <w:shd w:val="clear" w:color="auto" w:fill="auto"/>
          </w:tcPr>
          <w:p w:rsidR="00780529" w:rsidRPr="00B203EC" w:rsidRDefault="00780529" w:rsidP="00B203EC">
            <w:pPr>
              <w:rPr>
                <w:sz w:val="24"/>
              </w:rPr>
            </w:pPr>
          </w:p>
        </w:tc>
      </w:tr>
      <w:tr w:rsidR="00780529" w:rsidRPr="00B203EC" w:rsidTr="009A58DB">
        <w:tc>
          <w:tcPr>
            <w:tcW w:w="3543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  <w:r w:rsidRPr="00B203EC"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  <w:shd w:val="clear" w:color="auto" w:fill="auto"/>
          </w:tcPr>
          <w:p w:rsidR="00780529" w:rsidRPr="00B203EC" w:rsidRDefault="00780529" w:rsidP="00B203EC">
            <w:pPr>
              <w:rPr>
                <w:sz w:val="24"/>
              </w:rPr>
            </w:pPr>
            <w:r w:rsidRPr="00B203EC">
              <w:rPr>
                <w:sz w:val="24"/>
              </w:rPr>
              <w:t>1</w:t>
            </w:r>
            <w:r w:rsidR="00A52FF6" w:rsidRPr="00B203EC">
              <w:rPr>
                <w:sz w:val="24"/>
              </w:rPr>
              <w:t>7</w:t>
            </w:r>
            <w:r w:rsidRPr="00B203EC">
              <w:rPr>
                <w:sz w:val="24"/>
              </w:rPr>
              <w:t xml:space="preserve"> ч.</w:t>
            </w:r>
          </w:p>
        </w:tc>
        <w:tc>
          <w:tcPr>
            <w:tcW w:w="709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  <w:r w:rsidRPr="00B203EC">
              <w:rPr>
                <w:sz w:val="24"/>
              </w:rPr>
              <w:t xml:space="preserve">Зачет </w:t>
            </w:r>
          </w:p>
        </w:tc>
        <w:tc>
          <w:tcPr>
            <w:tcW w:w="1419" w:type="dxa"/>
            <w:shd w:val="clear" w:color="auto" w:fill="auto"/>
          </w:tcPr>
          <w:p w:rsidR="00780529" w:rsidRPr="00B203EC" w:rsidRDefault="00780529" w:rsidP="00B203EC">
            <w:pPr>
              <w:rPr>
                <w:sz w:val="24"/>
              </w:rPr>
            </w:pPr>
            <w:r w:rsidRPr="00B203EC">
              <w:rPr>
                <w:sz w:val="24"/>
              </w:rPr>
              <w:t>Семестр 10</w:t>
            </w:r>
          </w:p>
        </w:tc>
      </w:tr>
      <w:tr w:rsidR="00780529" w:rsidRPr="00B203EC" w:rsidTr="009A58DB">
        <w:tc>
          <w:tcPr>
            <w:tcW w:w="3543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80529" w:rsidRPr="00B203EC" w:rsidRDefault="00780529" w:rsidP="00B203EC">
            <w:pPr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</w:p>
        </w:tc>
        <w:tc>
          <w:tcPr>
            <w:tcW w:w="1419" w:type="dxa"/>
            <w:shd w:val="clear" w:color="auto" w:fill="auto"/>
          </w:tcPr>
          <w:p w:rsidR="00780529" w:rsidRPr="00B203EC" w:rsidRDefault="00780529" w:rsidP="00B203EC">
            <w:pPr>
              <w:rPr>
                <w:sz w:val="24"/>
              </w:rPr>
            </w:pPr>
          </w:p>
        </w:tc>
      </w:tr>
      <w:tr w:rsidR="00780529" w:rsidRPr="00B203EC" w:rsidTr="009A58DB">
        <w:tc>
          <w:tcPr>
            <w:tcW w:w="3543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80529" w:rsidRPr="00B203EC" w:rsidRDefault="00780529" w:rsidP="00B203EC">
            <w:pPr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</w:p>
        </w:tc>
        <w:tc>
          <w:tcPr>
            <w:tcW w:w="1419" w:type="dxa"/>
            <w:shd w:val="clear" w:color="auto" w:fill="auto"/>
          </w:tcPr>
          <w:p w:rsidR="00780529" w:rsidRPr="00B203EC" w:rsidRDefault="00780529" w:rsidP="00B203EC">
            <w:pPr>
              <w:rPr>
                <w:sz w:val="24"/>
              </w:rPr>
            </w:pPr>
          </w:p>
        </w:tc>
      </w:tr>
    </w:tbl>
    <w:p w:rsidR="00780529" w:rsidRPr="00B203EC" w:rsidRDefault="00780529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09"/>
        <w:gridCol w:w="1133"/>
        <w:gridCol w:w="3687"/>
      </w:tblGrid>
      <w:tr w:rsidR="00780529" w:rsidRPr="00B203EC">
        <w:tc>
          <w:tcPr>
            <w:tcW w:w="3509" w:type="dxa"/>
            <w:tcBorders>
              <w:top w:val="single" w:sz="4" w:space="0" w:color="000000"/>
            </w:tcBorders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  <w:r w:rsidRPr="00B203EC">
              <w:rPr>
                <w:sz w:val="24"/>
              </w:rPr>
              <w:t>Аудиторные занятия</w:t>
            </w:r>
          </w:p>
        </w:tc>
        <w:tc>
          <w:tcPr>
            <w:tcW w:w="1133" w:type="dxa"/>
            <w:tcBorders>
              <w:top w:val="single" w:sz="4" w:space="0" w:color="000000"/>
            </w:tcBorders>
            <w:shd w:val="clear" w:color="auto" w:fill="auto"/>
          </w:tcPr>
          <w:p w:rsidR="00780529" w:rsidRPr="00B203EC" w:rsidRDefault="00780529" w:rsidP="00B203EC">
            <w:pPr>
              <w:rPr>
                <w:sz w:val="24"/>
              </w:rPr>
            </w:pPr>
            <w:r w:rsidRPr="00B203EC">
              <w:rPr>
                <w:sz w:val="24"/>
              </w:rPr>
              <w:t>68 ч.</w:t>
            </w:r>
          </w:p>
        </w:tc>
        <w:tc>
          <w:tcPr>
            <w:tcW w:w="3687" w:type="dxa"/>
            <w:shd w:val="clear" w:color="auto" w:fill="auto"/>
          </w:tcPr>
          <w:p w:rsidR="00780529" w:rsidRPr="00B203EC" w:rsidRDefault="00780529" w:rsidP="00B203EC">
            <w:pPr>
              <w:rPr>
                <w:sz w:val="24"/>
              </w:rPr>
            </w:pPr>
          </w:p>
        </w:tc>
      </w:tr>
      <w:tr w:rsidR="00780529" w:rsidRPr="00B203EC">
        <w:tc>
          <w:tcPr>
            <w:tcW w:w="3509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  <w:r w:rsidRPr="00B203EC">
              <w:rPr>
                <w:sz w:val="24"/>
              </w:rPr>
              <w:t>Самостоятельные занятия</w:t>
            </w:r>
          </w:p>
        </w:tc>
        <w:tc>
          <w:tcPr>
            <w:tcW w:w="1133" w:type="dxa"/>
            <w:shd w:val="clear" w:color="auto" w:fill="auto"/>
          </w:tcPr>
          <w:p w:rsidR="00780529" w:rsidRPr="00B203EC" w:rsidRDefault="00A52FF6" w:rsidP="00B203EC">
            <w:pPr>
              <w:rPr>
                <w:sz w:val="24"/>
              </w:rPr>
            </w:pPr>
            <w:r w:rsidRPr="00B203EC">
              <w:rPr>
                <w:sz w:val="24"/>
              </w:rPr>
              <w:t>17</w:t>
            </w:r>
            <w:r w:rsidR="00780529" w:rsidRPr="00B203EC">
              <w:rPr>
                <w:sz w:val="24"/>
              </w:rPr>
              <w:t xml:space="preserve"> ч.</w:t>
            </w:r>
          </w:p>
        </w:tc>
        <w:tc>
          <w:tcPr>
            <w:tcW w:w="3687" w:type="dxa"/>
            <w:shd w:val="clear" w:color="auto" w:fill="auto"/>
          </w:tcPr>
          <w:p w:rsidR="00780529" w:rsidRPr="00B203EC" w:rsidRDefault="00780529" w:rsidP="009A58DB">
            <w:pPr>
              <w:rPr>
                <w:sz w:val="24"/>
              </w:rPr>
            </w:pPr>
          </w:p>
        </w:tc>
      </w:tr>
      <w:tr w:rsidR="00780529" w:rsidRPr="00B203EC">
        <w:tc>
          <w:tcPr>
            <w:tcW w:w="3509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  <w:r w:rsidRPr="00B203EC">
              <w:rPr>
                <w:sz w:val="24"/>
              </w:rPr>
              <w:t>Всего часов</w:t>
            </w:r>
          </w:p>
        </w:tc>
        <w:tc>
          <w:tcPr>
            <w:tcW w:w="1133" w:type="dxa"/>
            <w:shd w:val="clear" w:color="auto" w:fill="auto"/>
          </w:tcPr>
          <w:p w:rsidR="00780529" w:rsidRPr="00B203EC" w:rsidRDefault="00A52FF6" w:rsidP="00B203EC">
            <w:pPr>
              <w:rPr>
                <w:sz w:val="24"/>
              </w:rPr>
            </w:pPr>
            <w:r w:rsidRPr="00B203EC">
              <w:rPr>
                <w:sz w:val="24"/>
              </w:rPr>
              <w:t>85</w:t>
            </w:r>
            <w:r w:rsidR="00780529" w:rsidRPr="00B203EC">
              <w:rPr>
                <w:sz w:val="24"/>
              </w:rPr>
              <w:t xml:space="preserve"> ч.</w:t>
            </w:r>
          </w:p>
        </w:tc>
        <w:tc>
          <w:tcPr>
            <w:tcW w:w="3687" w:type="dxa"/>
            <w:shd w:val="clear" w:color="auto" w:fill="auto"/>
          </w:tcPr>
          <w:p w:rsidR="00780529" w:rsidRPr="00A52FF6" w:rsidRDefault="00780529" w:rsidP="00B203EC">
            <w:pPr>
              <w:rPr>
                <w:sz w:val="24"/>
              </w:rPr>
            </w:pPr>
          </w:p>
        </w:tc>
      </w:tr>
    </w:tbl>
    <w:p w:rsidR="00780529" w:rsidRPr="00A52FF6" w:rsidRDefault="00780529">
      <w:pPr>
        <w:pStyle w:val="Heading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09"/>
        <w:gridCol w:w="1134"/>
      </w:tblGrid>
      <w:tr w:rsidR="00780529">
        <w:tc>
          <w:tcPr>
            <w:tcW w:w="3509" w:type="dxa"/>
            <w:shd w:val="clear" w:color="auto" w:fill="auto"/>
          </w:tcPr>
          <w:p w:rsidR="00780529" w:rsidRDefault="00780529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80529" w:rsidRDefault="00780529">
            <w:pPr>
              <w:rPr>
                <w:sz w:val="24"/>
              </w:rPr>
            </w:pPr>
          </w:p>
        </w:tc>
      </w:tr>
    </w:tbl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</w:p>
    <w:p w:rsidR="009A58DB" w:rsidRDefault="009A58DB">
      <w:pPr>
        <w:jc w:val="center"/>
        <w:rPr>
          <w:sz w:val="24"/>
        </w:rPr>
      </w:pPr>
    </w:p>
    <w:p w:rsidR="009A58DB" w:rsidRDefault="009A58DB">
      <w:pPr>
        <w:jc w:val="center"/>
        <w:rPr>
          <w:sz w:val="24"/>
        </w:rPr>
      </w:pPr>
    </w:p>
    <w:p w:rsidR="009A58DB" w:rsidRDefault="009A58DB">
      <w:pPr>
        <w:jc w:val="center"/>
        <w:rPr>
          <w:sz w:val="24"/>
        </w:rPr>
      </w:pPr>
    </w:p>
    <w:p w:rsidR="009A58DB" w:rsidRDefault="009A58DB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  <w:r>
        <w:rPr>
          <w:sz w:val="24"/>
        </w:rPr>
        <w:t>2011</w:t>
      </w:r>
    </w:p>
    <w:p w:rsidR="00780529" w:rsidRDefault="00780529" w:rsidP="009A58DB">
      <w:pPr>
        <w:pageBreakBefore/>
        <w:jc w:val="both"/>
        <w:rPr>
          <w:sz w:val="24"/>
        </w:rPr>
      </w:pPr>
      <w:r>
        <w:rPr>
          <w:sz w:val="24"/>
        </w:rPr>
        <w:t>Рабочая программа обсуждена на заседании кафедры автоматизированных систем обработки информации и управления</w:t>
      </w:r>
      <w:r>
        <w:rPr>
          <w:i/>
          <w:sz w:val="24"/>
        </w:rPr>
        <w:t xml:space="preserve"> </w:t>
      </w:r>
      <w:r>
        <w:rPr>
          <w:sz w:val="24"/>
        </w:rPr>
        <w:t>“____”_______________2011 г., протокол №______.</w:t>
      </w:r>
    </w:p>
    <w:p w:rsidR="00780529" w:rsidRDefault="00780529">
      <w:pPr>
        <w:rPr>
          <w:sz w:val="24"/>
        </w:rPr>
      </w:pPr>
    </w:p>
    <w:p w:rsidR="00780529" w:rsidRDefault="00780529">
      <w:pPr>
        <w:rPr>
          <w:i/>
          <w:sz w:val="24"/>
        </w:rPr>
      </w:pPr>
    </w:p>
    <w:p w:rsidR="009A58DB" w:rsidRDefault="00780529" w:rsidP="009A58DB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 специальности</w:t>
      </w:r>
      <w:r w:rsidR="00066CA9" w:rsidRPr="00066CA9">
        <w:rPr>
          <w:sz w:val="24"/>
        </w:rPr>
        <w:t xml:space="preserve"> </w:t>
      </w:r>
    </w:p>
    <w:p w:rsidR="00780529" w:rsidRDefault="00780529" w:rsidP="009A58DB">
      <w:pPr>
        <w:jc w:val="both"/>
        <w:rPr>
          <w:sz w:val="24"/>
        </w:rPr>
      </w:pPr>
      <w:r>
        <w:rPr>
          <w:sz w:val="24"/>
        </w:rPr>
        <w:t>090102.65 – «Компьютерная безопасность»</w:t>
      </w: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  <w:r>
        <w:rPr>
          <w:sz w:val="24"/>
        </w:rPr>
        <w:t>Дисциплина «МНБ и вирусология» преподается на основе ранее изученных дисциплин:</w:t>
      </w:r>
    </w:p>
    <w:p w:rsidR="00780529" w:rsidRDefault="00780529" w:rsidP="009A58DB">
      <w:pPr>
        <w:ind w:left="567"/>
        <w:rPr>
          <w:sz w:val="24"/>
        </w:rPr>
      </w:pPr>
      <w:r>
        <w:rPr>
          <w:sz w:val="24"/>
        </w:rPr>
        <w:t>1) Программирование</w:t>
      </w:r>
    </w:p>
    <w:p w:rsidR="00780529" w:rsidRDefault="00780529" w:rsidP="009A58DB">
      <w:pPr>
        <w:ind w:left="567"/>
        <w:rPr>
          <w:sz w:val="24"/>
        </w:rPr>
      </w:pPr>
      <w:r>
        <w:rPr>
          <w:sz w:val="24"/>
        </w:rPr>
        <w:t>2) Организация ЭВМ и систем</w:t>
      </w:r>
    </w:p>
    <w:p w:rsidR="00780529" w:rsidRDefault="00780529" w:rsidP="009A58DB">
      <w:pPr>
        <w:ind w:left="567"/>
        <w:rPr>
          <w:sz w:val="24"/>
        </w:rPr>
      </w:pPr>
      <w:r>
        <w:rPr>
          <w:sz w:val="24"/>
        </w:rPr>
        <w:t>3) Сетевые технологии</w:t>
      </w:r>
    </w:p>
    <w:p w:rsidR="00780529" w:rsidRDefault="00780529" w:rsidP="009A58DB">
      <w:pPr>
        <w:ind w:left="567"/>
        <w:rPr>
          <w:sz w:val="24"/>
        </w:rPr>
      </w:pPr>
      <w:r>
        <w:rPr>
          <w:sz w:val="24"/>
        </w:rPr>
        <w:t>4) Защита ОС и СУБД</w:t>
      </w:r>
    </w:p>
    <w:p w:rsidR="00780529" w:rsidRDefault="00780529" w:rsidP="009A58DB">
      <w:pPr>
        <w:ind w:left="567"/>
        <w:rPr>
          <w:sz w:val="24"/>
        </w:rPr>
      </w:pPr>
      <w:r>
        <w:rPr>
          <w:sz w:val="24"/>
        </w:rPr>
        <w:t>5) Криптографические методы защиты информации</w:t>
      </w:r>
    </w:p>
    <w:p w:rsidR="00780529" w:rsidRDefault="0006785A">
      <w:pPr>
        <w:rPr>
          <w:sz w:val="24"/>
        </w:rPr>
      </w:pPr>
      <w:r>
        <w:rPr>
          <w:sz w:val="24"/>
        </w:rPr>
        <w:t xml:space="preserve">и может являться фундаментом для </w:t>
      </w:r>
      <w:r w:rsidR="00A4420E">
        <w:rPr>
          <w:sz w:val="24"/>
        </w:rPr>
        <w:t>подготовки выпускной аттестационной работы</w:t>
      </w:r>
      <w:r>
        <w:rPr>
          <w:sz w:val="24"/>
        </w:rPr>
        <w:t>.</w:t>
      </w:r>
    </w:p>
    <w:p w:rsidR="00780529" w:rsidRDefault="00780529">
      <w:pPr>
        <w:rPr>
          <w:sz w:val="24"/>
        </w:rPr>
      </w:pPr>
    </w:p>
    <w:p w:rsidR="00B47FD1" w:rsidRDefault="00780529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компьютерных технологий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</w:t>
      </w:r>
      <w:r w:rsidR="0053266A">
        <w:rPr>
          <w:sz w:val="24"/>
        </w:rPr>
        <w:t>11</w:t>
      </w:r>
      <w:r>
        <w:rPr>
          <w:sz w:val="24"/>
        </w:rPr>
        <w:t>г.</w:t>
      </w: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</w:p>
    <w:p w:rsidR="00780529" w:rsidRPr="00780529" w:rsidRDefault="00780529">
      <w:pPr>
        <w:jc w:val="center"/>
        <w:rPr>
          <w:b/>
          <w:sz w:val="24"/>
        </w:rPr>
      </w:pPr>
      <w:r>
        <w:rPr>
          <w:b/>
          <w:sz w:val="24"/>
        </w:rPr>
        <w:t>АННОТАЦИЯ ДИСЦИПЛИНЫ</w:t>
      </w:r>
    </w:p>
    <w:p w:rsidR="00780529" w:rsidRPr="0053266A" w:rsidRDefault="00780529">
      <w:pPr>
        <w:jc w:val="center"/>
        <w:rPr>
          <w:b/>
          <w:sz w:val="24"/>
        </w:rPr>
      </w:pPr>
    </w:p>
    <w:p w:rsidR="00780529" w:rsidRDefault="00780529" w:rsidP="00780529">
      <w:pPr>
        <w:jc w:val="both"/>
        <w:rPr>
          <w:sz w:val="24"/>
          <w:szCs w:val="22"/>
        </w:rPr>
      </w:pPr>
      <w:r>
        <w:rPr>
          <w:sz w:val="24"/>
          <w:szCs w:val="22"/>
        </w:rPr>
        <w:t>Дисциплина «</w:t>
      </w:r>
      <w:r w:rsidR="0006785A">
        <w:rPr>
          <w:i/>
          <w:iCs/>
          <w:kern w:val="0"/>
          <w:sz w:val="24"/>
          <w:szCs w:val="24"/>
          <w:lang w:eastAsia="ru-RU" w:bidi="ar-SA"/>
        </w:rPr>
        <w:t>Методы</w:t>
      </w:r>
      <w:r w:rsidR="0006785A">
        <w:rPr>
          <w:i/>
          <w:iCs/>
          <w:sz w:val="24"/>
          <w:szCs w:val="22"/>
        </w:rPr>
        <w:t xml:space="preserve"> </w:t>
      </w:r>
      <w:r>
        <w:rPr>
          <w:i/>
          <w:iCs/>
          <w:sz w:val="24"/>
          <w:szCs w:val="22"/>
        </w:rPr>
        <w:t>нарушения безопасности и вирусология</w:t>
      </w:r>
      <w:r>
        <w:rPr>
          <w:sz w:val="24"/>
          <w:szCs w:val="22"/>
        </w:rPr>
        <w:t>» направлена на развитие системного мышления студентов, приобретение ими знаний по основным направлениям защиты информации, и навыков, которые будут необходимы при изучении других специальных дисциплин в области защиты информации и в практической деятельности выпускников.</w:t>
      </w:r>
    </w:p>
    <w:p w:rsidR="00780529" w:rsidRDefault="00780529" w:rsidP="00780529">
      <w:pPr>
        <w:jc w:val="both"/>
        <w:rPr>
          <w:sz w:val="24"/>
        </w:rPr>
      </w:pPr>
    </w:p>
    <w:p w:rsidR="009A58DB" w:rsidRPr="009A58DB" w:rsidRDefault="009A58DB" w:rsidP="009A58DB">
      <w:pPr>
        <w:spacing w:after="240"/>
        <w:jc w:val="center"/>
        <w:rPr>
          <w:b/>
          <w:sz w:val="24"/>
        </w:rPr>
      </w:pPr>
      <w:r w:rsidRPr="009A58DB">
        <w:rPr>
          <w:b/>
          <w:sz w:val="24"/>
        </w:rPr>
        <w:t>Цели и задачи дисциплины</w:t>
      </w:r>
    </w:p>
    <w:p w:rsidR="00780529" w:rsidRDefault="00780529" w:rsidP="00780529">
      <w:pPr>
        <w:jc w:val="both"/>
        <w:rPr>
          <w:sz w:val="24"/>
          <w:szCs w:val="22"/>
        </w:rPr>
      </w:pPr>
      <w:r w:rsidRPr="00780529">
        <w:rPr>
          <w:b/>
          <w:sz w:val="24"/>
          <w:szCs w:val="22"/>
        </w:rPr>
        <w:t>Целью дисциплины</w:t>
      </w:r>
      <w:r>
        <w:rPr>
          <w:sz w:val="24"/>
          <w:szCs w:val="22"/>
        </w:rPr>
        <w:t xml:space="preserve"> является формирование знаний о моделях безопасности информационных систем, приемах проведения атак, признаках их обнаружениях, источниках информации о существующих атаках и уязвимостях вычислительных систем; формирование практических навыков по обнаружению атак и методам организации защиты информации в вычислительных системах.  </w:t>
      </w:r>
    </w:p>
    <w:p w:rsidR="00780529" w:rsidRDefault="00780529">
      <w:pPr>
        <w:rPr>
          <w:sz w:val="24"/>
        </w:rPr>
      </w:pPr>
      <w:r w:rsidRPr="00780529">
        <w:rPr>
          <w:b/>
          <w:sz w:val="24"/>
          <w:szCs w:val="22"/>
        </w:rPr>
        <w:t>Осно</w:t>
      </w:r>
      <w:r w:rsidRPr="00780529">
        <w:rPr>
          <w:b/>
          <w:sz w:val="24"/>
        </w:rPr>
        <w:t>вными задачами</w:t>
      </w:r>
      <w:r>
        <w:rPr>
          <w:sz w:val="24"/>
        </w:rPr>
        <w:t xml:space="preserve"> дисциплины являются: </w:t>
      </w:r>
    </w:p>
    <w:p w:rsidR="00780529" w:rsidRDefault="00780529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дать представление об основных задачах, решаемых компьютерной вирусологией, дать представление об алгоритмических аспектах проблемы обнаружения вредоносного программного обеспечения;</w:t>
      </w:r>
    </w:p>
    <w:p w:rsidR="00780529" w:rsidRDefault="00780529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дать основы по существующим шаблонам, способам и средствам проведения атак;</w:t>
      </w:r>
    </w:p>
    <w:p w:rsidR="00780529" w:rsidRDefault="00780529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дать основы по общим принципам функционирования вредоносных программ, их классификации</w:t>
      </w:r>
    </w:p>
    <w:p w:rsidR="00780529" w:rsidRDefault="00780529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дать основы о существующих уязвимостях ПО, методах и средствах обнаружения и устранения</w:t>
      </w:r>
    </w:p>
    <w:p w:rsidR="00780529" w:rsidRDefault="00780529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дать навыки по формированию критериев к выбору, настройке и эксплуатации систем обнаружения атак;</w:t>
      </w:r>
    </w:p>
    <w:p w:rsidR="00780529" w:rsidRDefault="00780529">
      <w:pPr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развить умение самостоятельно изучать новые результаты и разработки в области компьютерной вирусологии и систем обнаружения атак и антивирусного обеспечения</w:t>
      </w:r>
    </w:p>
    <w:p w:rsidR="00780529" w:rsidRDefault="00780529">
      <w:pPr>
        <w:ind w:hanging="14"/>
        <w:rPr>
          <w:sz w:val="24"/>
        </w:rPr>
      </w:pPr>
      <w:r>
        <w:rPr>
          <w:sz w:val="24"/>
        </w:rPr>
        <w:t> </w:t>
      </w:r>
    </w:p>
    <w:p w:rsidR="00780529" w:rsidRDefault="00780529">
      <w:pPr>
        <w:rPr>
          <w:b/>
          <w:sz w:val="24"/>
          <w:shd w:val="clear" w:color="auto" w:fill="FFFF00"/>
        </w:rPr>
      </w:pPr>
    </w:p>
    <w:p w:rsidR="00780529" w:rsidRDefault="00780529">
      <w:pPr>
        <w:jc w:val="center"/>
        <w:rPr>
          <w:b/>
          <w:sz w:val="24"/>
          <w:shd w:val="clear" w:color="auto" w:fill="FFFF00"/>
        </w:rPr>
      </w:pPr>
    </w:p>
    <w:p w:rsidR="00780529" w:rsidRDefault="00780529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780529" w:rsidRDefault="00780529">
      <w:pPr>
        <w:rPr>
          <w:sz w:val="24"/>
          <w:shd w:val="clear" w:color="auto" w:fill="FFFF00"/>
        </w:rPr>
      </w:pPr>
    </w:p>
    <w:p w:rsidR="00780529" w:rsidRDefault="00780529" w:rsidP="009A58DB">
      <w:pPr>
        <w:pStyle w:val="14"/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результате изучения дисциплины студенты должны:</w:t>
      </w:r>
    </w:p>
    <w:p w:rsidR="00780529" w:rsidRDefault="00780529">
      <w:pPr>
        <w:pStyle w:val="a7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 </w:t>
      </w:r>
      <w:r>
        <w:rPr>
          <w:i/>
          <w:iCs/>
          <w:sz w:val="24"/>
        </w:rPr>
        <w:t>знать</w:t>
      </w:r>
      <w:r>
        <w:rPr>
          <w:sz w:val="24"/>
        </w:rPr>
        <w:t xml:space="preserve"> виды информационных угроз, шаблоны проведения атак и средства для их реализации, основные принципы функционирования вредоносного программного обеспечения, основные типы и виды уязвимостей программного обеспечения, методы и средства по их устранению,</w:t>
      </w:r>
    </w:p>
    <w:p w:rsidR="00780529" w:rsidRDefault="00780529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</w:t>
      </w:r>
      <w:r>
        <w:rPr>
          <w:i/>
          <w:iCs/>
          <w:sz w:val="24"/>
        </w:rPr>
        <w:t>уметь</w:t>
      </w:r>
      <w:r>
        <w:rPr>
          <w:sz w:val="24"/>
        </w:rPr>
        <w:t xml:space="preserve"> выбрать и построить инфраструктуру обнаружения атак в зависимости от целей и задач политики безопасности,</w:t>
      </w:r>
    </w:p>
    <w:p w:rsidR="00780529" w:rsidRDefault="00780529">
      <w:pPr>
        <w:numPr>
          <w:ilvl w:val="0"/>
          <w:numId w:val="2"/>
        </w:numPr>
        <w:rPr>
          <w:sz w:val="24"/>
        </w:rPr>
      </w:pPr>
      <w:r>
        <w:rPr>
          <w:i/>
          <w:iCs/>
          <w:sz w:val="24"/>
        </w:rPr>
        <w:t>иметь</w:t>
      </w:r>
      <w:r>
        <w:rPr>
          <w:sz w:val="24"/>
        </w:rPr>
        <w:t xml:space="preserve"> </w:t>
      </w:r>
      <w:r>
        <w:rPr>
          <w:i/>
          <w:iCs/>
          <w:sz w:val="24"/>
        </w:rPr>
        <w:t>представление</w:t>
      </w:r>
      <w:r>
        <w:rPr>
          <w:sz w:val="24"/>
        </w:rPr>
        <w:t xml:space="preserve"> об основных направлениях развития теории компьютерной вирусологии, об открытых современных проблемах в этой области.</w:t>
      </w:r>
    </w:p>
    <w:p w:rsidR="00780529" w:rsidRDefault="00780529"/>
    <w:p w:rsidR="00780529" w:rsidRDefault="00780529"/>
    <w:p w:rsidR="00780529" w:rsidRDefault="00780529">
      <w:pPr>
        <w:pStyle w:val="Heading4"/>
        <w:rPr>
          <w:sz w:val="24"/>
        </w:rPr>
      </w:pPr>
      <w:r>
        <w:rPr>
          <w:sz w:val="24"/>
        </w:rPr>
        <w:t>Содержание рабочей программы</w:t>
      </w:r>
    </w:p>
    <w:p w:rsidR="00780529" w:rsidRDefault="00780529">
      <w:pPr>
        <w:rPr>
          <w:sz w:val="24"/>
        </w:rPr>
      </w:pPr>
    </w:p>
    <w:p w:rsidR="00780529" w:rsidRPr="009A58DB" w:rsidRDefault="00780529" w:rsidP="009A58DB">
      <w:pPr>
        <w:pStyle w:val="Caaieia3"/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A58DB">
        <w:rPr>
          <w:rFonts w:ascii="Times New Roman" w:hAnsi="Times New Roman"/>
          <w:b/>
          <w:szCs w:val="24"/>
          <w:lang w:val="ru-RU"/>
        </w:rPr>
        <w:t>Тема 1</w:t>
      </w:r>
      <w:r w:rsidR="009A58DB">
        <w:rPr>
          <w:rFonts w:ascii="Times New Roman" w:hAnsi="Times New Roman"/>
          <w:b/>
          <w:szCs w:val="24"/>
          <w:lang w:val="ru-RU"/>
        </w:rPr>
        <w:t>.</w:t>
      </w:r>
      <w:r w:rsidRPr="009A58DB">
        <w:rPr>
          <w:rFonts w:ascii="Times New Roman" w:hAnsi="Times New Roman"/>
          <w:b/>
          <w:szCs w:val="24"/>
          <w:lang w:val="ru-RU"/>
        </w:rPr>
        <w:t xml:space="preserve"> Информационная безопасность и основные понятия</w:t>
      </w:r>
    </w:p>
    <w:p w:rsidR="00780529" w:rsidRPr="009A58DB" w:rsidRDefault="00780529" w:rsidP="009A58DB">
      <w:pPr>
        <w:spacing w:after="120" w:line="240" w:lineRule="auto"/>
        <w:jc w:val="both"/>
        <w:rPr>
          <w:rFonts w:cs="Arial"/>
          <w:sz w:val="24"/>
          <w:szCs w:val="24"/>
        </w:rPr>
      </w:pPr>
      <w:r w:rsidRPr="009A58DB">
        <w:rPr>
          <w:rFonts w:cs="Arial"/>
          <w:sz w:val="24"/>
          <w:szCs w:val="24"/>
        </w:rPr>
        <w:t>Информационная безопасность (ИБ), основные составляющие ИБ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Понятие угрозы ИБ, несанкционированного доступа, классификация атак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Модели безопасности информационных систем</w:t>
      </w:r>
      <w:r w:rsidR="009A58DB">
        <w:rPr>
          <w:rFonts w:cs="Arial"/>
          <w:sz w:val="24"/>
          <w:szCs w:val="24"/>
        </w:rPr>
        <w:t>.</w:t>
      </w:r>
      <w:r w:rsidR="00D13D47" w:rsidRPr="00D13D47">
        <w:rPr>
          <w:rFonts w:cs="Arial"/>
          <w:sz w:val="24"/>
          <w:szCs w:val="24"/>
        </w:rPr>
        <w:t xml:space="preserve"> </w:t>
      </w:r>
      <w:r w:rsidRPr="009A58DB">
        <w:rPr>
          <w:rFonts w:cs="Arial"/>
          <w:sz w:val="24"/>
          <w:szCs w:val="24"/>
        </w:rPr>
        <w:t>Законодательные акты в области компьютерных преступлений</w:t>
      </w:r>
      <w:r w:rsidR="009A58DB">
        <w:rPr>
          <w:rFonts w:cs="Arial"/>
          <w:sz w:val="24"/>
          <w:szCs w:val="24"/>
        </w:rPr>
        <w:t>.</w:t>
      </w:r>
    </w:p>
    <w:p w:rsidR="00780529" w:rsidRPr="009A58DB" w:rsidRDefault="00780529" w:rsidP="009A58DB">
      <w:pPr>
        <w:pStyle w:val="Caaieia3"/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A58DB">
        <w:rPr>
          <w:rFonts w:ascii="Times New Roman" w:hAnsi="Times New Roman"/>
          <w:b/>
          <w:szCs w:val="24"/>
          <w:lang w:val="ru-RU"/>
        </w:rPr>
        <w:t>Тема 2</w:t>
      </w:r>
      <w:r w:rsidR="009A58DB">
        <w:rPr>
          <w:rFonts w:ascii="Times New Roman" w:hAnsi="Times New Roman"/>
          <w:b/>
          <w:szCs w:val="24"/>
          <w:lang w:val="ru-RU"/>
        </w:rPr>
        <w:t>.</w:t>
      </w:r>
      <w:r w:rsidRPr="009A58DB">
        <w:rPr>
          <w:rFonts w:ascii="Times New Roman" w:hAnsi="Times New Roman"/>
          <w:b/>
          <w:szCs w:val="24"/>
          <w:lang w:val="ru-RU"/>
        </w:rPr>
        <w:t xml:space="preserve"> Теоретические основы компьютерной вирусологии</w:t>
      </w:r>
    </w:p>
    <w:p w:rsidR="00780529" w:rsidRPr="009A58DB" w:rsidRDefault="00780529" w:rsidP="009A58DB">
      <w:pPr>
        <w:spacing w:after="120" w:line="240" w:lineRule="auto"/>
        <w:jc w:val="both"/>
        <w:rPr>
          <w:rFonts w:cs="Arial"/>
          <w:sz w:val="24"/>
          <w:szCs w:val="24"/>
        </w:rPr>
      </w:pPr>
      <w:r w:rsidRPr="009A58DB">
        <w:rPr>
          <w:rFonts w:cs="Arial"/>
          <w:sz w:val="24"/>
          <w:szCs w:val="24"/>
        </w:rPr>
        <w:t>Машина Тьюринга и рекурсивные функция (понятия и определения, примеры). Формальная модель компьютерного вируса Ф. Коэна, модели безопасности Ф.Коэна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Концепция вредоносного программного обеспечения Л. Адельмана. Проблема обнаружения компьютерных вирусов (теория Д. Чесса, С. Уайта)</w:t>
      </w:r>
      <w:r w:rsidR="009A58DB">
        <w:rPr>
          <w:rFonts w:cs="Arial"/>
          <w:sz w:val="24"/>
          <w:szCs w:val="24"/>
        </w:rPr>
        <w:t>.</w:t>
      </w:r>
      <w:r w:rsidRPr="009A58DB">
        <w:rPr>
          <w:rFonts w:cs="Arial"/>
          <w:sz w:val="24"/>
          <w:szCs w:val="24"/>
        </w:rPr>
        <w:t xml:space="preserve"> Вычислительная сложность обнаружения компьютерных вирусов.</w:t>
      </w:r>
    </w:p>
    <w:p w:rsidR="00780529" w:rsidRPr="009A58DB" w:rsidRDefault="00780529" w:rsidP="009A58DB">
      <w:pPr>
        <w:pStyle w:val="Caaieia3"/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A58DB">
        <w:rPr>
          <w:rFonts w:ascii="Times New Roman" w:hAnsi="Times New Roman"/>
          <w:b/>
          <w:szCs w:val="24"/>
          <w:lang w:val="ru-RU"/>
        </w:rPr>
        <w:t xml:space="preserve">Тема 3. Терминология вредоносного программного обеспечения (ПО) </w:t>
      </w:r>
    </w:p>
    <w:p w:rsidR="00780529" w:rsidRPr="009A58DB" w:rsidRDefault="00780529" w:rsidP="009A58DB">
      <w:pPr>
        <w:spacing w:after="120" w:line="240" w:lineRule="auto"/>
        <w:jc w:val="both"/>
        <w:rPr>
          <w:rFonts w:cs="Arial"/>
          <w:sz w:val="24"/>
          <w:szCs w:val="24"/>
        </w:rPr>
      </w:pPr>
      <w:r w:rsidRPr="009A58DB">
        <w:rPr>
          <w:rFonts w:cs="Arial"/>
          <w:sz w:val="24"/>
          <w:szCs w:val="24"/>
        </w:rPr>
        <w:t>Терминология и основные виды вредоносного ПО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Проблематика унификации наименования вредоносного ПО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 xml:space="preserve">Причины успешного распространения вредоносных программ и </w:t>
      </w:r>
      <w:r w:rsidRPr="009A58DB">
        <w:rPr>
          <w:rFonts w:cs="Arial"/>
          <w:sz w:val="24"/>
          <w:szCs w:val="24"/>
          <w:lang w:val="en-US"/>
        </w:rPr>
        <w:t>MMPC</w:t>
      </w:r>
      <w:r w:rsidRPr="009A58DB">
        <w:rPr>
          <w:rFonts w:cs="Arial"/>
          <w:sz w:val="24"/>
          <w:szCs w:val="24"/>
        </w:rPr>
        <w:t>.</w:t>
      </w:r>
      <w:r w:rsidR="009A58DB">
        <w:rPr>
          <w:rFonts w:cs="Arial"/>
          <w:sz w:val="24"/>
          <w:szCs w:val="24"/>
        </w:rPr>
        <w:t xml:space="preserve"> </w:t>
      </w:r>
      <w:r w:rsidRPr="009A58DB">
        <w:rPr>
          <w:rFonts w:cs="Arial"/>
          <w:sz w:val="24"/>
          <w:szCs w:val="24"/>
        </w:rPr>
        <w:t>Архитектурно – платформенная зависимость вредоносных программ</w:t>
      </w:r>
      <w:r w:rsidR="009A58DB">
        <w:rPr>
          <w:rFonts w:cs="Arial"/>
          <w:sz w:val="24"/>
          <w:szCs w:val="24"/>
        </w:rPr>
        <w:t>.</w:t>
      </w:r>
    </w:p>
    <w:p w:rsidR="00780529" w:rsidRPr="009A58DB" w:rsidRDefault="00780529" w:rsidP="009A58DB">
      <w:pPr>
        <w:pStyle w:val="Caaieia3"/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A58DB">
        <w:rPr>
          <w:rFonts w:ascii="Times New Roman" w:hAnsi="Times New Roman"/>
          <w:b/>
          <w:szCs w:val="24"/>
          <w:lang w:val="ru-RU"/>
        </w:rPr>
        <w:t xml:space="preserve">Тема 4. Существующие классификации вредоносного ПО </w:t>
      </w:r>
    </w:p>
    <w:p w:rsidR="00780529" w:rsidRPr="009A58DB" w:rsidRDefault="00780529" w:rsidP="009A58DB">
      <w:pPr>
        <w:spacing w:after="120" w:line="240" w:lineRule="auto"/>
        <w:jc w:val="both"/>
        <w:rPr>
          <w:rFonts w:cs="Arial"/>
          <w:sz w:val="24"/>
          <w:szCs w:val="24"/>
        </w:rPr>
      </w:pPr>
      <w:r w:rsidRPr="009A58DB">
        <w:rPr>
          <w:rFonts w:cs="Arial"/>
          <w:sz w:val="24"/>
          <w:szCs w:val="24"/>
        </w:rPr>
        <w:t>Классификация по стратегиям заражения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Классификация по стратегиям расположения в памяти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Классификация по вредоносной нагрузке</w:t>
      </w:r>
      <w:r w:rsidR="009A58DB">
        <w:rPr>
          <w:rFonts w:cs="Arial"/>
          <w:sz w:val="24"/>
          <w:szCs w:val="24"/>
        </w:rPr>
        <w:t>.</w:t>
      </w:r>
    </w:p>
    <w:p w:rsidR="00780529" w:rsidRPr="009A58DB" w:rsidRDefault="00780529" w:rsidP="009A58DB">
      <w:pPr>
        <w:pStyle w:val="Caaieia3"/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A58DB">
        <w:rPr>
          <w:rFonts w:ascii="Times New Roman" w:hAnsi="Times New Roman"/>
          <w:b/>
          <w:szCs w:val="24"/>
          <w:lang w:val="ru-RU"/>
        </w:rPr>
        <w:t>Тема 5. Базовые методы самозащиты вредоносного ПО от обнаружения антивирусным ПО</w:t>
      </w:r>
    </w:p>
    <w:p w:rsidR="00780529" w:rsidRPr="009A58DB" w:rsidRDefault="00780529" w:rsidP="009A58DB">
      <w:pPr>
        <w:spacing w:after="120" w:line="240" w:lineRule="auto"/>
        <w:jc w:val="both"/>
        <w:rPr>
          <w:rFonts w:cs="Arial"/>
          <w:sz w:val="24"/>
          <w:szCs w:val="24"/>
        </w:rPr>
      </w:pPr>
      <w:r w:rsidRPr="009A58DB">
        <w:rPr>
          <w:rFonts w:cs="Arial"/>
          <w:sz w:val="24"/>
          <w:szCs w:val="24"/>
        </w:rPr>
        <w:t>Тунеллирующие вирусы: задачи и способы реализации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Бронированные вирусы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Агрессивные ретровирусы</w:t>
      </w:r>
      <w:r w:rsidR="009A58DB">
        <w:rPr>
          <w:rFonts w:cs="Arial"/>
          <w:sz w:val="24"/>
          <w:szCs w:val="24"/>
        </w:rPr>
        <w:t>.</w:t>
      </w:r>
    </w:p>
    <w:p w:rsidR="00780529" w:rsidRPr="009A58DB" w:rsidRDefault="00780529" w:rsidP="009A58DB">
      <w:pPr>
        <w:pStyle w:val="Caaieia3"/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A58DB">
        <w:rPr>
          <w:rFonts w:ascii="Times New Roman" w:hAnsi="Times New Roman"/>
          <w:b/>
          <w:szCs w:val="24"/>
          <w:lang w:val="ru-RU"/>
        </w:rPr>
        <w:t>Тема 6. Усовершенствованные методы самозащиты вредоносного ПО от обнаружения антивирусным ПО</w:t>
      </w:r>
    </w:p>
    <w:p w:rsidR="00780529" w:rsidRPr="009A58DB" w:rsidRDefault="00780529" w:rsidP="009A58DB">
      <w:pPr>
        <w:spacing w:after="120" w:line="240" w:lineRule="auto"/>
        <w:jc w:val="both"/>
        <w:rPr>
          <w:rFonts w:cs="Arial"/>
          <w:sz w:val="24"/>
          <w:szCs w:val="24"/>
        </w:rPr>
      </w:pPr>
      <w:r w:rsidRPr="009A58DB">
        <w:rPr>
          <w:rFonts w:cs="Arial"/>
          <w:sz w:val="24"/>
          <w:szCs w:val="24"/>
        </w:rPr>
        <w:t>Самошифрующиеся вирусы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Полиморфные вирусы, уровни полиморфизма.</w:t>
      </w:r>
      <w:r w:rsidR="009A58DB">
        <w:rPr>
          <w:rFonts w:cs="Arial"/>
          <w:sz w:val="24"/>
          <w:szCs w:val="24"/>
        </w:rPr>
        <w:t xml:space="preserve"> </w:t>
      </w:r>
      <w:r w:rsidRPr="009A58DB">
        <w:rPr>
          <w:rFonts w:cs="Arial"/>
          <w:sz w:val="24"/>
          <w:szCs w:val="24"/>
        </w:rPr>
        <w:t>Метаморфные вирусы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Вирусные генераторы</w:t>
      </w:r>
      <w:r w:rsidR="009A58DB">
        <w:rPr>
          <w:rFonts w:cs="Arial"/>
          <w:sz w:val="24"/>
          <w:szCs w:val="24"/>
        </w:rPr>
        <w:t>.</w:t>
      </w:r>
    </w:p>
    <w:p w:rsidR="00780529" w:rsidRPr="009A58DB" w:rsidRDefault="00780529" w:rsidP="009A58DB">
      <w:pPr>
        <w:pStyle w:val="Caaieia3"/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A58DB">
        <w:rPr>
          <w:rFonts w:ascii="Times New Roman" w:hAnsi="Times New Roman"/>
          <w:b/>
          <w:szCs w:val="24"/>
          <w:lang w:val="ru-RU"/>
        </w:rPr>
        <w:t xml:space="preserve">Тема 7. Компьютерные черви </w:t>
      </w:r>
    </w:p>
    <w:p w:rsidR="00780529" w:rsidRPr="009A58DB" w:rsidRDefault="00780529" w:rsidP="009A58DB">
      <w:pPr>
        <w:spacing w:after="120" w:line="240" w:lineRule="auto"/>
        <w:jc w:val="both"/>
        <w:rPr>
          <w:rFonts w:cs="Arial"/>
          <w:sz w:val="24"/>
          <w:szCs w:val="24"/>
        </w:rPr>
      </w:pPr>
      <w:r w:rsidRPr="009A58DB">
        <w:rPr>
          <w:rFonts w:cs="Arial"/>
          <w:sz w:val="24"/>
          <w:szCs w:val="24"/>
        </w:rPr>
        <w:t>Структура и основные компоненты компьютерных червей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Стратегии поиска цели и распространения.</w:t>
      </w:r>
      <w:r w:rsidR="009A58DB">
        <w:rPr>
          <w:rFonts w:cs="Arial"/>
          <w:sz w:val="24"/>
          <w:szCs w:val="24"/>
        </w:rPr>
        <w:t xml:space="preserve"> </w:t>
      </w:r>
      <w:r w:rsidRPr="009A58DB">
        <w:rPr>
          <w:rFonts w:cs="Arial"/>
          <w:sz w:val="24"/>
          <w:szCs w:val="24"/>
        </w:rPr>
        <w:t>Компьютерная эпидемиология: ос</w:t>
      </w:r>
      <w:r w:rsidR="009A58DB">
        <w:rPr>
          <w:rFonts w:cs="Arial"/>
          <w:sz w:val="24"/>
          <w:szCs w:val="24"/>
        </w:rPr>
        <w:t>новные понятия и базовые модели.</w:t>
      </w:r>
    </w:p>
    <w:p w:rsidR="00780529" w:rsidRPr="009A58DB" w:rsidRDefault="00780529" w:rsidP="009A58DB">
      <w:pPr>
        <w:pStyle w:val="Caaieia3"/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A58DB">
        <w:rPr>
          <w:rFonts w:ascii="Times New Roman" w:hAnsi="Times New Roman"/>
          <w:b/>
          <w:szCs w:val="24"/>
          <w:lang w:val="ru-RU"/>
        </w:rPr>
        <w:t>Тема 8. Уязвимости ПО</w:t>
      </w:r>
    </w:p>
    <w:p w:rsidR="00780529" w:rsidRPr="009A58DB" w:rsidRDefault="00780529" w:rsidP="009A58DB">
      <w:pPr>
        <w:spacing w:after="120" w:line="240" w:lineRule="auto"/>
        <w:jc w:val="both"/>
        <w:rPr>
          <w:rFonts w:cs="Arial"/>
          <w:sz w:val="24"/>
          <w:szCs w:val="24"/>
        </w:rPr>
      </w:pPr>
      <w:r w:rsidRPr="009A58DB">
        <w:rPr>
          <w:rFonts w:cs="Arial"/>
          <w:sz w:val="24"/>
          <w:szCs w:val="24"/>
        </w:rPr>
        <w:t>Понятие уязвимости.</w:t>
      </w:r>
      <w:r w:rsidR="009A58DB">
        <w:rPr>
          <w:rFonts w:cs="Arial"/>
          <w:sz w:val="24"/>
          <w:szCs w:val="24"/>
        </w:rPr>
        <w:t xml:space="preserve"> </w:t>
      </w:r>
      <w:r w:rsidRPr="009A58DB">
        <w:rPr>
          <w:rFonts w:cs="Arial"/>
          <w:sz w:val="24"/>
          <w:szCs w:val="24"/>
        </w:rPr>
        <w:t xml:space="preserve">Основные ошибки программирования (с примерами). Пример использования уязвимости </w:t>
      </w:r>
      <w:r w:rsidRPr="009A58DB">
        <w:rPr>
          <w:rFonts w:cs="Arial"/>
          <w:sz w:val="24"/>
          <w:szCs w:val="24"/>
          <w:lang w:val="en-US"/>
        </w:rPr>
        <w:t>Apache</w:t>
      </w:r>
      <w:r w:rsidRPr="009A58DB">
        <w:rPr>
          <w:rFonts w:cs="Arial"/>
          <w:sz w:val="24"/>
          <w:szCs w:val="24"/>
        </w:rPr>
        <w:t xml:space="preserve"> 1.3. (переполнение буфера) на основе атаки червя </w:t>
      </w:r>
      <w:r w:rsidRPr="009A58DB">
        <w:rPr>
          <w:rFonts w:cs="Arial"/>
          <w:sz w:val="24"/>
          <w:szCs w:val="24"/>
          <w:lang w:val="en-US"/>
        </w:rPr>
        <w:t>Linux</w:t>
      </w:r>
      <w:r w:rsidRPr="009A58DB">
        <w:rPr>
          <w:rFonts w:cs="Arial"/>
          <w:sz w:val="24"/>
          <w:szCs w:val="24"/>
        </w:rPr>
        <w:t>/</w:t>
      </w:r>
      <w:r w:rsidRPr="009A58DB">
        <w:rPr>
          <w:rFonts w:cs="Arial"/>
          <w:sz w:val="24"/>
          <w:szCs w:val="24"/>
          <w:lang w:val="en-US"/>
        </w:rPr>
        <w:t>Slapper</w:t>
      </w:r>
      <w:r w:rsidR="009A58DB">
        <w:rPr>
          <w:rFonts w:cs="Arial"/>
          <w:sz w:val="24"/>
          <w:szCs w:val="24"/>
        </w:rPr>
        <w:t>.</w:t>
      </w:r>
    </w:p>
    <w:p w:rsidR="00780529" w:rsidRPr="009A58DB" w:rsidRDefault="00780529" w:rsidP="009A58DB">
      <w:pPr>
        <w:pStyle w:val="Caaieia3"/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A58DB">
        <w:rPr>
          <w:rFonts w:ascii="Times New Roman" w:hAnsi="Times New Roman"/>
          <w:b/>
          <w:szCs w:val="24"/>
          <w:lang w:val="ru-RU"/>
        </w:rPr>
        <w:t xml:space="preserve">Тема 9. Сканеры антивирусного программного обеспечения </w:t>
      </w:r>
    </w:p>
    <w:p w:rsidR="00780529" w:rsidRPr="009A58DB" w:rsidRDefault="00780529" w:rsidP="009A58DB">
      <w:pPr>
        <w:spacing w:after="120" w:line="240" w:lineRule="auto"/>
        <w:jc w:val="both"/>
        <w:rPr>
          <w:rFonts w:cs="Arial"/>
          <w:sz w:val="24"/>
          <w:szCs w:val="24"/>
        </w:rPr>
      </w:pPr>
      <w:r w:rsidRPr="009A58DB">
        <w:rPr>
          <w:rFonts w:cs="Arial"/>
          <w:sz w:val="24"/>
          <w:szCs w:val="24"/>
        </w:rPr>
        <w:t>Определение антивирусных программ, функциональная структура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Сканеры 1,2,3-го поколения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 xml:space="preserve">Эвристический анализ для обнаружения </w:t>
      </w:r>
      <w:r w:rsidRPr="009A58DB">
        <w:rPr>
          <w:rFonts w:cs="Arial"/>
          <w:sz w:val="24"/>
          <w:szCs w:val="24"/>
          <w:lang w:val="en-US"/>
        </w:rPr>
        <w:t>win</w:t>
      </w:r>
      <w:r w:rsidRPr="009A58DB">
        <w:rPr>
          <w:rFonts w:cs="Arial"/>
          <w:sz w:val="24"/>
          <w:szCs w:val="24"/>
        </w:rPr>
        <w:t>32 вирусов</w:t>
      </w:r>
    </w:p>
    <w:p w:rsidR="00780529" w:rsidRPr="009A58DB" w:rsidRDefault="00780529" w:rsidP="009A58DB">
      <w:pPr>
        <w:pStyle w:val="Caaieia3"/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A58DB">
        <w:rPr>
          <w:rFonts w:ascii="Times New Roman" w:hAnsi="Times New Roman"/>
          <w:b/>
          <w:szCs w:val="24"/>
          <w:lang w:val="ru-RU"/>
        </w:rPr>
        <w:t xml:space="preserve">Тема 10. Современные системы обнаружения вредоносного ПО </w:t>
      </w:r>
    </w:p>
    <w:p w:rsidR="00780529" w:rsidRPr="009A58DB" w:rsidRDefault="00780529" w:rsidP="009A58DB">
      <w:pPr>
        <w:spacing w:after="120" w:line="240" w:lineRule="auto"/>
        <w:jc w:val="both"/>
        <w:rPr>
          <w:rFonts w:cs="Arial"/>
          <w:sz w:val="24"/>
          <w:szCs w:val="24"/>
        </w:rPr>
      </w:pPr>
      <w:r w:rsidRPr="009A58DB">
        <w:rPr>
          <w:rFonts w:cs="Arial"/>
          <w:sz w:val="24"/>
          <w:szCs w:val="24"/>
        </w:rPr>
        <w:t>Системы контроля целостности. Поведенческие блокираторы.</w:t>
      </w:r>
      <w:r w:rsidR="009A58DB">
        <w:rPr>
          <w:rFonts w:cs="Arial"/>
          <w:sz w:val="24"/>
          <w:szCs w:val="24"/>
        </w:rPr>
        <w:t xml:space="preserve"> </w:t>
      </w:r>
      <w:r w:rsidRPr="009A58DB">
        <w:rPr>
          <w:rFonts w:cs="Arial"/>
          <w:sz w:val="24"/>
          <w:szCs w:val="24"/>
        </w:rPr>
        <w:t xml:space="preserve">Антивирусные песочницы. </w:t>
      </w:r>
    </w:p>
    <w:p w:rsidR="00780529" w:rsidRPr="009A58DB" w:rsidRDefault="00780529" w:rsidP="009A58DB">
      <w:pPr>
        <w:pStyle w:val="Caaieia3"/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A58DB">
        <w:rPr>
          <w:rFonts w:ascii="Times New Roman" w:hAnsi="Times New Roman"/>
          <w:b/>
          <w:szCs w:val="24"/>
          <w:lang w:val="ru-RU"/>
        </w:rPr>
        <w:t>Тема 11</w:t>
      </w:r>
      <w:r w:rsidR="009A58DB">
        <w:rPr>
          <w:rFonts w:ascii="Times New Roman" w:hAnsi="Times New Roman"/>
          <w:b/>
          <w:szCs w:val="24"/>
          <w:lang w:val="ru-RU"/>
        </w:rPr>
        <w:t>.</w:t>
      </w:r>
      <w:r w:rsidRPr="009A58DB">
        <w:rPr>
          <w:rFonts w:ascii="Times New Roman" w:hAnsi="Times New Roman"/>
          <w:b/>
          <w:szCs w:val="24"/>
          <w:lang w:val="ru-RU"/>
        </w:rPr>
        <w:t xml:space="preserve">  Сетевые методы обнаружения атак </w:t>
      </w:r>
    </w:p>
    <w:p w:rsidR="00780529" w:rsidRPr="009A58DB" w:rsidRDefault="00780529" w:rsidP="009A58DB">
      <w:pPr>
        <w:spacing w:after="120" w:line="240" w:lineRule="auto"/>
        <w:jc w:val="both"/>
        <w:rPr>
          <w:rFonts w:cs="Arial"/>
          <w:sz w:val="24"/>
          <w:szCs w:val="24"/>
        </w:rPr>
      </w:pPr>
      <w:r w:rsidRPr="009A58DB">
        <w:rPr>
          <w:rFonts w:cs="Arial"/>
          <w:sz w:val="24"/>
          <w:szCs w:val="24"/>
        </w:rPr>
        <w:t>Системы обнаружения вто</w:t>
      </w:r>
      <w:r w:rsidR="009A58DB">
        <w:rPr>
          <w:rFonts w:cs="Arial"/>
          <w:sz w:val="24"/>
          <w:szCs w:val="24"/>
        </w:rPr>
        <w:t xml:space="preserve">ржений: классификация, принципы. </w:t>
      </w:r>
      <w:r w:rsidRPr="009A58DB">
        <w:rPr>
          <w:rFonts w:cs="Arial"/>
          <w:sz w:val="24"/>
          <w:szCs w:val="24"/>
        </w:rPr>
        <w:t>Сканеры безопасности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Обманные системы</w:t>
      </w:r>
      <w:r w:rsidR="009A58DB">
        <w:rPr>
          <w:rFonts w:cs="Arial"/>
          <w:sz w:val="24"/>
          <w:szCs w:val="24"/>
        </w:rPr>
        <w:t>.</w:t>
      </w:r>
    </w:p>
    <w:p w:rsidR="00780529" w:rsidRDefault="00780529">
      <w:pPr>
        <w:pStyle w:val="210"/>
        <w:ind w:left="567" w:firstLine="0"/>
        <w:rPr>
          <w:szCs w:val="24"/>
        </w:rPr>
      </w:pPr>
    </w:p>
    <w:p w:rsidR="00780529" w:rsidRDefault="00780529"/>
    <w:p w:rsidR="00780529" w:rsidRDefault="00780529">
      <w:pPr>
        <w:pStyle w:val="Heading9"/>
        <w:rPr>
          <w:b/>
          <w:i w:val="0"/>
          <w:sz w:val="24"/>
        </w:rPr>
      </w:pPr>
    </w:p>
    <w:p w:rsidR="00780529" w:rsidRDefault="00780529">
      <w:pPr>
        <w:pStyle w:val="Heading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780529" w:rsidRDefault="00780529"/>
    <w:p w:rsidR="00780529" w:rsidRDefault="00780529"/>
    <w:tbl>
      <w:tblPr>
        <w:tblW w:w="0" w:type="auto"/>
        <w:tblLayout w:type="fixed"/>
        <w:tblLook w:val="0000"/>
      </w:tblPr>
      <w:tblGrid>
        <w:gridCol w:w="391"/>
        <w:gridCol w:w="7655"/>
        <w:gridCol w:w="1524"/>
      </w:tblGrid>
      <w:tr w:rsidR="00780529" w:rsidTr="009A58DB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Default="007805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Default="007805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Default="007805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780529" w:rsidTr="009A58DB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9A58DB" w:rsidRDefault="00780529" w:rsidP="009A58DB">
            <w:pPr>
              <w:jc w:val="center"/>
              <w:rPr>
                <w:sz w:val="24"/>
              </w:rPr>
            </w:pPr>
            <w:r w:rsidRPr="009A58DB">
              <w:rPr>
                <w:sz w:val="24"/>
              </w:rPr>
              <w:t>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9A58DB" w:rsidRDefault="00780529">
            <w:pPr>
              <w:rPr>
                <w:sz w:val="24"/>
              </w:rPr>
            </w:pPr>
            <w:r w:rsidRPr="009A58DB">
              <w:rPr>
                <w:sz w:val="24"/>
              </w:rPr>
              <w:t>Изучение самовоспроизводящихся клеточных автоматов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Default="00780529" w:rsidP="009A58D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780529" w:rsidTr="009A58DB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9A58DB" w:rsidRDefault="00780529" w:rsidP="009A58DB">
            <w:pPr>
              <w:jc w:val="center"/>
              <w:rPr>
                <w:sz w:val="24"/>
              </w:rPr>
            </w:pPr>
            <w:r w:rsidRPr="009A58DB">
              <w:rPr>
                <w:sz w:val="24"/>
              </w:rPr>
              <w:t>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9A58DB" w:rsidRDefault="00780529">
            <w:pPr>
              <w:rPr>
                <w:sz w:val="24"/>
              </w:rPr>
            </w:pPr>
            <w:r w:rsidRPr="009A58DB">
              <w:rPr>
                <w:sz w:val="24"/>
              </w:rPr>
              <w:t xml:space="preserve">Изучение структуры исполняемого файла формата </w:t>
            </w:r>
            <w:r w:rsidRPr="009A58DB">
              <w:rPr>
                <w:sz w:val="24"/>
                <w:lang w:val="en-US"/>
              </w:rPr>
              <w:t>PE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Default="00780529" w:rsidP="009A58D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3,5,6,7</w:t>
            </w:r>
          </w:p>
        </w:tc>
      </w:tr>
      <w:tr w:rsidR="00780529" w:rsidTr="009A58DB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9A58DB" w:rsidRDefault="00780529" w:rsidP="009A58DB">
            <w:pPr>
              <w:jc w:val="center"/>
              <w:rPr>
                <w:sz w:val="24"/>
              </w:rPr>
            </w:pPr>
            <w:r w:rsidRPr="009A58DB">
              <w:rPr>
                <w:sz w:val="24"/>
              </w:rPr>
              <w:t>3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9A58DB" w:rsidRDefault="00780529">
            <w:pPr>
              <w:rPr>
                <w:sz w:val="24"/>
              </w:rPr>
            </w:pPr>
            <w:r w:rsidRPr="009A58DB">
              <w:rPr>
                <w:sz w:val="24"/>
              </w:rPr>
              <w:t xml:space="preserve">Разработка самовоспроизводящейся программы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Default="00780529" w:rsidP="009A58D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3.4,5,6</w:t>
            </w:r>
          </w:p>
        </w:tc>
      </w:tr>
      <w:tr w:rsidR="00780529" w:rsidTr="009A58DB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725D" w:rsidRPr="009A58DB" w:rsidRDefault="00066CA9" w:rsidP="009A58DB">
            <w:pPr>
              <w:jc w:val="center"/>
              <w:rPr>
                <w:sz w:val="24"/>
              </w:rPr>
            </w:pPr>
            <w:r w:rsidRPr="009A58DB">
              <w:rPr>
                <w:sz w:val="24"/>
              </w:rPr>
              <w:t>4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9A58DB" w:rsidRDefault="00780529">
            <w:pPr>
              <w:rPr>
                <w:sz w:val="24"/>
              </w:rPr>
            </w:pPr>
            <w:r w:rsidRPr="009A58DB">
              <w:rPr>
                <w:sz w:val="24"/>
              </w:rPr>
              <w:t>Обнаружение вредоносного ПО стандартными средствами ОС Windows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Default="00780529" w:rsidP="009A58D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8,9,10</w:t>
            </w:r>
          </w:p>
        </w:tc>
      </w:tr>
    </w:tbl>
    <w:p w:rsidR="00780529" w:rsidRDefault="00780529"/>
    <w:p w:rsidR="00780529" w:rsidRDefault="00780529"/>
    <w:p w:rsidR="00780529" w:rsidRDefault="00780529">
      <w:pPr>
        <w:jc w:val="center"/>
        <w:rPr>
          <w:sz w:val="24"/>
        </w:rPr>
      </w:pPr>
    </w:p>
    <w:p w:rsidR="00780529" w:rsidRDefault="00780529">
      <w:pPr>
        <w:pageBreakBefore/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780529" w:rsidRDefault="00780529">
      <w:pPr>
        <w:jc w:val="center"/>
        <w:rPr>
          <w:b/>
          <w:sz w:val="24"/>
        </w:rPr>
      </w:pPr>
    </w:p>
    <w:tbl>
      <w:tblPr>
        <w:tblW w:w="9747" w:type="dxa"/>
        <w:tblLayout w:type="fixed"/>
        <w:tblLook w:val="0000"/>
      </w:tblPr>
      <w:tblGrid>
        <w:gridCol w:w="675"/>
        <w:gridCol w:w="3457"/>
        <w:gridCol w:w="564"/>
        <w:gridCol w:w="657"/>
        <w:gridCol w:w="709"/>
        <w:gridCol w:w="567"/>
        <w:gridCol w:w="850"/>
        <w:gridCol w:w="709"/>
        <w:gridCol w:w="567"/>
        <w:gridCol w:w="992"/>
      </w:tblGrid>
      <w:tr w:rsidR="009A58DB" w:rsidTr="00EF598E">
        <w:trPr>
          <w:cantSplit/>
          <w:trHeight w:val="284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58DB" w:rsidRPr="009A58DB" w:rsidRDefault="009A58DB" w:rsidP="009A58DB">
            <w:pPr>
              <w:spacing w:line="240" w:lineRule="auto"/>
              <w:jc w:val="center"/>
            </w:pPr>
            <w:r w:rsidRPr="009A58DB">
              <w:t>№</w:t>
            </w:r>
          </w:p>
          <w:p w:rsidR="009A58DB" w:rsidRDefault="009A58DB" w:rsidP="009A58DB">
            <w:pPr>
              <w:spacing w:line="240" w:lineRule="auto"/>
              <w:jc w:val="center"/>
              <w:rPr>
                <w:sz w:val="22"/>
              </w:rPr>
            </w:pPr>
            <w:r w:rsidRPr="009A58DB">
              <w:t>темы</w:t>
            </w:r>
          </w:p>
        </w:tc>
        <w:tc>
          <w:tcPr>
            <w:tcW w:w="34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58DB" w:rsidRDefault="009A58DB" w:rsidP="009A58DB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40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58DB" w:rsidRDefault="009A58DB" w:rsidP="009A58DB">
            <w:pPr>
              <w:pStyle w:val="Heading1"/>
              <w:spacing w:line="240" w:lineRule="auto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58DB" w:rsidRDefault="009A58DB" w:rsidP="009A58DB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58DB" w:rsidRDefault="009A58DB" w:rsidP="009A58DB">
            <w:pPr>
              <w:spacing w:line="24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9A58DB" w:rsidTr="00EF598E">
        <w:trPr>
          <w:cantSplit/>
        </w:trPr>
        <w:tc>
          <w:tcPr>
            <w:tcW w:w="6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58DB" w:rsidRDefault="009A58DB" w:rsidP="009A58DB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34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58DB" w:rsidRDefault="009A58DB" w:rsidP="009A58DB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58DB" w:rsidRDefault="009A58DB" w:rsidP="009A58DB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58DB" w:rsidRDefault="009A58DB" w:rsidP="009A58DB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Лаб.</w:t>
            </w:r>
          </w:p>
          <w:p w:rsidR="009A58DB" w:rsidRDefault="009A58DB" w:rsidP="009A58DB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58DB" w:rsidRDefault="009A58DB" w:rsidP="009A58DB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Пр.</w:t>
            </w:r>
          </w:p>
          <w:p w:rsidR="009A58DB" w:rsidRDefault="009A58DB" w:rsidP="009A58DB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58DB" w:rsidRDefault="00EF598E" w:rsidP="00EF598E">
            <w:pPr>
              <w:spacing w:line="240" w:lineRule="auto"/>
              <w:ind w:left="-108" w:right="-108"/>
              <w:jc w:val="center"/>
              <w:rPr>
                <w:sz w:val="16"/>
              </w:rPr>
            </w:pPr>
            <w:r>
              <w:rPr>
                <w:sz w:val="16"/>
              </w:rPr>
              <w:t>Ауд</w:t>
            </w:r>
            <w:r w:rsidR="009A58DB">
              <w:rPr>
                <w:sz w:val="16"/>
              </w:rPr>
              <w:t>.</w:t>
            </w:r>
          </w:p>
          <w:p w:rsidR="009A58DB" w:rsidRDefault="009A58DB" w:rsidP="00EF598E">
            <w:pPr>
              <w:spacing w:line="240" w:lineRule="auto"/>
              <w:ind w:left="-108" w:righ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58DB" w:rsidRDefault="009A58DB" w:rsidP="009A58DB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9A58DB" w:rsidRDefault="009A58DB" w:rsidP="009A58DB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58DB" w:rsidRDefault="009A58DB" w:rsidP="009A58DB">
            <w:pPr>
              <w:spacing w:line="24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58DB" w:rsidRDefault="009A58DB" w:rsidP="009A58DB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58DB" w:rsidRDefault="009A58DB" w:rsidP="009A58DB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EF598E" w:rsidTr="00EF598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spacing w:line="240" w:lineRule="auto"/>
              <w:rPr>
                <w:sz w:val="24"/>
                <w:szCs w:val="24"/>
              </w:rPr>
            </w:pPr>
            <w:r w:rsidRPr="00EF598E">
              <w:rPr>
                <w:sz w:val="24"/>
                <w:szCs w:val="24"/>
              </w:rPr>
              <w:t>Информационная безопасность и основные понятия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FF1BB5">
            <w:pPr>
              <w:spacing w:line="240" w:lineRule="auto"/>
            </w:pPr>
            <w:r>
              <w:t>Л1</w:t>
            </w:r>
            <w:r>
              <w:rPr>
                <w:lang w:val="en-US"/>
              </w:rPr>
              <w:t>,</w:t>
            </w:r>
            <w:r>
              <w:t xml:space="preserve"> Л3, Д2, Э5</w:t>
            </w:r>
          </w:p>
        </w:tc>
      </w:tr>
      <w:tr w:rsidR="00EF598E" w:rsidTr="00EF598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spacing w:line="240" w:lineRule="auto"/>
              <w:rPr>
                <w:sz w:val="24"/>
                <w:szCs w:val="24"/>
              </w:rPr>
            </w:pPr>
            <w:r w:rsidRPr="00EF598E">
              <w:rPr>
                <w:sz w:val="24"/>
                <w:szCs w:val="24"/>
              </w:rPr>
              <w:t>Теоретические основы компьютерной вирусологии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</w:pPr>
            <w:r>
              <w:t>Л1,Д2, Э5</w:t>
            </w:r>
            <w:r w:rsidR="00FF1BB5">
              <w:t xml:space="preserve">, </w:t>
            </w:r>
            <w:r>
              <w:t xml:space="preserve"> Д5</w:t>
            </w:r>
          </w:p>
        </w:tc>
      </w:tr>
      <w:tr w:rsidR="00EF598E" w:rsidTr="00EF598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spacing w:line="240" w:lineRule="auto"/>
              <w:rPr>
                <w:sz w:val="24"/>
                <w:szCs w:val="24"/>
              </w:rPr>
            </w:pPr>
            <w:r w:rsidRPr="00EF598E">
              <w:rPr>
                <w:sz w:val="24"/>
                <w:szCs w:val="24"/>
              </w:rPr>
              <w:t>Терминология вредоносного программного обеспечения (ПО)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</w:pPr>
            <w:r>
              <w:t>Л2, Д1, Д3, Э2, Э5</w:t>
            </w:r>
          </w:p>
        </w:tc>
      </w:tr>
      <w:tr w:rsidR="00EF598E" w:rsidTr="00EF598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spacing w:line="240" w:lineRule="auto"/>
              <w:rPr>
                <w:sz w:val="24"/>
                <w:szCs w:val="24"/>
              </w:rPr>
            </w:pPr>
            <w:r w:rsidRPr="00EF598E">
              <w:rPr>
                <w:sz w:val="24"/>
                <w:szCs w:val="24"/>
              </w:rPr>
              <w:t>Существующие классификации вредоносного ПО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</w:pPr>
            <w:r>
              <w:t>Л1</w:t>
            </w:r>
            <w:r>
              <w:rPr>
                <w:lang w:val="en-US"/>
              </w:rPr>
              <w:t>,</w:t>
            </w:r>
            <w:r>
              <w:t xml:space="preserve"> Л3, Д3, Э5, Д5</w:t>
            </w:r>
          </w:p>
        </w:tc>
      </w:tr>
      <w:tr w:rsidR="00EF598E" w:rsidTr="00EF598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spacing w:line="240" w:lineRule="auto"/>
              <w:rPr>
                <w:sz w:val="24"/>
                <w:szCs w:val="24"/>
              </w:rPr>
            </w:pPr>
            <w:r w:rsidRPr="00EF598E">
              <w:rPr>
                <w:sz w:val="24"/>
                <w:szCs w:val="24"/>
              </w:rPr>
              <w:t>Базовые методы самозащиты вредоносного ПО от обнаружения антивирусным ПО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</w:pPr>
            <w:r>
              <w:t>Л2, Л3, Д1, Д3, Э4,</w:t>
            </w:r>
            <w:r w:rsidR="00FF1BB5">
              <w:t xml:space="preserve"> </w:t>
            </w:r>
            <w:r>
              <w:t>Э5</w:t>
            </w:r>
          </w:p>
        </w:tc>
      </w:tr>
      <w:tr w:rsidR="00EF598E" w:rsidTr="00EF598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spacing w:line="240" w:lineRule="auto"/>
              <w:rPr>
                <w:sz w:val="24"/>
                <w:szCs w:val="24"/>
              </w:rPr>
            </w:pPr>
            <w:r w:rsidRPr="00EF598E">
              <w:rPr>
                <w:sz w:val="24"/>
                <w:szCs w:val="24"/>
              </w:rPr>
              <w:t>Усовершенствованные методы самозащиты вредоносного ПО от обнаружения антивирусным ПО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</w:pPr>
            <w:r>
              <w:t>Л2, Л3, Д1, Д3, Э4,</w:t>
            </w:r>
            <w:r w:rsidR="00FF1BB5">
              <w:t xml:space="preserve"> </w:t>
            </w:r>
            <w:r>
              <w:t>Э5</w:t>
            </w:r>
          </w:p>
        </w:tc>
      </w:tr>
      <w:tr w:rsidR="00EF598E" w:rsidTr="00EF598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spacing w:line="240" w:lineRule="auto"/>
              <w:rPr>
                <w:sz w:val="24"/>
                <w:szCs w:val="24"/>
              </w:rPr>
            </w:pPr>
            <w:r w:rsidRPr="00EF598E">
              <w:rPr>
                <w:sz w:val="24"/>
                <w:szCs w:val="24"/>
              </w:rPr>
              <w:t>Компьютерные черви.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</w:pPr>
            <w:r>
              <w:t>Л1, Л2, Э5</w:t>
            </w:r>
          </w:p>
        </w:tc>
      </w:tr>
      <w:tr w:rsidR="00EF598E" w:rsidTr="00EF598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spacing w:line="240" w:lineRule="auto"/>
              <w:rPr>
                <w:sz w:val="24"/>
                <w:szCs w:val="24"/>
              </w:rPr>
            </w:pPr>
            <w:r w:rsidRPr="00EF598E">
              <w:rPr>
                <w:sz w:val="24"/>
                <w:szCs w:val="24"/>
              </w:rPr>
              <w:t>Уязвимости ПО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</w:pPr>
            <w:r>
              <w:t>Л2, Д1, Э1, Э2, Э3</w:t>
            </w:r>
          </w:p>
        </w:tc>
      </w:tr>
      <w:tr w:rsidR="00EF598E" w:rsidTr="00EF598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spacing w:line="240" w:lineRule="auto"/>
              <w:rPr>
                <w:sz w:val="24"/>
                <w:szCs w:val="24"/>
              </w:rPr>
            </w:pPr>
            <w:r w:rsidRPr="00EF598E">
              <w:rPr>
                <w:sz w:val="24"/>
                <w:szCs w:val="24"/>
              </w:rPr>
              <w:t>Сканеры антивирусного программного обеспечения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</w:pPr>
            <w:r>
              <w:t>Л2, Л3, Д1, Д3, Э4,</w:t>
            </w:r>
            <w:r w:rsidR="00FF1BB5">
              <w:t xml:space="preserve"> </w:t>
            </w:r>
            <w:r>
              <w:t>Э5</w:t>
            </w:r>
          </w:p>
        </w:tc>
      </w:tr>
      <w:tr w:rsidR="00EF598E" w:rsidTr="00EF598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spacing w:line="240" w:lineRule="auto"/>
              <w:rPr>
                <w:sz w:val="24"/>
                <w:szCs w:val="24"/>
              </w:rPr>
            </w:pPr>
            <w:r w:rsidRPr="00EF598E">
              <w:rPr>
                <w:sz w:val="24"/>
                <w:szCs w:val="24"/>
              </w:rPr>
              <w:t>Современные системы обнаружения вредоносного ПО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</w:pPr>
            <w:r>
              <w:t>Л2, Л3, Д1, Д3, Э4,</w:t>
            </w:r>
            <w:r w:rsidR="00FF1BB5">
              <w:t xml:space="preserve"> </w:t>
            </w:r>
            <w:r>
              <w:t>Э5</w:t>
            </w:r>
          </w:p>
        </w:tc>
      </w:tr>
      <w:tr w:rsidR="00EF598E" w:rsidTr="00EF598E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pStyle w:val="Caaieia3"/>
              <w:spacing w:line="240" w:lineRule="auto"/>
              <w:jc w:val="left"/>
              <w:rPr>
                <w:rFonts w:ascii="Times New Roman" w:hAnsi="Times New Roman"/>
                <w:szCs w:val="24"/>
                <w:lang w:val="ru-RU"/>
              </w:rPr>
            </w:pPr>
            <w:r w:rsidRPr="00EF598E">
              <w:rPr>
                <w:rFonts w:ascii="Times New Roman" w:hAnsi="Times New Roman"/>
                <w:szCs w:val="24"/>
                <w:lang w:val="ru-RU"/>
              </w:rPr>
              <w:t>Сетевые методы обнаружения атак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EF598E" w:rsidP="00EF598E">
            <w:pPr>
              <w:jc w:val="center"/>
              <w:rPr>
                <w:color w:val="000000"/>
                <w:sz w:val="24"/>
                <w:szCs w:val="24"/>
              </w:rPr>
            </w:pPr>
            <w:r w:rsidRPr="00EF598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</w:pPr>
            <w:r>
              <w:t>Л1, Л3, Д4, Э5</w:t>
            </w:r>
          </w:p>
        </w:tc>
      </w:tr>
      <w:tr w:rsidR="00EF598E" w:rsidTr="00EF598E">
        <w:trPr>
          <w:cantSplit/>
        </w:trPr>
        <w:tc>
          <w:tcPr>
            <w:tcW w:w="4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98E" w:rsidRDefault="00EF598E" w:rsidP="009A58DB">
            <w:pPr>
              <w:spacing w:line="240" w:lineRule="auto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98E" w:rsidRDefault="00EF598E" w:rsidP="009A58D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98E" w:rsidRDefault="00EF598E" w:rsidP="009A58D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98E" w:rsidRDefault="00EF598E" w:rsidP="009A58D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98E" w:rsidRDefault="00EF598E" w:rsidP="009A58D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98E" w:rsidRDefault="00EF598E" w:rsidP="009A58DB">
            <w:pPr>
              <w:spacing w:line="240" w:lineRule="auto"/>
              <w:ind w:hanging="107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Default="00EF598E" w:rsidP="00EF598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98E" w:rsidRDefault="00EF598E" w:rsidP="009A58DB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780529" w:rsidRDefault="00780529">
      <w:pPr>
        <w:rPr>
          <w:b/>
          <w:sz w:val="24"/>
        </w:rPr>
      </w:pPr>
    </w:p>
    <w:p w:rsidR="00780529" w:rsidRDefault="00780529">
      <w:pPr>
        <w:pStyle w:val="21"/>
      </w:pPr>
      <w:r>
        <w:t>.</w:t>
      </w:r>
    </w:p>
    <w:p w:rsidR="00780529" w:rsidRDefault="00780529">
      <w:pPr>
        <w:ind w:left="709"/>
        <w:jc w:val="both"/>
        <w:rPr>
          <w:sz w:val="24"/>
        </w:rPr>
      </w:pPr>
    </w:p>
    <w:p w:rsidR="00780529" w:rsidRDefault="00780529">
      <w:pPr>
        <w:ind w:left="709"/>
        <w:jc w:val="both"/>
        <w:rPr>
          <w:sz w:val="24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</w:p>
    <w:p w:rsidR="00780529" w:rsidRPr="00EF598E" w:rsidRDefault="00780529">
      <w:pPr>
        <w:pStyle w:val="Heading1"/>
        <w:pageBreakBefore/>
        <w:rPr>
          <w:b/>
          <w:szCs w:val="24"/>
          <w:lang w:val="ru-RU"/>
        </w:rPr>
      </w:pPr>
      <w:r w:rsidRPr="00EF598E">
        <w:rPr>
          <w:b/>
          <w:szCs w:val="24"/>
          <w:lang w:val="ru-RU"/>
        </w:rPr>
        <w:t>Учебно-методическое обеспечение дисциплины</w:t>
      </w:r>
    </w:p>
    <w:p w:rsidR="00780529" w:rsidRPr="00EF598E" w:rsidRDefault="0074689E">
      <w:pPr>
        <w:pStyle w:val="Heading1"/>
        <w:rPr>
          <w:b/>
          <w:szCs w:val="24"/>
          <w:lang w:val="ru-RU"/>
        </w:rPr>
      </w:pPr>
      <w:r>
        <w:rPr>
          <w:b/>
          <w:szCs w:val="24"/>
          <w:lang w:val="ru-RU"/>
        </w:rPr>
        <w:t>О</w:t>
      </w:r>
      <w:r w:rsidR="00780529" w:rsidRPr="00EF598E">
        <w:rPr>
          <w:b/>
          <w:szCs w:val="24"/>
          <w:lang w:val="ru-RU"/>
        </w:rPr>
        <w:t>сновная литература</w:t>
      </w:r>
    </w:p>
    <w:p w:rsidR="00780529" w:rsidRDefault="00780529">
      <w:pPr>
        <w:jc w:val="center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533"/>
        <w:gridCol w:w="3686"/>
        <w:gridCol w:w="709"/>
        <w:gridCol w:w="709"/>
        <w:gridCol w:w="708"/>
        <w:gridCol w:w="567"/>
        <w:gridCol w:w="709"/>
        <w:gridCol w:w="1132"/>
        <w:gridCol w:w="853"/>
      </w:tblGrid>
      <w:tr w:rsidR="00780529" w:rsidRPr="00EF598E" w:rsidTr="00EF598E">
        <w:trPr>
          <w:cantSplit/>
          <w:trHeight w:val="24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 w:rsidP="00365678">
            <w:pPr>
              <w:pStyle w:val="Heading5"/>
              <w:rPr>
                <w:sz w:val="20"/>
              </w:rPr>
            </w:pPr>
            <w:r w:rsidRPr="00EF598E">
              <w:rPr>
                <w:sz w:val="20"/>
              </w:rPr>
              <w:t>№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5678" w:rsidRPr="00EF598E" w:rsidRDefault="00780529" w:rsidP="00EF598E">
            <w:pPr>
              <w:pStyle w:val="Heading5"/>
              <w:ind w:left="-107" w:right="-108" w:firstLine="0"/>
              <w:rPr>
                <w:sz w:val="20"/>
              </w:rPr>
            </w:pPr>
            <w:r w:rsidRPr="00EF598E">
              <w:rPr>
                <w:sz w:val="20"/>
              </w:rPr>
              <w:t xml:space="preserve">Название, </w:t>
            </w:r>
          </w:p>
          <w:p w:rsidR="00780529" w:rsidRPr="00EF598E" w:rsidRDefault="00780529" w:rsidP="00EF598E">
            <w:pPr>
              <w:pStyle w:val="Heading5"/>
              <w:ind w:left="-107" w:right="-108" w:firstLine="0"/>
              <w:rPr>
                <w:sz w:val="20"/>
              </w:rPr>
            </w:pPr>
            <w:r w:rsidRPr="00EF598E">
              <w:rPr>
                <w:sz w:val="20"/>
              </w:rPr>
              <w:t>библиографическое описание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 w:rsidP="00365678">
            <w:pPr>
              <w:pStyle w:val="Heading5"/>
              <w:rPr>
                <w:sz w:val="20"/>
              </w:rPr>
            </w:pPr>
            <w:r w:rsidRPr="00EF598E">
              <w:rPr>
                <w:sz w:val="20"/>
              </w:rPr>
              <w:t>Л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 w:rsidP="00365678">
            <w:pPr>
              <w:pStyle w:val="Heading5"/>
              <w:rPr>
                <w:sz w:val="20"/>
              </w:rPr>
            </w:pPr>
            <w:r w:rsidRPr="00EF598E">
              <w:rPr>
                <w:sz w:val="20"/>
              </w:rPr>
              <w:t>Лр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780529" w:rsidP="00365678">
            <w:pPr>
              <w:pStyle w:val="Heading5"/>
              <w:rPr>
                <w:sz w:val="20"/>
              </w:rPr>
            </w:pPr>
            <w:r w:rsidRPr="00EF598E">
              <w:rPr>
                <w:sz w:val="20"/>
              </w:rPr>
              <w:t xml:space="preserve">Пз </w:t>
            </w:r>
          </w:p>
          <w:p w:rsidR="00780529" w:rsidRPr="00EF598E" w:rsidRDefault="00780529" w:rsidP="00365678">
            <w:pPr>
              <w:pStyle w:val="Heading5"/>
              <w:rPr>
                <w:sz w:val="20"/>
              </w:rPr>
            </w:pPr>
            <w:r w:rsidRPr="00EF598E">
              <w:rPr>
                <w:sz w:val="20"/>
              </w:rPr>
              <w:t>(С)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 w:rsidP="00365678">
            <w:pPr>
              <w:pStyle w:val="Heading5"/>
              <w:rPr>
                <w:sz w:val="20"/>
              </w:rPr>
            </w:pPr>
            <w:r w:rsidRPr="00EF598E">
              <w:rPr>
                <w:sz w:val="20"/>
              </w:rPr>
              <w:t>Кп</w:t>
            </w:r>
          </w:p>
          <w:p w:rsidR="00780529" w:rsidRPr="00EF598E" w:rsidRDefault="00780529" w:rsidP="00365678">
            <w:pPr>
              <w:jc w:val="center"/>
            </w:pPr>
            <w:r w:rsidRPr="00EF598E">
              <w:t>(р)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 w:rsidP="00365678">
            <w:pPr>
              <w:jc w:val="center"/>
            </w:pPr>
            <w:r w:rsidRPr="00EF598E">
              <w:t>Инд.</w:t>
            </w:r>
          </w:p>
          <w:p w:rsidR="00780529" w:rsidRPr="00EF598E" w:rsidRDefault="00780529" w:rsidP="00365678">
            <w:pPr>
              <w:jc w:val="center"/>
            </w:pPr>
            <w:r w:rsidRPr="00EF598E">
              <w:t>зад.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5678" w:rsidRPr="00EF598E" w:rsidRDefault="00780529" w:rsidP="00365678">
            <w:pPr>
              <w:pStyle w:val="Heading5"/>
              <w:rPr>
                <w:sz w:val="20"/>
              </w:rPr>
            </w:pPr>
            <w:r w:rsidRPr="00EF598E">
              <w:rPr>
                <w:sz w:val="20"/>
              </w:rPr>
              <w:t>К-во</w:t>
            </w:r>
          </w:p>
          <w:p w:rsidR="00365678" w:rsidRPr="00EF598E" w:rsidRDefault="00780529" w:rsidP="00365678">
            <w:pPr>
              <w:pStyle w:val="Heading5"/>
              <w:rPr>
                <w:sz w:val="20"/>
              </w:rPr>
            </w:pPr>
            <w:r w:rsidRPr="00EF598E">
              <w:rPr>
                <w:sz w:val="20"/>
              </w:rPr>
              <w:t xml:space="preserve"> экз.</w:t>
            </w:r>
          </w:p>
          <w:p w:rsidR="00365678" w:rsidRPr="00EF598E" w:rsidRDefault="00780529" w:rsidP="00365678">
            <w:pPr>
              <w:pStyle w:val="Heading5"/>
              <w:rPr>
                <w:sz w:val="20"/>
              </w:rPr>
            </w:pPr>
            <w:r w:rsidRPr="00EF598E">
              <w:rPr>
                <w:sz w:val="20"/>
              </w:rPr>
              <w:t xml:space="preserve"> в библ.</w:t>
            </w:r>
          </w:p>
          <w:p w:rsidR="00780529" w:rsidRPr="00EF598E" w:rsidRDefault="00780529" w:rsidP="00EF598E">
            <w:pPr>
              <w:pStyle w:val="Heading5"/>
              <w:rPr>
                <w:sz w:val="20"/>
              </w:rPr>
            </w:pPr>
            <w:r w:rsidRPr="00EF598E">
              <w:rPr>
                <w:sz w:val="20"/>
              </w:rPr>
              <w:t>(на</w:t>
            </w:r>
            <w:r w:rsidR="00EF598E" w:rsidRPr="00EF598E">
              <w:rPr>
                <w:sz w:val="20"/>
              </w:rPr>
              <w:t xml:space="preserve"> </w:t>
            </w:r>
            <w:r w:rsidRPr="00EF598E">
              <w:rPr>
                <w:sz w:val="20"/>
              </w:rPr>
              <w:t>каф.)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5678" w:rsidRPr="00EF598E" w:rsidRDefault="00780529" w:rsidP="00047D02">
            <w:pPr>
              <w:pStyle w:val="BodyText"/>
              <w:spacing w:after="0"/>
              <w:ind w:left="-106" w:right="-108"/>
              <w:jc w:val="center"/>
            </w:pPr>
            <w:r w:rsidRPr="00EF598E">
              <w:t>Гриф</w:t>
            </w:r>
          </w:p>
        </w:tc>
      </w:tr>
      <w:tr w:rsidR="00780529" w:rsidRPr="00EF598E" w:rsidTr="00EF598E">
        <w:trPr>
          <w:cantSplit/>
          <w:trHeight w:val="796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 w:rsidP="00EF598E">
            <w:pPr>
              <w:pStyle w:val="Heading5"/>
              <w:rPr>
                <w:b/>
                <w:sz w:val="22"/>
                <w:szCs w:val="22"/>
              </w:rPr>
            </w:pPr>
            <w:r w:rsidRPr="00EF598E">
              <w:rPr>
                <w:b/>
                <w:sz w:val="22"/>
                <w:szCs w:val="22"/>
              </w:rPr>
              <w:t>Л1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6F5" w:rsidRPr="00EF598E" w:rsidRDefault="008E56F5" w:rsidP="00047D02">
            <w:pPr>
              <w:rPr>
                <w:sz w:val="24"/>
                <w:szCs w:val="24"/>
              </w:rPr>
            </w:pPr>
            <w:r w:rsidRPr="00EF598E">
              <w:rPr>
                <w:sz w:val="24"/>
                <w:szCs w:val="24"/>
              </w:rPr>
              <w:t>Олифер В.Г., Олифер Н.А.</w:t>
            </w:r>
          </w:p>
          <w:p w:rsidR="00780529" w:rsidRPr="00EF598E" w:rsidRDefault="008E56F5" w:rsidP="00047D02">
            <w:pPr>
              <w:rPr>
                <w:sz w:val="24"/>
                <w:szCs w:val="24"/>
              </w:rPr>
            </w:pPr>
            <w:r w:rsidRPr="00EF598E">
              <w:rPr>
                <w:sz w:val="24"/>
                <w:szCs w:val="24"/>
              </w:rPr>
              <w:t xml:space="preserve">Компьютерные сети: Принципы протоколы, технологии, </w:t>
            </w:r>
            <w:r w:rsidR="002E352D" w:rsidRPr="00EF598E">
              <w:rPr>
                <w:sz w:val="24"/>
                <w:szCs w:val="24"/>
              </w:rPr>
              <w:t>4</w:t>
            </w:r>
            <w:r w:rsidRPr="00EF598E">
              <w:rPr>
                <w:sz w:val="24"/>
                <w:szCs w:val="24"/>
              </w:rPr>
              <w:t>- изд СПб БХВ-Питер 20</w:t>
            </w:r>
            <w:r w:rsidR="002E352D" w:rsidRPr="00EF598E">
              <w:rPr>
                <w:sz w:val="24"/>
                <w:szCs w:val="24"/>
              </w:rPr>
              <w:t>10</w:t>
            </w:r>
            <w:r w:rsidRPr="00EF598E"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066CA9" w:rsidP="00EF598E">
            <w:pPr>
              <w:jc w:val="center"/>
              <w:rPr>
                <w:sz w:val="24"/>
                <w:szCs w:val="24"/>
              </w:rPr>
            </w:pPr>
            <w:r w:rsidRPr="00EF598E">
              <w:rPr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AA08A6" w:rsidP="00EF598E">
            <w:pPr>
              <w:jc w:val="center"/>
              <w:rPr>
                <w:sz w:val="24"/>
                <w:szCs w:val="24"/>
                <w:lang w:val="en-US"/>
              </w:rPr>
            </w:pPr>
            <w:r w:rsidRPr="00EF598E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 w:rsidP="00EF59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 w:rsidP="00EF59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 w:rsidP="00EF598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1DD" w:rsidRDefault="002D51DD" w:rsidP="00EF598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Ф(2)</w:t>
            </w:r>
          </w:p>
          <w:p w:rsidR="00780529" w:rsidRPr="002D51DD" w:rsidRDefault="002D51DD" w:rsidP="00EF598E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ЧЗ1(2)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5678" w:rsidRPr="00EF598E" w:rsidRDefault="00780529" w:rsidP="00EF598E">
            <w:pPr>
              <w:jc w:val="center"/>
              <w:rPr>
                <w:szCs w:val="18"/>
              </w:rPr>
            </w:pPr>
            <w:r w:rsidRPr="00EF598E">
              <w:rPr>
                <w:szCs w:val="18"/>
              </w:rPr>
              <w:t>Мино</w:t>
            </w:r>
          </w:p>
          <w:p w:rsidR="00365678" w:rsidRPr="00EF598E" w:rsidRDefault="00780529" w:rsidP="00EF598E">
            <w:pPr>
              <w:jc w:val="center"/>
              <w:rPr>
                <w:szCs w:val="18"/>
              </w:rPr>
            </w:pPr>
            <w:r w:rsidRPr="00EF598E">
              <w:rPr>
                <w:szCs w:val="18"/>
              </w:rPr>
              <w:t>бразо</w:t>
            </w:r>
          </w:p>
          <w:p w:rsidR="00780529" w:rsidRPr="00EF598E" w:rsidRDefault="00780529" w:rsidP="00EF598E">
            <w:pPr>
              <w:jc w:val="center"/>
              <w:rPr>
                <w:szCs w:val="18"/>
              </w:rPr>
            </w:pPr>
            <w:r w:rsidRPr="00EF598E">
              <w:rPr>
                <w:szCs w:val="18"/>
              </w:rPr>
              <w:t>вания РФ</w:t>
            </w:r>
          </w:p>
        </w:tc>
      </w:tr>
      <w:tr w:rsidR="00780529" w:rsidRPr="00EF598E" w:rsidT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 w:rsidP="00EF598E">
            <w:pPr>
              <w:pStyle w:val="Heading5"/>
              <w:rPr>
                <w:b/>
                <w:sz w:val="22"/>
                <w:szCs w:val="22"/>
              </w:rPr>
            </w:pPr>
            <w:r w:rsidRPr="00EF598E">
              <w:rPr>
                <w:b/>
                <w:sz w:val="22"/>
                <w:szCs w:val="22"/>
              </w:rPr>
              <w:t>Л2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EF598E" w:rsidRDefault="008E56F5" w:rsidP="00047D02">
            <w:pPr>
              <w:rPr>
                <w:sz w:val="24"/>
                <w:szCs w:val="24"/>
              </w:rPr>
            </w:pPr>
            <w:r w:rsidRPr="00EF598E">
              <w:rPr>
                <w:sz w:val="24"/>
                <w:szCs w:val="24"/>
              </w:rPr>
              <w:t>Белов Е.</w:t>
            </w:r>
            <w:r w:rsidR="00516BE2" w:rsidRPr="00EF598E">
              <w:rPr>
                <w:sz w:val="24"/>
                <w:szCs w:val="24"/>
              </w:rPr>
              <w:t>Б</w:t>
            </w:r>
            <w:r w:rsidRPr="00EF598E">
              <w:rPr>
                <w:sz w:val="24"/>
                <w:szCs w:val="24"/>
              </w:rPr>
              <w:t xml:space="preserve"> Основы информационной безопасности: Учебное пособие для вузов </w:t>
            </w:r>
            <w:r w:rsidR="00516BE2" w:rsidRPr="00EF598E">
              <w:rPr>
                <w:sz w:val="24"/>
                <w:szCs w:val="24"/>
              </w:rPr>
              <w:t>М. Горя</w:t>
            </w:r>
            <w:r w:rsidR="00F83E34" w:rsidRPr="00EF598E">
              <w:rPr>
                <w:sz w:val="24"/>
                <w:szCs w:val="24"/>
              </w:rPr>
              <w:t>ч</w:t>
            </w:r>
            <w:r w:rsidR="00516BE2" w:rsidRPr="00EF598E">
              <w:rPr>
                <w:sz w:val="24"/>
                <w:szCs w:val="24"/>
              </w:rPr>
              <w:t>ая линия –Телеком 2006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AA08A6" w:rsidP="00EF598E">
            <w:pPr>
              <w:pStyle w:val="Heading5"/>
              <w:ind w:left="-109" w:firstLine="0"/>
              <w:rPr>
                <w:sz w:val="24"/>
                <w:szCs w:val="24"/>
              </w:rPr>
            </w:pPr>
            <w:r w:rsidRPr="00EF598E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AA08A6" w:rsidP="00EF598E">
            <w:pPr>
              <w:pStyle w:val="Heading5"/>
              <w:rPr>
                <w:sz w:val="24"/>
                <w:szCs w:val="24"/>
              </w:rPr>
            </w:pPr>
            <w:r w:rsidRPr="00EF598E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 w:rsidP="00EF598E">
            <w:pPr>
              <w:pStyle w:val="Heading5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 w:rsidP="00EF598E">
            <w:pPr>
              <w:pStyle w:val="Heading5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 w:rsidP="00EF598E">
            <w:pPr>
              <w:pStyle w:val="Heading5"/>
              <w:rPr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1DD" w:rsidRPr="002D51DD" w:rsidRDefault="002D51DD" w:rsidP="002D51DD">
            <w:pPr>
              <w:pStyle w:val="Heading5"/>
              <w:rPr>
                <w:sz w:val="20"/>
                <w:szCs w:val="24"/>
              </w:rPr>
            </w:pPr>
            <w:r w:rsidRPr="002D51DD">
              <w:rPr>
                <w:sz w:val="20"/>
                <w:szCs w:val="24"/>
              </w:rPr>
              <w:t>Ф(2)</w:t>
            </w:r>
          </w:p>
          <w:p w:rsidR="00780529" w:rsidRPr="002D51DD" w:rsidRDefault="002D51DD" w:rsidP="002D51DD">
            <w:pPr>
              <w:pStyle w:val="Heading5"/>
              <w:rPr>
                <w:sz w:val="20"/>
                <w:szCs w:val="24"/>
              </w:rPr>
            </w:pPr>
            <w:r w:rsidRPr="002D51DD">
              <w:rPr>
                <w:sz w:val="20"/>
                <w:szCs w:val="24"/>
              </w:rPr>
              <w:t>ЧЗ1(2)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5678" w:rsidRPr="00EF598E" w:rsidRDefault="00780529" w:rsidP="00EF598E">
            <w:pPr>
              <w:pStyle w:val="Heading5"/>
              <w:rPr>
                <w:sz w:val="20"/>
                <w:szCs w:val="18"/>
              </w:rPr>
            </w:pPr>
            <w:r w:rsidRPr="00EF598E">
              <w:rPr>
                <w:sz w:val="20"/>
                <w:szCs w:val="18"/>
              </w:rPr>
              <w:t>Мино</w:t>
            </w:r>
          </w:p>
          <w:p w:rsidR="00365678" w:rsidRPr="00EF598E" w:rsidRDefault="00780529" w:rsidP="00EF598E">
            <w:pPr>
              <w:pStyle w:val="Heading5"/>
              <w:rPr>
                <w:sz w:val="20"/>
                <w:szCs w:val="18"/>
              </w:rPr>
            </w:pPr>
            <w:r w:rsidRPr="00EF598E">
              <w:rPr>
                <w:sz w:val="20"/>
                <w:szCs w:val="18"/>
              </w:rPr>
              <w:t>разова</w:t>
            </w:r>
          </w:p>
          <w:p w:rsidR="00780529" w:rsidRPr="00EF598E" w:rsidRDefault="00780529" w:rsidP="00EF598E">
            <w:pPr>
              <w:pStyle w:val="Heading5"/>
              <w:rPr>
                <w:sz w:val="20"/>
                <w:szCs w:val="18"/>
              </w:rPr>
            </w:pPr>
            <w:r w:rsidRPr="00EF598E">
              <w:rPr>
                <w:sz w:val="20"/>
                <w:szCs w:val="18"/>
              </w:rPr>
              <w:t>ния РФ</w:t>
            </w:r>
          </w:p>
        </w:tc>
      </w:tr>
      <w:tr w:rsidR="00780529" w:rsidRPr="00EF598E" w:rsidT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 w:rsidP="00EF598E">
            <w:pPr>
              <w:jc w:val="center"/>
              <w:rPr>
                <w:b/>
                <w:sz w:val="22"/>
                <w:szCs w:val="22"/>
              </w:rPr>
            </w:pPr>
            <w:r w:rsidRPr="00EF598E">
              <w:rPr>
                <w:b/>
                <w:sz w:val="22"/>
                <w:szCs w:val="22"/>
              </w:rPr>
              <w:t>Л3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EF598E" w:rsidRDefault="002E352D" w:rsidP="00047D02">
            <w:pPr>
              <w:rPr>
                <w:sz w:val="24"/>
                <w:szCs w:val="24"/>
              </w:rPr>
            </w:pPr>
            <w:r w:rsidRPr="00EF598E">
              <w:rPr>
                <w:sz w:val="24"/>
                <w:szCs w:val="24"/>
              </w:rPr>
              <w:t xml:space="preserve">Данжани Н. </w:t>
            </w:r>
            <w:r w:rsidR="0038725D" w:rsidRPr="00EF598E">
              <w:rPr>
                <w:sz w:val="24"/>
                <w:szCs w:val="24"/>
              </w:rPr>
              <w:t>Кларк Д</w:t>
            </w:r>
            <w:r w:rsidRPr="00EF598E">
              <w:rPr>
                <w:sz w:val="24"/>
                <w:szCs w:val="24"/>
              </w:rPr>
              <w:t>ж</w:t>
            </w:r>
            <w:r w:rsidR="0038725D" w:rsidRPr="00EF598E">
              <w:rPr>
                <w:sz w:val="24"/>
                <w:szCs w:val="24"/>
              </w:rPr>
              <w:t>.Средства сетевой безопасности</w:t>
            </w:r>
            <w:r w:rsidRPr="00EF598E">
              <w:rPr>
                <w:sz w:val="24"/>
                <w:szCs w:val="24"/>
              </w:rPr>
              <w:t xml:space="preserve">. </w:t>
            </w:r>
            <w:r w:rsidR="008E56F5" w:rsidRPr="00EF598E">
              <w:rPr>
                <w:sz w:val="24"/>
                <w:szCs w:val="24"/>
              </w:rPr>
              <w:t>М. Кудиц-Пресс 2007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AA08A6" w:rsidP="00EF598E">
            <w:pPr>
              <w:pStyle w:val="Heading5"/>
              <w:ind w:left="-109" w:firstLine="0"/>
              <w:rPr>
                <w:sz w:val="24"/>
                <w:szCs w:val="24"/>
              </w:rPr>
            </w:pPr>
            <w:r w:rsidRPr="00EF598E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AA08A6" w:rsidP="00EF598E">
            <w:pPr>
              <w:pStyle w:val="Heading5"/>
              <w:rPr>
                <w:sz w:val="24"/>
                <w:szCs w:val="24"/>
              </w:rPr>
            </w:pPr>
            <w:r w:rsidRPr="00EF598E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 w:rsidP="00EF598E">
            <w:pPr>
              <w:pStyle w:val="Heading5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 w:rsidP="00EF598E">
            <w:pPr>
              <w:pStyle w:val="Heading5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 w:rsidP="00EF598E">
            <w:pPr>
              <w:pStyle w:val="Heading5"/>
              <w:rPr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1DD" w:rsidRPr="002D51DD" w:rsidRDefault="002D51DD" w:rsidP="002D51DD">
            <w:pPr>
              <w:pStyle w:val="Heading5"/>
              <w:rPr>
                <w:sz w:val="20"/>
                <w:szCs w:val="24"/>
              </w:rPr>
            </w:pPr>
            <w:r w:rsidRPr="002D51DD">
              <w:rPr>
                <w:sz w:val="20"/>
                <w:szCs w:val="24"/>
              </w:rPr>
              <w:t>Ф(2)</w:t>
            </w:r>
          </w:p>
          <w:p w:rsidR="00780529" w:rsidRPr="002D51DD" w:rsidRDefault="002D51DD" w:rsidP="002D51DD">
            <w:pPr>
              <w:pStyle w:val="Heading5"/>
              <w:rPr>
                <w:sz w:val="20"/>
                <w:szCs w:val="24"/>
              </w:rPr>
            </w:pPr>
            <w:r w:rsidRPr="002D51DD">
              <w:rPr>
                <w:sz w:val="20"/>
                <w:szCs w:val="24"/>
              </w:rPr>
              <w:t>ЧЗ1(2)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 w:rsidP="00EF598E">
            <w:pPr>
              <w:pStyle w:val="Heading5"/>
              <w:rPr>
                <w:sz w:val="20"/>
                <w:szCs w:val="18"/>
              </w:rPr>
            </w:pPr>
          </w:p>
        </w:tc>
      </w:tr>
    </w:tbl>
    <w:p w:rsidR="00780529" w:rsidRDefault="00780529">
      <w:pPr>
        <w:pStyle w:val="Heading5"/>
        <w:ind w:left="0" w:firstLine="720"/>
        <w:jc w:val="both"/>
        <w:rPr>
          <w:b/>
          <w:i/>
          <w:sz w:val="24"/>
          <w:u w:val="single"/>
        </w:rPr>
      </w:pPr>
    </w:p>
    <w:p w:rsidR="00780529" w:rsidRPr="00EF598E" w:rsidRDefault="00780529">
      <w:pPr>
        <w:pStyle w:val="Heading5"/>
        <w:rPr>
          <w:b/>
          <w:sz w:val="24"/>
        </w:rPr>
      </w:pPr>
      <w:r w:rsidRPr="00EF598E">
        <w:rPr>
          <w:b/>
          <w:sz w:val="24"/>
        </w:rPr>
        <w:t>Дополнительная литература</w:t>
      </w:r>
    </w:p>
    <w:p w:rsidR="00780529" w:rsidRDefault="00780529">
      <w:pPr>
        <w:jc w:val="center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533"/>
        <w:gridCol w:w="8078"/>
        <w:gridCol w:w="995"/>
      </w:tblGrid>
      <w:tr w:rsidR="00780529">
        <w:trPr>
          <w:cantSplit/>
          <w:trHeight w:val="429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Default="00780529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Default="00780529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5678" w:rsidRPr="00365678" w:rsidRDefault="00780529">
            <w:pPr>
              <w:pStyle w:val="Heading5"/>
              <w:rPr>
                <w:sz w:val="18"/>
              </w:rPr>
            </w:pPr>
            <w:r w:rsidRPr="00365678">
              <w:rPr>
                <w:kern w:val="18"/>
                <w:sz w:val="18"/>
                <w:szCs w:val="18"/>
              </w:rPr>
              <w:t>К-во экз</w:t>
            </w:r>
          </w:p>
          <w:p w:rsidR="00365678" w:rsidRDefault="00780529">
            <w:pPr>
              <w:pStyle w:val="Heading5"/>
              <w:rPr>
                <w:sz w:val="18"/>
              </w:rPr>
            </w:pPr>
            <w:r w:rsidRPr="00365678">
              <w:rPr>
                <w:kern w:val="18"/>
                <w:sz w:val="18"/>
                <w:szCs w:val="18"/>
              </w:rPr>
              <w:t>.в би</w:t>
            </w:r>
            <w:r>
              <w:rPr>
                <w:sz w:val="18"/>
              </w:rPr>
              <w:t>бл.</w:t>
            </w:r>
          </w:p>
          <w:p w:rsidR="00780529" w:rsidRDefault="00780529">
            <w:pPr>
              <w:pStyle w:val="Heading5"/>
              <w:rPr>
                <w:sz w:val="18"/>
              </w:rPr>
            </w:pPr>
            <w:r>
              <w:rPr>
                <w:sz w:val="18"/>
              </w:rPr>
              <w:t xml:space="preserve"> (на каф.)</w:t>
            </w:r>
          </w:p>
        </w:tc>
      </w:tr>
      <w:tr w:rsidR="00780529" w:rsidT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Default="00780529" w:rsidP="00EF598E">
            <w:pPr>
              <w:pStyle w:val="Heading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Д1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1A17" w:rsidRPr="00EF598E" w:rsidRDefault="00780529" w:rsidP="00047D02">
            <w:pPr>
              <w:rPr>
                <w:sz w:val="24"/>
                <w:szCs w:val="22"/>
              </w:rPr>
            </w:pPr>
            <w:r w:rsidRPr="00EF598E">
              <w:rPr>
                <w:sz w:val="24"/>
                <w:szCs w:val="22"/>
              </w:rPr>
              <w:t>Касперски К. Рокко Е. Искусство дизассемблирования</w:t>
            </w:r>
            <w:r w:rsidR="003F1A17" w:rsidRPr="00EF598E">
              <w:rPr>
                <w:sz w:val="24"/>
                <w:szCs w:val="22"/>
              </w:rPr>
              <w:t>. СПб.: «БХВ-Петербург» 2008 г.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066CA9" w:rsidRDefault="002D51DD">
            <w:pPr>
              <w:jc w:val="center"/>
              <w:rPr>
                <w:sz w:val="22"/>
                <w:szCs w:val="22"/>
                <w:shd w:val="clear" w:color="auto" w:fill="FFFF00"/>
              </w:rPr>
            </w:pPr>
            <w:r>
              <w:rPr>
                <w:sz w:val="22"/>
                <w:szCs w:val="22"/>
              </w:rPr>
              <w:t>нет</w:t>
            </w:r>
          </w:p>
        </w:tc>
      </w:tr>
      <w:tr w:rsidR="00780529" w:rsidT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Default="00780529" w:rsidP="00EF598E">
            <w:pPr>
              <w:pStyle w:val="Heading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Д2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EF598E" w:rsidRDefault="00780529" w:rsidP="00047D02">
            <w:pPr>
              <w:rPr>
                <w:sz w:val="24"/>
                <w:szCs w:val="22"/>
              </w:rPr>
            </w:pPr>
            <w:r w:rsidRPr="00EF598E">
              <w:rPr>
                <w:sz w:val="24"/>
                <w:szCs w:val="22"/>
              </w:rPr>
              <w:t>Роджерс Х. Теория рекурсивных функций и эффективная вычислимость. М.Мир 1972г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AA08A6" w:rsidRDefault="002D51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</w:tr>
      <w:tr w:rsidR="00780529" w:rsidRPr="002D51DD" w:rsidT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330F26" w:rsidRDefault="003863F2" w:rsidP="00EF598E">
            <w:pPr>
              <w:pStyle w:val="Heading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Д3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330F26" w:rsidRDefault="003863F2" w:rsidP="00047D02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Гошко С. В. Технологии борьбы с компьютерными вирусами  М.: Солон-Пресс  2009 г.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330F26" w:rsidRDefault="003863F2">
            <w:pPr>
              <w:jc w:val="center"/>
              <w:rPr>
                <w:sz w:val="22"/>
                <w:szCs w:val="22"/>
                <w:shd w:val="clear" w:color="auto" w:fill="FFFF00"/>
              </w:rPr>
            </w:pPr>
            <w:r>
              <w:rPr>
                <w:sz w:val="22"/>
                <w:szCs w:val="22"/>
                <w:shd w:val="clear" w:color="auto" w:fill="FFFF00"/>
              </w:rPr>
              <w:t>нет</w:t>
            </w:r>
          </w:p>
        </w:tc>
      </w:tr>
      <w:tr w:rsidR="0038725D" w:rsidRPr="002D51DD" w:rsidT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725D" w:rsidRPr="00330F26" w:rsidRDefault="003863F2" w:rsidP="00EF598E">
            <w:pPr>
              <w:pStyle w:val="Heading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Д4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25D" w:rsidRPr="00330F26" w:rsidRDefault="003863F2" w:rsidP="00047D02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Лукацкий А.В. Обнаружение атак. СПб.: «БХВ-Петербург» 2003 г.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725D" w:rsidRPr="00330F26" w:rsidRDefault="003863F2">
            <w:pPr>
              <w:jc w:val="center"/>
              <w:rPr>
                <w:sz w:val="22"/>
                <w:szCs w:val="22"/>
                <w:shd w:val="clear" w:color="auto" w:fill="FFFF00"/>
              </w:rPr>
            </w:pPr>
            <w:r>
              <w:rPr>
                <w:sz w:val="22"/>
                <w:szCs w:val="22"/>
                <w:shd w:val="clear" w:color="auto" w:fill="FFFF00"/>
              </w:rPr>
              <w:t>У(7)</w:t>
            </w:r>
          </w:p>
        </w:tc>
      </w:tr>
      <w:tr w:rsidR="008E56F5" w:rsidT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56F5" w:rsidRPr="00330F26" w:rsidRDefault="003863F2" w:rsidP="00EF598E">
            <w:pPr>
              <w:pStyle w:val="Heading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Д5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6F5" w:rsidRPr="00330F26" w:rsidRDefault="003863F2" w:rsidP="00047D02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Касперски К. Компьютерные вирусы изнутри и снаружи СПб.:Питер 2006 г.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6F5" w:rsidRPr="00330F26" w:rsidRDefault="003863F2">
            <w:pPr>
              <w:jc w:val="center"/>
              <w:rPr>
                <w:sz w:val="22"/>
                <w:szCs w:val="22"/>
                <w:shd w:val="clear" w:color="auto" w:fill="FFFF00"/>
              </w:rPr>
            </w:pPr>
            <w:r>
              <w:rPr>
                <w:sz w:val="22"/>
                <w:szCs w:val="22"/>
                <w:shd w:val="clear" w:color="auto" w:fill="FFFF00"/>
              </w:rPr>
              <w:t>нет</w:t>
            </w:r>
          </w:p>
        </w:tc>
      </w:tr>
    </w:tbl>
    <w:p w:rsidR="00780529" w:rsidRDefault="00780529">
      <w:pPr>
        <w:ind w:firstLine="720"/>
        <w:jc w:val="both"/>
        <w:rPr>
          <w:i/>
          <w:sz w:val="24"/>
        </w:rPr>
      </w:pPr>
    </w:p>
    <w:p w:rsidR="00780529" w:rsidRPr="00EF598E" w:rsidRDefault="00780529">
      <w:pPr>
        <w:ind w:firstLine="720"/>
        <w:jc w:val="both"/>
        <w:rPr>
          <w:b/>
          <w:i/>
          <w:sz w:val="24"/>
        </w:rPr>
      </w:pPr>
    </w:p>
    <w:p w:rsidR="00780529" w:rsidRPr="00EF598E" w:rsidRDefault="00780529">
      <w:pPr>
        <w:ind w:firstLine="720"/>
        <w:jc w:val="center"/>
        <w:rPr>
          <w:b/>
          <w:sz w:val="24"/>
        </w:rPr>
      </w:pPr>
      <w:r w:rsidRPr="00EF598E">
        <w:rPr>
          <w:b/>
          <w:sz w:val="24"/>
        </w:rPr>
        <w:t>Электронные информационные ресурсы</w:t>
      </w:r>
    </w:p>
    <w:p w:rsidR="00780529" w:rsidRDefault="00780529">
      <w:pPr>
        <w:ind w:firstLine="720"/>
        <w:jc w:val="center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533"/>
        <w:gridCol w:w="9072"/>
      </w:tblGrid>
      <w:tr w:rsidR="00780529" w:rsidRP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>
            <w:pPr>
              <w:pStyle w:val="Heading5"/>
              <w:rPr>
                <w:sz w:val="24"/>
              </w:rPr>
            </w:pPr>
            <w:r w:rsidRPr="00EF598E">
              <w:rPr>
                <w:sz w:val="24"/>
              </w:rPr>
              <w:t>№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>
            <w:pPr>
              <w:pStyle w:val="Heading5"/>
              <w:rPr>
                <w:sz w:val="24"/>
              </w:rPr>
            </w:pPr>
            <w:r w:rsidRPr="00EF598E">
              <w:rPr>
                <w:sz w:val="24"/>
              </w:rPr>
              <w:t>Название (адрес в Интернет)</w:t>
            </w:r>
          </w:p>
        </w:tc>
      </w:tr>
      <w:tr w:rsidR="00780529" w:rsidRP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EF598E" w:rsidRDefault="00780529">
            <w:pPr>
              <w:pStyle w:val="Heading5"/>
              <w:rPr>
                <w:b/>
                <w:sz w:val="24"/>
              </w:rPr>
            </w:pPr>
            <w:r w:rsidRPr="00EF598E">
              <w:rPr>
                <w:b/>
                <w:sz w:val="24"/>
              </w:rPr>
              <w:t>Э1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EF598E" w:rsidRDefault="00780529">
            <w:pPr>
              <w:pStyle w:val="20"/>
              <w:widowControl/>
              <w:rPr>
                <w:rFonts w:ascii="Times New Roman" w:hAnsi="Times New Roman"/>
                <w:lang w:val="en-US"/>
              </w:rPr>
            </w:pPr>
            <w:r w:rsidRPr="00EF598E">
              <w:rPr>
                <w:rFonts w:ascii="Times New Roman" w:hAnsi="Times New Roman"/>
                <w:lang w:val="en-US"/>
              </w:rPr>
              <w:t>www.sans.org</w:t>
            </w:r>
          </w:p>
        </w:tc>
      </w:tr>
      <w:tr w:rsidR="00780529" w:rsidRP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EF598E" w:rsidRDefault="00780529">
            <w:pPr>
              <w:pStyle w:val="Heading5"/>
              <w:rPr>
                <w:b/>
                <w:sz w:val="24"/>
              </w:rPr>
            </w:pPr>
            <w:r w:rsidRPr="00EF598E">
              <w:rPr>
                <w:b/>
                <w:sz w:val="24"/>
              </w:rPr>
              <w:t>Э2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EF598E" w:rsidRDefault="003863F2">
            <w:pPr>
              <w:pStyle w:val="20"/>
              <w:widowControl/>
              <w:rPr>
                <w:rFonts w:ascii="Times New Roman" w:hAnsi="Times New Roman"/>
                <w:lang w:val="en-US"/>
              </w:rPr>
            </w:pPr>
            <w:hyperlink r:id="rId8" w:history="1">
              <w:r w:rsidR="00780529" w:rsidRPr="00EF598E">
                <w:rPr>
                  <w:rFonts w:ascii="Times New Roman" w:hAnsi="Times New Roman"/>
                  <w:lang w:val="en-US"/>
                </w:rPr>
                <w:t>www.mitre.org</w:t>
              </w:r>
            </w:hyperlink>
            <w:r w:rsidR="00780529" w:rsidRPr="00EF598E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780529" w:rsidRP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EF598E" w:rsidRDefault="00780529">
            <w:pPr>
              <w:pStyle w:val="Heading5"/>
              <w:rPr>
                <w:b/>
                <w:sz w:val="24"/>
              </w:rPr>
            </w:pPr>
            <w:r w:rsidRPr="00EF598E">
              <w:rPr>
                <w:b/>
                <w:sz w:val="24"/>
              </w:rPr>
              <w:t>Э3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EF598E" w:rsidRDefault="003863F2">
            <w:pPr>
              <w:pStyle w:val="20"/>
              <w:widowControl/>
              <w:rPr>
                <w:rFonts w:ascii="Times New Roman" w:hAnsi="Times New Roman"/>
                <w:lang w:val="en-US"/>
              </w:rPr>
            </w:pPr>
            <w:hyperlink r:id="rId9" w:history="1">
              <w:r w:rsidR="00780529" w:rsidRPr="00EF598E">
                <w:rPr>
                  <w:rFonts w:ascii="Times New Roman" w:hAnsi="Times New Roman"/>
                  <w:lang w:val="en-US"/>
                </w:rPr>
                <w:t>www.owasp.org</w:t>
              </w:r>
            </w:hyperlink>
          </w:p>
        </w:tc>
      </w:tr>
      <w:tr w:rsidR="00780529" w:rsidRP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EF598E" w:rsidRDefault="00780529">
            <w:pPr>
              <w:pStyle w:val="Heading5"/>
              <w:rPr>
                <w:b/>
                <w:sz w:val="24"/>
              </w:rPr>
            </w:pPr>
            <w:r w:rsidRPr="00EF598E">
              <w:rPr>
                <w:b/>
                <w:sz w:val="24"/>
              </w:rPr>
              <w:t>Э4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EF598E" w:rsidRDefault="003863F2">
            <w:pPr>
              <w:pStyle w:val="20"/>
              <w:widowControl/>
              <w:rPr>
                <w:rFonts w:ascii="Times New Roman" w:hAnsi="Times New Roman"/>
                <w:lang w:val="en-US"/>
              </w:rPr>
            </w:pPr>
            <w:hyperlink r:id="rId10" w:history="1">
              <w:r w:rsidR="00780529" w:rsidRPr="00EF598E">
                <w:rPr>
                  <w:rFonts w:ascii="Times New Roman" w:hAnsi="Times New Roman"/>
                  <w:lang w:val="en-US"/>
                </w:rPr>
                <w:t>www.uinc.ru/articles/</w:t>
              </w:r>
            </w:hyperlink>
          </w:p>
        </w:tc>
      </w:tr>
      <w:tr w:rsidR="00780529" w:rsidRP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EF598E" w:rsidRDefault="00780529">
            <w:pPr>
              <w:pStyle w:val="Heading5"/>
              <w:rPr>
                <w:b/>
                <w:sz w:val="24"/>
              </w:rPr>
            </w:pPr>
            <w:r w:rsidRPr="00EF598E">
              <w:rPr>
                <w:b/>
                <w:sz w:val="24"/>
              </w:rPr>
              <w:t>Э5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EF598E" w:rsidRDefault="00780529">
            <w:pPr>
              <w:pStyle w:val="20"/>
              <w:widowControl/>
              <w:rPr>
                <w:rFonts w:ascii="Times New Roman" w:hAnsi="Times New Roman"/>
                <w:lang w:val="en-US"/>
              </w:rPr>
            </w:pPr>
            <w:r w:rsidRPr="00EF598E">
              <w:rPr>
                <w:rFonts w:ascii="Times New Roman" w:hAnsi="Times New Roman"/>
                <w:lang w:val="en-US"/>
              </w:rPr>
              <w:t>www.vxheavens.com</w:t>
            </w:r>
          </w:p>
        </w:tc>
      </w:tr>
    </w:tbl>
    <w:p w:rsidR="00780529" w:rsidRDefault="00780529">
      <w:pPr>
        <w:jc w:val="both"/>
        <w:rPr>
          <w:b/>
          <w:sz w:val="22"/>
          <w:shd w:val="clear" w:color="auto" w:fill="FFFF00"/>
        </w:rPr>
      </w:pPr>
    </w:p>
    <w:p w:rsidR="00780529" w:rsidRDefault="00780529">
      <w:pPr>
        <w:jc w:val="both"/>
        <w:rPr>
          <w:b/>
          <w:sz w:val="22"/>
          <w:shd w:val="clear" w:color="auto" w:fill="FFFF00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6911"/>
        <w:gridCol w:w="2694"/>
      </w:tblGrid>
      <w:tr w:rsidR="00780529">
        <w:trPr>
          <w:cantSplit/>
        </w:trPr>
        <w:tc>
          <w:tcPr>
            <w:tcW w:w="6911" w:type="dxa"/>
            <w:shd w:val="clear" w:color="auto" w:fill="auto"/>
          </w:tcPr>
          <w:p w:rsidR="00780529" w:rsidRDefault="00780529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  <w:shd w:val="clear" w:color="auto" w:fill="auto"/>
          </w:tcPr>
          <w:p w:rsidR="00780529" w:rsidRDefault="007805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  <w:r w:rsidR="00047D02">
              <w:rPr>
                <w:sz w:val="24"/>
              </w:rPr>
              <w:t>.</w:t>
            </w:r>
          </w:p>
        </w:tc>
      </w:tr>
      <w:tr w:rsidR="00780529">
        <w:trPr>
          <w:cantSplit/>
          <w:trHeight w:val="428"/>
        </w:trPr>
        <w:tc>
          <w:tcPr>
            <w:tcW w:w="6911" w:type="dxa"/>
            <w:shd w:val="clear" w:color="auto" w:fill="auto"/>
          </w:tcPr>
          <w:p w:rsidR="00EF598E" w:rsidRPr="00EF598E" w:rsidRDefault="00AA4D75">
            <w:pPr>
              <w:pageBreakBefore/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Авторы:</w:t>
            </w:r>
          </w:p>
          <w:p w:rsidR="00780529" w:rsidRPr="00A4420E" w:rsidRDefault="00EF598E">
            <w:pPr>
              <w:pageBreakBefore/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365678">
              <w:rPr>
                <w:sz w:val="24"/>
              </w:rPr>
              <w:t>.т.н.</w:t>
            </w:r>
            <w:r w:rsidR="00A4420E">
              <w:rPr>
                <w:sz w:val="24"/>
              </w:rPr>
              <w:t>, ассистент</w:t>
            </w:r>
          </w:p>
        </w:tc>
        <w:tc>
          <w:tcPr>
            <w:tcW w:w="2694" w:type="dxa"/>
            <w:shd w:val="clear" w:color="auto" w:fill="auto"/>
          </w:tcPr>
          <w:p w:rsidR="00EF598E" w:rsidRDefault="00EF598E" w:rsidP="00365678">
            <w:pPr>
              <w:jc w:val="center"/>
              <w:rPr>
                <w:sz w:val="24"/>
              </w:rPr>
            </w:pPr>
          </w:p>
          <w:p w:rsidR="00780529" w:rsidRPr="00365678" w:rsidRDefault="00365678" w:rsidP="0036567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Новикова Е.С.</w:t>
            </w:r>
          </w:p>
        </w:tc>
      </w:tr>
      <w:tr w:rsidR="00780529">
        <w:trPr>
          <w:cantSplit/>
          <w:trHeight w:val="420"/>
        </w:trPr>
        <w:tc>
          <w:tcPr>
            <w:tcW w:w="6911" w:type="dxa"/>
            <w:shd w:val="clear" w:color="auto" w:fill="auto"/>
          </w:tcPr>
          <w:p w:rsidR="00780529" w:rsidRDefault="00780529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780529" w:rsidRDefault="00780529">
            <w:pPr>
              <w:jc w:val="center"/>
              <w:rPr>
                <w:sz w:val="24"/>
              </w:rPr>
            </w:pPr>
          </w:p>
        </w:tc>
      </w:tr>
      <w:tr w:rsidR="00780529">
        <w:trPr>
          <w:cantSplit/>
          <w:trHeight w:val="283"/>
        </w:trPr>
        <w:tc>
          <w:tcPr>
            <w:tcW w:w="6911" w:type="dxa"/>
            <w:shd w:val="clear" w:color="auto" w:fill="auto"/>
          </w:tcPr>
          <w:p w:rsidR="00EF598E" w:rsidRPr="00AA4D75" w:rsidRDefault="00780529">
            <w:pPr>
              <w:ind w:right="-1527"/>
              <w:rPr>
                <w:sz w:val="24"/>
                <w:u w:val="single"/>
              </w:rPr>
            </w:pPr>
            <w:r w:rsidRPr="00AA4D75">
              <w:rPr>
                <w:sz w:val="24"/>
                <w:u w:val="single"/>
              </w:rPr>
              <w:t>Рецензент:</w:t>
            </w:r>
          </w:p>
          <w:p w:rsidR="00780529" w:rsidRDefault="0078052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к.т.н., доцент</w:t>
            </w:r>
          </w:p>
        </w:tc>
        <w:tc>
          <w:tcPr>
            <w:tcW w:w="2694" w:type="dxa"/>
            <w:shd w:val="clear" w:color="auto" w:fill="auto"/>
          </w:tcPr>
          <w:p w:rsidR="00EF598E" w:rsidRDefault="00EF598E">
            <w:pPr>
              <w:jc w:val="center"/>
              <w:rPr>
                <w:sz w:val="24"/>
              </w:rPr>
            </w:pPr>
          </w:p>
          <w:p w:rsidR="00780529" w:rsidRDefault="00A442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780529">
        <w:trPr>
          <w:cantSplit/>
          <w:trHeight w:val="287"/>
        </w:trPr>
        <w:tc>
          <w:tcPr>
            <w:tcW w:w="6911" w:type="dxa"/>
            <w:shd w:val="clear" w:color="auto" w:fill="auto"/>
          </w:tcPr>
          <w:p w:rsidR="00780529" w:rsidRDefault="00780529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780529" w:rsidRDefault="00780529">
            <w:pPr>
              <w:jc w:val="center"/>
              <w:rPr>
                <w:sz w:val="24"/>
              </w:rPr>
            </w:pPr>
          </w:p>
        </w:tc>
      </w:tr>
      <w:tr w:rsidR="00780529">
        <w:trPr>
          <w:cantSplit/>
          <w:trHeight w:val="277"/>
        </w:trPr>
        <w:tc>
          <w:tcPr>
            <w:tcW w:w="6911" w:type="dxa"/>
            <w:shd w:val="clear" w:color="auto" w:fill="auto"/>
          </w:tcPr>
          <w:p w:rsidR="00AA4D75" w:rsidRDefault="0078052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Зав. кафедрой АСОИУ, </w:t>
            </w:r>
          </w:p>
          <w:p w:rsidR="00780529" w:rsidRDefault="0078052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694" w:type="dxa"/>
            <w:shd w:val="clear" w:color="auto" w:fill="auto"/>
          </w:tcPr>
          <w:p w:rsidR="00AA4D75" w:rsidRDefault="00AA4D75">
            <w:pPr>
              <w:jc w:val="center"/>
              <w:rPr>
                <w:sz w:val="24"/>
              </w:rPr>
            </w:pPr>
          </w:p>
          <w:p w:rsidR="00780529" w:rsidRDefault="007805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780529">
        <w:trPr>
          <w:cantSplit/>
          <w:trHeight w:val="295"/>
        </w:trPr>
        <w:tc>
          <w:tcPr>
            <w:tcW w:w="6911" w:type="dxa"/>
            <w:shd w:val="clear" w:color="auto" w:fill="auto"/>
          </w:tcPr>
          <w:p w:rsidR="00780529" w:rsidRDefault="00780529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780529" w:rsidRDefault="00780529">
            <w:pPr>
              <w:jc w:val="center"/>
              <w:rPr>
                <w:sz w:val="24"/>
              </w:rPr>
            </w:pPr>
          </w:p>
        </w:tc>
      </w:tr>
      <w:tr w:rsidR="00780529">
        <w:trPr>
          <w:cantSplit/>
          <w:trHeight w:val="286"/>
        </w:trPr>
        <w:tc>
          <w:tcPr>
            <w:tcW w:w="6911" w:type="dxa"/>
            <w:shd w:val="clear" w:color="auto" w:fill="auto"/>
          </w:tcPr>
          <w:p w:rsidR="00AA4D75" w:rsidRDefault="0078052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факультета КТИ, </w:t>
            </w:r>
          </w:p>
          <w:p w:rsidR="00780529" w:rsidRDefault="0078052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694" w:type="dxa"/>
            <w:shd w:val="clear" w:color="auto" w:fill="auto"/>
          </w:tcPr>
          <w:p w:rsidR="00AA4D75" w:rsidRDefault="00AA4D75">
            <w:pPr>
              <w:jc w:val="center"/>
              <w:rPr>
                <w:sz w:val="24"/>
              </w:rPr>
            </w:pPr>
          </w:p>
          <w:p w:rsidR="00780529" w:rsidRDefault="007805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</w:t>
            </w:r>
            <w:r w:rsidR="003F1A17">
              <w:rPr>
                <w:sz w:val="24"/>
              </w:rPr>
              <w:t>и</w:t>
            </w:r>
            <w:r w:rsidR="00047D02">
              <w:rPr>
                <w:sz w:val="24"/>
              </w:rPr>
              <w:t>янов М.С.</w:t>
            </w:r>
          </w:p>
        </w:tc>
      </w:tr>
      <w:tr w:rsidR="00780529">
        <w:trPr>
          <w:cantSplit/>
          <w:trHeight w:val="275"/>
        </w:trPr>
        <w:tc>
          <w:tcPr>
            <w:tcW w:w="6911" w:type="dxa"/>
            <w:shd w:val="clear" w:color="auto" w:fill="auto"/>
          </w:tcPr>
          <w:p w:rsidR="00780529" w:rsidRDefault="00780529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780529" w:rsidRDefault="00780529">
            <w:pPr>
              <w:jc w:val="center"/>
              <w:rPr>
                <w:sz w:val="24"/>
              </w:rPr>
            </w:pPr>
          </w:p>
        </w:tc>
      </w:tr>
      <w:tr w:rsidR="00780529">
        <w:trPr>
          <w:cantSplit/>
          <w:trHeight w:val="576"/>
        </w:trPr>
        <w:tc>
          <w:tcPr>
            <w:tcW w:w="6911" w:type="dxa"/>
            <w:shd w:val="clear" w:color="auto" w:fill="auto"/>
          </w:tcPr>
          <w:p w:rsidR="00780529" w:rsidRDefault="00780529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  <w:shd w:val="clear" w:color="auto" w:fill="auto"/>
          </w:tcPr>
          <w:p w:rsidR="00780529" w:rsidRDefault="00780529">
            <w:pPr>
              <w:jc w:val="center"/>
              <w:rPr>
                <w:sz w:val="24"/>
              </w:rPr>
            </w:pPr>
          </w:p>
        </w:tc>
      </w:tr>
      <w:tr w:rsidR="00780529">
        <w:trPr>
          <w:cantSplit/>
          <w:trHeight w:val="415"/>
        </w:trPr>
        <w:tc>
          <w:tcPr>
            <w:tcW w:w="6911" w:type="dxa"/>
            <w:shd w:val="clear" w:color="auto" w:fill="auto"/>
          </w:tcPr>
          <w:p w:rsidR="00780529" w:rsidRDefault="00780529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780529" w:rsidRDefault="00780529">
            <w:pPr>
              <w:jc w:val="center"/>
              <w:rPr>
                <w:sz w:val="24"/>
              </w:rPr>
            </w:pPr>
          </w:p>
        </w:tc>
      </w:tr>
      <w:tr w:rsidR="00780529">
        <w:trPr>
          <w:cantSplit/>
          <w:trHeight w:val="718"/>
        </w:trPr>
        <w:tc>
          <w:tcPr>
            <w:tcW w:w="6911" w:type="dxa"/>
            <w:shd w:val="clear" w:color="auto" w:fill="auto"/>
          </w:tcPr>
          <w:p w:rsidR="00A4420E" w:rsidRDefault="00780529" w:rsidP="00A4420E">
            <w:pPr>
              <w:ind w:right="-1525"/>
              <w:rPr>
                <w:sz w:val="24"/>
              </w:rPr>
            </w:pPr>
            <w:r>
              <w:rPr>
                <w:sz w:val="24"/>
              </w:rPr>
              <w:t xml:space="preserve">Председатель методической комиссии факультета </w:t>
            </w:r>
          </w:p>
          <w:p w:rsidR="00780529" w:rsidRDefault="00A4420E" w:rsidP="00A4420E">
            <w:pPr>
              <w:ind w:right="-1525"/>
              <w:rPr>
                <w:sz w:val="24"/>
              </w:rPr>
            </w:pPr>
            <w:r>
              <w:rPr>
                <w:sz w:val="24"/>
              </w:rPr>
              <w:t xml:space="preserve">компьютерных </w:t>
            </w:r>
            <w:r w:rsidR="00780529">
              <w:rPr>
                <w:sz w:val="24"/>
              </w:rPr>
              <w:t>технологий и информатики, к.т.н., доцент</w:t>
            </w:r>
          </w:p>
        </w:tc>
        <w:tc>
          <w:tcPr>
            <w:tcW w:w="2694" w:type="dxa"/>
            <w:shd w:val="clear" w:color="auto" w:fill="auto"/>
          </w:tcPr>
          <w:p w:rsidR="00A4420E" w:rsidRDefault="00A4420E">
            <w:pPr>
              <w:jc w:val="center"/>
              <w:rPr>
                <w:sz w:val="24"/>
              </w:rPr>
            </w:pPr>
          </w:p>
          <w:p w:rsidR="00780529" w:rsidRDefault="007805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780529">
        <w:trPr>
          <w:cantSplit/>
          <w:trHeight w:val="275"/>
        </w:trPr>
        <w:tc>
          <w:tcPr>
            <w:tcW w:w="6911" w:type="dxa"/>
            <w:shd w:val="clear" w:color="auto" w:fill="auto"/>
          </w:tcPr>
          <w:p w:rsidR="00780529" w:rsidRDefault="0078052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  <w:shd w:val="clear" w:color="auto" w:fill="auto"/>
          </w:tcPr>
          <w:p w:rsidR="00780529" w:rsidRDefault="00780529">
            <w:pPr>
              <w:jc w:val="center"/>
              <w:rPr>
                <w:sz w:val="24"/>
              </w:rPr>
            </w:pPr>
          </w:p>
        </w:tc>
      </w:tr>
      <w:tr w:rsidR="00780529">
        <w:trPr>
          <w:cantSplit/>
          <w:trHeight w:val="998"/>
        </w:trPr>
        <w:tc>
          <w:tcPr>
            <w:tcW w:w="6911" w:type="dxa"/>
            <w:shd w:val="clear" w:color="auto" w:fill="auto"/>
          </w:tcPr>
          <w:p w:rsidR="00780529" w:rsidRDefault="0078052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  <w:shd w:val="clear" w:color="auto" w:fill="auto"/>
          </w:tcPr>
          <w:p w:rsidR="00780529" w:rsidRDefault="007805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  <w:tr w:rsidR="00780529">
        <w:trPr>
          <w:cantSplit/>
          <w:trHeight w:val="998"/>
        </w:trPr>
        <w:tc>
          <w:tcPr>
            <w:tcW w:w="6911" w:type="dxa"/>
            <w:shd w:val="clear" w:color="auto" w:fill="auto"/>
          </w:tcPr>
          <w:p w:rsidR="00780529" w:rsidRDefault="00780529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780529" w:rsidRDefault="00780529">
            <w:pPr>
              <w:jc w:val="right"/>
              <w:rPr>
                <w:sz w:val="24"/>
              </w:rPr>
            </w:pPr>
          </w:p>
        </w:tc>
      </w:tr>
    </w:tbl>
    <w:p w:rsidR="00780529" w:rsidRDefault="00780529"/>
    <w:sectPr w:rsidR="00780529" w:rsidSect="009A58DB">
      <w:footerReference w:type="default" r:id="rId11"/>
      <w:pgSz w:w="11906" w:h="16838"/>
      <w:pgMar w:top="851" w:right="1134" w:bottom="851" w:left="1361" w:header="720" w:footer="720" w:gutter="0"/>
      <w:cols w:space="720"/>
      <w:titlePg/>
      <w:docGrid w:linePitch="272" w:charSpace="409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3DF" w:rsidRDefault="009123DF">
      <w:pPr>
        <w:spacing w:line="240" w:lineRule="auto"/>
      </w:pPr>
      <w:r>
        <w:separator/>
      </w:r>
    </w:p>
  </w:endnote>
  <w:endnote w:type="continuationSeparator" w:id="0">
    <w:p w:rsidR="009123DF" w:rsidRDefault="00912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8A6" w:rsidRDefault="003863F2">
    <w:pPr>
      <w:pStyle w:val="Footer"/>
      <w:jc w:val="center"/>
    </w:pPr>
    <w:fldSimple w:instr=" PAGE   \* MERGEFORMAT ">
      <w:r w:rsidR="007F34DA">
        <w:rPr>
          <w:noProof/>
        </w:rPr>
        <w:t>8</w:t>
      </w:r>
    </w:fldSimple>
  </w:p>
  <w:p w:rsidR="00365678" w:rsidRDefault="003656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3DF" w:rsidRDefault="009123DF">
      <w:pPr>
        <w:spacing w:line="240" w:lineRule="auto"/>
      </w:pPr>
      <w:r>
        <w:separator/>
      </w:r>
    </w:p>
  </w:footnote>
  <w:footnote w:type="continuationSeparator" w:id="0">
    <w:p w:rsidR="009123DF" w:rsidRDefault="009123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9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9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9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9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9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9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9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9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9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06"/>
        </w:tabs>
        <w:ind w:left="706" w:hanging="360"/>
      </w:pPr>
      <w:rPr>
        <w:sz w:val="24"/>
        <w:szCs w:val="29"/>
      </w:rPr>
    </w:lvl>
    <w:lvl w:ilvl="1">
      <w:start w:val="1"/>
      <w:numFmt w:val="decimal"/>
      <w:lvlText w:val="%2."/>
      <w:lvlJc w:val="left"/>
      <w:pPr>
        <w:tabs>
          <w:tab w:val="num" w:pos="1066"/>
        </w:tabs>
        <w:ind w:left="1066" w:hanging="360"/>
      </w:pPr>
      <w:rPr>
        <w:sz w:val="24"/>
        <w:szCs w:val="29"/>
      </w:rPr>
    </w:lvl>
    <w:lvl w:ilvl="2">
      <w:start w:val="1"/>
      <w:numFmt w:val="decimal"/>
      <w:lvlText w:val="%3."/>
      <w:lvlJc w:val="left"/>
      <w:pPr>
        <w:tabs>
          <w:tab w:val="num" w:pos="1426"/>
        </w:tabs>
        <w:ind w:left="1426" w:hanging="360"/>
      </w:pPr>
      <w:rPr>
        <w:sz w:val="24"/>
        <w:szCs w:val="29"/>
      </w:rPr>
    </w:lvl>
    <w:lvl w:ilvl="3">
      <w:start w:val="1"/>
      <w:numFmt w:val="decimal"/>
      <w:lvlText w:val="%4."/>
      <w:lvlJc w:val="left"/>
      <w:pPr>
        <w:tabs>
          <w:tab w:val="num" w:pos="1786"/>
        </w:tabs>
        <w:ind w:left="1786" w:hanging="360"/>
      </w:pPr>
      <w:rPr>
        <w:sz w:val="24"/>
        <w:szCs w:val="29"/>
      </w:rPr>
    </w:lvl>
    <w:lvl w:ilvl="4">
      <w:start w:val="1"/>
      <w:numFmt w:val="decimal"/>
      <w:lvlText w:val="%5."/>
      <w:lvlJc w:val="left"/>
      <w:pPr>
        <w:tabs>
          <w:tab w:val="num" w:pos="2146"/>
        </w:tabs>
        <w:ind w:left="2146" w:hanging="360"/>
      </w:pPr>
      <w:rPr>
        <w:sz w:val="24"/>
        <w:szCs w:val="29"/>
      </w:rPr>
    </w:lvl>
    <w:lvl w:ilvl="5">
      <w:start w:val="1"/>
      <w:numFmt w:val="decimal"/>
      <w:lvlText w:val="%6."/>
      <w:lvlJc w:val="left"/>
      <w:pPr>
        <w:tabs>
          <w:tab w:val="num" w:pos="2506"/>
        </w:tabs>
        <w:ind w:left="2506" w:hanging="360"/>
      </w:pPr>
      <w:rPr>
        <w:sz w:val="24"/>
        <w:szCs w:val="29"/>
      </w:rPr>
    </w:lvl>
    <w:lvl w:ilvl="6">
      <w:start w:val="1"/>
      <w:numFmt w:val="decimal"/>
      <w:lvlText w:val="%7."/>
      <w:lvlJc w:val="left"/>
      <w:pPr>
        <w:tabs>
          <w:tab w:val="num" w:pos="2866"/>
        </w:tabs>
        <w:ind w:left="2866" w:hanging="360"/>
      </w:pPr>
      <w:rPr>
        <w:sz w:val="24"/>
        <w:szCs w:val="29"/>
      </w:rPr>
    </w:lvl>
    <w:lvl w:ilvl="7">
      <w:start w:val="1"/>
      <w:numFmt w:val="decimal"/>
      <w:lvlText w:val="%8."/>
      <w:lvlJc w:val="left"/>
      <w:pPr>
        <w:tabs>
          <w:tab w:val="num" w:pos="3226"/>
        </w:tabs>
        <w:ind w:left="3226" w:hanging="360"/>
      </w:pPr>
      <w:rPr>
        <w:sz w:val="24"/>
        <w:szCs w:val="29"/>
      </w:rPr>
    </w:lvl>
    <w:lvl w:ilvl="8">
      <w:start w:val="1"/>
      <w:numFmt w:val="decimal"/>
      <w:lvlText w:val="%9."/>
      <w:lvlJc w:val="left"/>
      <w:pPr>
        <w:tabs>
          <w:tab w:val="num" w:pos="3586"/>
        </w:tabs>
        <w:ind w:left="3586" w:hanging="360"/>
      </w:pPr>
      <w:rPr>
        <w:sz w:val="24"/>
        <w:szCs w:val="29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0000"/>
  <w:trackRevisions/>
  <w:defaultTabStop w:val="708"/>
  <w:defaultTableStyle w:val="Normal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780529"/>
    <w:rsid w:val="00047D02"/>
    <w:rsid w:val="00066CA9"/>
    <w:rsid w:val="0006785A"/>
    <w:rsid w:val="000B5C29"/>
    <w:rsid w:val="00126321"/>
    <w:rsid w:val="00176DAC"/>
    <w:rsid w:val="00242137"/>
    <w:rsid w:val="002D51DD"/>
    <w:rsid w:val="002E352D"/>
    <w:rsid w:val="00330F26"/>
    <w:rsid w:val="00365678"/>
    <w:rsid w:val="003723F9"/>
    <w:rsid w:val="003863F2"/>
    <w:rsid w:val="00386B56"/>
    <w:rsid w:val="0038725D"/>
    <w:rsid w:val="003F1A17"/>
    <w:rsid w:val="00433847"/>
    <w:rsid w:val="00516BE2"/>
    <w:rsid w:val="0053266A"/>
    <w:rsid w:val="00617211"/>
    <w:rsid w:val="007123E6"/>
    <w:rsid w:val="00722B9F"/>
    <w:rsid w:val="0074689E"/>
    <w:rsid w:val="007757DE"/>
    <w:rsid w:val="00780529"/>
    <w:rsid w:val="007F34DA"/>
    <w:rsid w:val="00842A96"/>
    <w:rsid w:val="0086218E"/>
    <w:rsid w:val="00871C3A"/>
    <w:rsid w:val="008E56F5"/>
    <w:rsid w:val="009123DF"/>
    <w:rsid w:val="00923F6E"/>
    <w:rsid w:val="009A58DB"/>
    <w:rsid w:val="00A4420E"/>
    <w:rsid w:val="00A52FF6"/>
    <w:rsid w:val="00AA08A6"/>
    <w:rsid w:val="00AA1C72"/>
    <w:rsid w:val="00AA4D75"/>
    <w:rsid w:val="00AF156F"/>
    <w:rsid w:val="00B203EC"/>
    <w:rsid w:val="00B344EC"/>
    <w:rsid w:val="00B47FD1"/>
    <w:rsid w:val="00BE26C3"/>
    <w:rsid w:val="00C85877"/>
    <w:rsid w:val="00C869BB"/>
    <w:rsid w:val="00D13D47"/>
    <w:rsid w:val="00EF598E"/>
    <w:rsid w:val="00F83E34"/>
    <w:rsid w:val="00F84005"/>
    <w:rsid w:val="00FB19F6"/>
    <w:rsid w:val="00FD5264"/>
    <w:rsid w:val="00FE52D6"/>
    <w:rsid w:val="00FF1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3F9"/>
    <w:pPr>
      <w:suppressAutoHyphens/>
      <w:spacing w:line="100" w:lineRule="atLeast"/>
    </w:pPr>
    <w:rPr>
      <w:kern w:val="1"/>
      <w:lang w:eastAsia="hi-IN" w:bidi="hi-IN"/>
    </w:rPr>
  </w:style>
  <w:style w:type="paragraph" w:styleId="Heading1">
    <w:name w:val="heading 1"/>
    <w:basedOn w:val="Normal"/>
    <w:next w:val="BodyText"/>
    <w:qFormat/>
    <w:rsid w:val="003723F9"/>
    <w:pPr>
      <w:keepNext/>
      <w:jc w:val="center"/>
      <w:outlineLvl w:val="0"/>
    </w:pPr>
    <w:rPr>
      <w:sz w:val="24"/>
      <w:lang w:val="en-US"/>
    </w:rPr>
  </w:style>
  <w:style w:type="paragraph" w:styleId="Heading3">
    <w:name w:val="heading 3"/>
    <w:basedOn w:val="Normal"/>
    <w:next w:val="BodyText"/>
    <w:qFormat/>
    <w:rsid w:val="003723F9"/>
    <w:pPr>
      <w:keepNext/>
      <w:tabs>
        <w:tab w:val="num" w:pos="720"/>
      </w:tabs>
      <w:ind w:left="720" w:hanging="720"/>
      <w:outlineLvl w:val="2"/>
    </w:pPr>
    <w:rPr>
      <w:sz w:val="28"/>
      <w:lang w:val="en-US"/>
    </w:rPr>
  </w:style>
  <w:style w:type="paragraph" w:styleId="Heading4">
    <w:name w:val="heading 4"/>
    <w:basedOn w:val="Normal"/>
    <w:next w:val="BodyText"/>
    <w:qFormat/>
    <w:rsid w:val="003723F9"/>
    <w:pPr>
      <w:keepNext/>
      <w:tabs>
        <w:tab w:val="num" w:pos="864"/>
      </w:tabs>
      <w:ind w:left="864" w:hanging="864"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BodyText"/>
    <w:qFormat/>
    <w:rsid w:val="003723F9"/>
    <w:pPr>
      <w:keepNext/>
      <w:tabs>
        <w:tab w:val="num" w:pos="1008"/>
      </w:tabs>
      <w:ind w:left="1008" w:hanging="1008"/>
      <w:jc w:val="center"/>
      <w:outlineLvl w:val="4"/>
    </w:pPr>
    <w:rPr>
      <w:sz w:val="28"/>
    </w:rPr>
  </w:style>
  <w:style w:type="paragraph" w:styleId="Heading9">
    <w:name w:val="heading 9"/>
    <w:basedOn w:val="Normal"/>
    <w:next w:val="BodyText"/>
    <w:qFormat/>
    <w:rsid w:val="003723F9"/>
    <w:pPr>
      <w:keepNext/>
      <w:tabs>
        <w:tab w:val="num" w:pos="1584"/>
      </w:tabs>
      <w:ind w:left="1584" w:hanging="1584"/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  <w:rsid w:val="003723F9"/>
  </w:style>
  <w:style w:type="character" w:customStyle="1" w:styleId="10">
    <w:name w:val="Заголовок 1 Знак"/>
    <w:basedOn w:val="1"/>
    <w:rsid w:val="003723F9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3">
    <w:name w:val="Заголовок 3 Знак"/>
    <w:basedOn w:val="1"/>
    <w:rsid w:val="003723F9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4">
    <w:name w:val="Заголовок 4 Знак"/>
    <w:basedOn w:val="1"/>
    <w:rsid w:val="003723F9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5">
    <w:name w:val="Заголовок 5 Знак"/>
    <w:basedOn w:val="1"/>
    <w:rsid w:val="003723F9"/>
    <w:rPr>
      <w:rFonts w:ascii="Times New Roman" w:eastAsia="Times New Roman" w:hAnsi="Times New Roman" w:cs="Times New Roman"/>
      <w:sz w:val="28"/>
      <w:szCs w:val="20"/>
    </w:rPr>
  </w:style>
  <w:style w:type="character" w:customStyle="1" w:styleId="9">
    <w:name w:val="Заголовок 9 Знак"/>
    <w:basedOn w:val="1"/>
    <w:rsid w:val="003723F9"/>
    <w:rPr>
      <w:rFonts w:ascii="Times New Roman" w:eastAsia="Times New Roman" w:hAnsi="Times New Roman" w:cs="Times New Roman"/>
      <w:i/>
      <w:sz w:val="16"/>
      <w:szCs w:val="20"/>
    </w:rPr>
  </w:style>
  <w:style w:type="character" w:customStyle="1" w:styleId="11">
    <w:name w:val="Номер страницы1"/>
    <w:basedOn w:val="1"/>
    <w:rsid w:val="003723F9"/>
  </w:style>
  <w:style w:type="character" w:customStyle="1" w:styleId="a">
    <w:name w:val="Нижний колонтитул Знак"/>
    <w:basedOn w:val="1"/>
    <w:uiPriority w:val="99"/>
    <w:rsid w:val="003723F9"/>
    <w:rPr>
      <w:rFonts w:ascii="Times New Roman" w:eastAsia="Times New Roman" w:hAnsi="Times New Roman" w:cs="Times New Roman"/>
      <w:sz w:val="20"/>
      <w:szCs w:val="20"/>
    </w:rPr>
  </w:style>
  <w:style w:type="character" w:customStyle="1" w:styleId="2">
    <w:name w:val="Основной текст с отступом 2 Знак"/>
    <w:basedOn w:val="1"/>
    <w:rsid w:val="003723F9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a0">
    <w:name w:val="Текст Знак"/>
    <w:basedOn w:val="1"/>
    <w:rsid w:val="003723F9"/>
    <w:rPr>
      <w:rFonts w:ascii="Courier New" w:eastAsia="Times New Roman" w:hAnsi="Courier New" w:cs="Times New Roman"/>
      <w:sz w:val="20"/>
      <w:szCs w:val="20"/>
    </w:rPr>
  </w:style>
  <w:style w:type="character" w:customStyle="1" w:styleId="a1">
    <w:name w:val="Название Знак"/>
    <w:basedOn w:val="1"/>
    <w:rsid w:val="003723F9"/>
    <w:rPr>
      <w:rFonts w:ascii="Times New Roman" w:eastAsia="Times New Roman" w:hAnsi="Times New Roman" w:cs="Times New Roman"/>
      <w:sz w:val="24"/>
      <w:szCs w:val="20"/>
    </w:rPr>
  </w:style>
  <w:style w:type="character" w:customStyle="1" w:styleId="a2">
    <w:name w:val="Верхний колонтитул Знак"/>
    <w:basedOn w:val="1"/>
    <w:rsid w:val="003723F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1"/>
    <w:rsid w:val="003723F9"/>
    <w:rPr>
      <w:color w:val="0000FF"/>
      <w:u w:val="single"/>
    </w:rPr>
  </w:style>
  <w:style w:type="character" w:customStyle="1" w:styleId="a3">
    <w:name w:val="Символ нумерации"/>
    <w:rsid w:val="003723F9"/>
    <w:rPr>
      <w:sz w:val="24"/>
      <w:szCs w:val="29"/>
    </w:rPr>
  </w:style>
  <w:style w:type="character" w:customStyle="1" w:styleId="a4">
    <w:name w:val="Маркеры списка"/>
    <w:rsid w:val="003723F9"/>
    <w:rPr>
      <w:rFonts w:ascii="OpenSymbol" w:eastAsia="OpenSymbol" w:hAnsi="OpenSymbol" w:cs="OpenSymbol"/>
    </w:rPr>
  </w:style>
  <w:style w:type="paragraph" w:customStyle="1" w:styleId="a5">
    <w:name w:val="Заголовок"/>
    <w:basedOn w:val="Normal"/>
    <w:next w:val="BodyText"/>
    <w:rsid w:val="003723F9"/>
    <w:pPr>
      <w:keepNext/>
      <w:spacing w:before="240" w:after="120"/>
      <w:jc w:val="center"/>
    </w:pPr>
    <w:rPr>
      <w:rFonts w:ascii="Arial" w:eastAsia="Arial Unicode MS" w:hAnsi="Arial" w:cs="Mangal"/>
      <w:sz w:val="24"/>
      <w:szCs w:val="28"/>
    </w:rPr>
  </w:style>
  <w:style w:type="paragraph" w:styleId="BodyText">
    <w:name w:val="Body Text"/>
    <w:basedOn w:val="Normal"/>
    <w:rsid w:val="003723F9"/>
    <w:pPr>
      <w:spacing w:after="120"/>
    </w:pPr>
  </w:style>
  <w:style w:type="paragraph" w:styleId="List">
    <w:name w:val="List"/>
    <w:basedOn w:val="BodyText"/>
    <w:rsid w:val="003723F9"/>
    <w:rPr>
      <w:rFonts w:ascii="Arial" w:hAnsi="Arial" w:cs="Mangal"/>
    </w:rPr>
  </w:style>
  <w:style w:type="paragraph" w:customStyle="1" w:styleId="12">
    <w:name w:val="Название1"/>
    <w:basedOn w:val="Normal"/>
    <w:rsid w:val="003723F9"/>
    <w:pPr>
      <w:suppressLineNumbers/>
      <w:spacing w:before="120" w:after="120"/>
    </w:pPr>
    <w:rPr>
      <w:rFonts w:ascii="Arial" w:hAnsi="Arial" w:cs="Mangal"/>
      <w:i/>
      <w:iCs/>
      <w:szCs w:val="24"/>
    </w:rPr>
  </w:style>
  <w:style w:type="paragraph" w:customStyle="1" w:styleId="13">
    <w:name w:val="Указатель1"/>
    <w:basedOn w:val="Normal"/>
    <w:rsid w:val="003723F9"/>
    <w:pPr>
      <w:suppressLineNumbers/>
    </w:pPr>
    <w:rPr>
      <w:rFonts w:ascii="Arial" w:hAnsi="Arial" w:cs="Mangal"/>
    </w:rPr>
  </w:style>
  <w:style w:type="paragraph" w:customStyle="1" w:styleId="20">
    <w:name w:val="Стиль2"/>
    <w:basedOn w:val="Normal"/>
    <w:rsid w:val="003723F9"/>
    <w:pPr>
      <w:widowControl w:val="0"/>
      <w:jc w:val="both"/>
    </w:pPr>
    <w:rPr>
      <w:rFonts w:ascii="Arial" w:hAnsi="Arial"/>
      <w:sz w:val="24"/>
    </w:rPr>
  </w:style>
  <w:style w:type="paragraph" w:customStyle="1" w:styleId="a6">
    <w:name w:val="Стиль"/>
    <w:rsid w:val="003723F9"/>
    <w:pPr>
      <w:widowControl w:val="0"/>
      <w:suppressAutoHyphens/>
      <w:spacing w:line="100" w:lineRule="atLeast"/>
    </w:pPr>
    <w:rPr>
      <w:spacing w:val="-1"/>
      <w:kern w:val="1"/>
      <w:position w:val="-13"/>
      <w:sz w:val="24"/>
      <w:lang w:val="en-US" w:eastAsia="hi-IN" w:bidi="hi-IN"/>
    </w:rPr>
  </w:style>
  <w:style w:type="paragraph" w:styleId="Footer">
    <w:name w:val="footer"/>
    <w:basedOn w:val="Normal"/>
    <w:uiPriority w:val="99"/>
    <w:rsid w:val="003723F9"/>
    <w:pPr>
      <w:suppressLineNumbers/>
      <w:tabs>
        <w:tab w:val="center" w:pos="4153"/>
        <w:tab w:val="right" w:pos="8306"/>
      </w:tabs>
    </w:pPr>
  </w:style>
  <w:style w:type="paragraph" w:customStyle="1" w:styleId="21">
    <w:name w:val="Основной текст с отступом 21"/>
    <w:basedOn w:val="Normal"/>
    <w:rsid w:val="003723F9"/>
    <w:pPr>
      <w:ind w:firstLine="709"/>
      <w:jc w:val="both"/>
    </w:pPr>
    <w:rPr>
      <w:i/>
      <w:sz w:val="24"/>
    </w:rPr>
  </w:style>
  <w:style w:type="paragraph" w:customStyle="1" w:styleId="14">
    <w:name w:val="Текст1"/>
    <w:basedOn w:val="Normal"/>
    <w:rsid w:val="003723F9"/>
    <w:rPr>
      <w:rFonts w:ascii="Courier New" w:hAnsi="Courier New"/>
    </w:rPr>
  </w:style>
  <w:style w:type="paragraph" w:customStyle="1" w:styleId="a7">
    <w:name w:val="???????"/>
    <w:rsid w:val="003723F9"/>
    <w:pPr>
      <w:suppressAutoHyphens/>
      <w:spacing w:line="100" w:lineRule="atLeast"/>
    </w:pPr>
    <w:rPr>
      <w:kern w:val="1"/>
      <w:lang w:eastAsia="hi-IN" w:bidi="hi-IN"/>
    </w:rPr>
  </w:style>
  <w:style w:type="paragraph" w:customStyle="1" w:styleId="Aunooi1">
    <w:name w:val="Aunooi1"/>
    <w:basedOn w:val="Normal"/>
    <w:rsid w:val="003723F9"/>
    <w:pPr>
      <w:widowControl w:val="0"/>
      <w:ind w:left="601" w:hanging="238"/>
      <w:jc w:val="both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Normal"/>
    <w:rsid w:val="003723F9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Normal"/>
    <w:rsid w:val="003723F9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Normal"/>
    <w:rsid w:val="003723F9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Normal"/>
    <w:rsid w:val="003723F9"/>
    <w:pPr>
      <w:widowControl w:val="0"/>
      <w:ind w:hanging="839"/>
      <w:jc w:val="both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Normal"/>
    <w:rsid w:val="003723F9"/>
    <w:pPr>
      <w:widowControl w:val="0"/>
      <w:jc w:val="center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Normal"/>
    <w:rsid w:val="003723F9"/>
    <w:pPr>
      <w:widowControl w:val="0"/>
      <w:jc w:val="center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Normal"/>
    <w:rsid w:val="003723F9"/>
    <w:pPr>
      <w:ind w:firstLine="482"/>
      <w:jc w:val="both"/>
    </w:pPr>
    <w:rPr>
      <w:sz w:val="24"/>
    </w:rPr>
  </w:style>
  <w:style w:type="paragraph" w:styleId="Header">
    <w:name w:val="header"/>
    <w:basedOn w:val="Normal"/>
    <w:rsid w:val="003723F9"/>
    <w:pPr>
      <w:suppressLineNumbers/>
      <w:tabs>
        <w:tab w:val="center" w:pos="4677"/>
        <w:tab w:val="right" w:pos="9355"/>
      </w:tabs>
    </w:pPr>
  </w:style>
  <w:style w:type="paragraph" w:customStyle="1" w:styleId="15">
    <w:name w:val="Текст1"/>
    <w:basedOn w:val="12"/>
    <w:rsid w:val="003723F9"/>
    <w:pPr>
      <w:spacing w:after="0"/>
    </w:pPr>
    <w:rPr>
      <w:rFonts w:ascii="Times New Roman" w:eastAsia="Arial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tre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uinc.ru/artic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wasp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99B3E-E6F7-4EC1-ABAD-02AB2D415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9692</CharactersWithSpaces>
  <SharedDoc>false</SharedDoc>
  <HLinks>
    <vt:vector size="18" baseType="variant">
      <vt:variant>
        <vt:i4>5701635</vt:i4>
      </vt:variant>
      <vt:variant>
        <vt:i4>6</vt:i4>
      </vt:variant>
      <vt:variant>
        <vt:i4>0</vt:i4>
      </vt:variant>
      <vt:variant>
        <vt:i4>5</vt:i4>
      </vt:variant>
      <vt:variant>
        <vt:lpwstr>http://www.uinc.ru/articles/</vt:lpwstr>
      </vt:variant>
      <vt:variant>
        <vt:lpwstr/>
      </vt:variant>
      <vt:variant>
        <vt:i4>6094856</vt:i4>
      </vt:variant>
      <vt:variant>
        <vt:i4>3</vt:i4>
      </vt:variant>
      <vt:variant>
        <vt:i4>0</vt:i4>
      </vt:variant>
      <vt:variant>
        <vt:i4>5</vt:i4>
      </vt:variant>
      <vt:variant>
        <vt:lpwstr>http://www.owasp.org/</vt:lpwstr>
      </vt:variant>
      <vt:variant>
        <vt:lpwstr/>
      </vt:variant>
      <vt:variant>
        <vt:i4>6225943</vt:i4>
      </vt:variant>
      <vt:variant>
        <vt:i4>0</vt:i4>
      </vt:variant>
      <vt:variant>
        <vt:i4>0</vt:i4>
      </vt:variant>
      <vt:variant>
        <vt:i4>5</vt:i4>
      </vt:variant>
      <vt:variant>
        <vt:lpwstr>http://www.mitre.org/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cp:lastModifiedBy>sajena</cp:lastModifiedBy>
  <cp:revision>22</cp:revision>
  <cp:lastPrinted>2011-11-22T11:21:00Z</cp:lastPrinted>
  <dcterms:created xsi:type="dcterms:W3CDTF">2011-10-28T13:13:00Z</dcterms:created>
  <dcterms:modified xsi:type="dcterms:W3CDTF">2011-11-30T19:25:00Z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Google.Documents.DocumentId">
    <vt:lpwstr>1m9wEE9Au8t3WddWQ320D7VSl1HmSVY4Ec8EriiX4CIQ</vt:lpwstr>
  </property>
  <property fmtid="{D5CDD505-2E9C-101B-9397-08002B2CF9AE}" pid="10" name="Google.Documents.RevisionId">
    <vt:lpwstr>07771646755606736942</vt:lpwstr>
  </property>
  <property fmtid="{D5CDD505-2E9C-101B-9397-08002B2CF9AE}" pid="11" name="Google.Documents.PluginVersion">
    <vt:lpwstr>2.0.2424.7283</vt:lpwstr>
  </property>
  <property fmtid="{D5CDD505-2E9C-101B-9397-08002B2CF9AE}" pid="12" name="Google.Documents.MergeIncapabilityFlags">
    <vt:i4>0</vt:i4>
  </property>
</Properties>
</file>